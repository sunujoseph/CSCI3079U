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3C" w:rsidRPr="005B05F0" w:rsidRDefault="0001695A">
      <w:pPr>
        <w:jc w:val="center"/>
        <w:rPr>
          <w:rFonts w:ascii="Calibri" w:hAnsi="Calibri"/>
          <w:color w:val="000000"/>
          <w:sz w:val="28"/>
          <w:szCs w:val="28"/>
        </w:rPr>
      </w:pPr>
      <w:r w:rsidRPr="005B05F0">
        <w:rPr>
          <w:noProof/>
          <w:color w:val="000000"/>
          <w:lang w:val="en-CA" w:eastAsia="en-CA" w:bidi="ar-SA"/>
        </w:rPr>
        <w:drawing>
          <wp:inline distT="0" distB="0" distL="0" distR="0">
            <wp:extent cx="2488565" cy="7315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731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3C" w:rsidRPr="005B05F0" w:rsidRDefault="00717F3C">
      <w:pPr>
        <w:jc w:val="center"/>
        <w:rPr>
          <w:rFonts w:ascii="Calibri" w:hAnsi="Calibri"/>
          <w:color w:val="000000"/>
          <w:sz w:val="28"/>
          <w:szCs w:val="28"/>
        </w:rPr>
      </w:pPr>
      <w:r w:rsidRPr="005B05F0">
        <w:rPr>
          <w:rFonts w:ascii="Calibri" w:hAnsi="Calibri"/>
          <w:color w:val="000000"/>
          <w:sz w:val="28"/>
          <w:szCs w:val="28"/>
        </w:rPr>
        <w:t>Faculty of Science</w:t>
      </w:r>
    </w:p>
    <w:p w:rsidR="00717F3C" w:rsidRPr="005B05F0" w:rsidRDefault="00717F3C">
      <w:pPr>
        <w:jc w:val="center"/>
        <w:rPr>
          <w:rFonts w:ascii="Calibri" w:hAnsi="Calibri"/>
          <w:color w:val="000000"/>
          <w:sz w:val="28"/>
          <w:szCs w:val="28"/>
        </w:rPr>
      </w:pPr>
    </w:p>
    <w:p w:rsidR="00717F3C" w:rsidRPr="005B05F0" w:rsidRDefault="00717F3C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color w:val="000000"/>
        </w:rPr>
      </w:pPr>
      <w:r w:rsidRPr="005B05F0">
        <w:rPr>
          <w:rFonts w:ascii="Palatino Linotype" w:hAnsi="Palatino Linotype"/>
          <w:b/>
          <w:color w:val="000000"/>
        </w:rPr>
        <w:t xml:space="preserve">Course:   </w:t>
      </w:r>
      <w:r w:rsidRPr="005B05F0">
        <w:rPr>
          <w:rFonts w:ascii="Palatino Linotype" w:hAnsi="Palatino Linotype"/>
          <w:color w:val="000000"/>
        </w:rPr>
        <w:tab/>
      </w:r>
      <w:r w:rsidR="001D0F5F" w:rsidRPr="005B05F0">
        <w:rPr>
          <w:rFonts w:ascii="Palatino Linotype" w:hAnsi="Palatino Linotype"/>
          <w:color w:val="000000"/>
        </w:rPr>
        <w:tab/>
      </w:r>
      <w:r w:rsidRPr="005B05F0">
        <w:rPr>
          <w:rFonts w:ascii="Palatino Linotype" w:hAnsi="Palatino Linotype"/>
          <w:color w:val="000000"/>
        </w:rPr>
        <w:t xml:space="preserve">CSCI </w:t>
      </w:r>
      <w:r w:rsidR="003D3B85" w:rsidRPr="005B05F0">
        <w:rPr>
          <w:rFonts w:ascii="Palatino Linotype" w:hAnsi="Palatino Linotype"/>
          <w:color w:val="000000"/>
        </w:rPr>
        <w:t>3070</w:t>
      </w:r>
      <w:r w:rsidRPr="005B05F0">
        <w:rPr>
          <w:rFonts w:ascii="Palatino Linotype" w:hAnsi="Palatino Linotype"/>
          <w:color w:val="000000"/>
        </w:rPr>
        <w:t xml:space="preserve">U:  </w:t>
      </w:r>
      <w:r w:rsidR="003D3B85" w:rsidRPr="005B05F0">
        <w:rPr>
          <w:rFonts w:ascii="Palatino Linotype" w:hAnsi="Palatino Linotype"/>
          <w:color w:val="000000"/>
        </w:rPr>
        <w:t>Analysis and Design of Algorithms</w:t>
      </w:r>
    </w:p>
    <w:p w:rsidR="00AD5D78" w:rsidRPr="005B05F0" w:rsidRDefault="00AD5D78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color w:val="000000"/>
        </w:rPr>
      </w:pPr>
      <w:r w:rsidRPr="005B05F0">
        <w:rPr>
          <w:rFonts w:ascii="Palatino Linotype" w:hAnsi="Palatino Linotype"/>
          <w:b/>
          <w:color w:val="000000"/>
        </w:rPr>
        <w:t>Term:</w:t>
      </w:r>
      <w:r w:rsidR="00A639FE">
        <w:rPr>
          <w:rFonts w:ascii="Palatino Linotype" w:hAnsi="Palatino Linotype"/>
          <w:color w:val="000000"/>
        </w:rPr>
        <w:tab/>
      </w:r>
      <w:r w:rsidR="00A639FE">
        <w:rPr>
          <w:rFonts w:ascii="Palatino Linotype" w:hAnsi="Palatino Linotype"/>
          <w:color w:val="000000"/>
        </w:rPr>
        <w:tab/>
      </w:r>
      <w:r w:rsidR="00A639FE">
        <w:rPr>
          <w:rFonts w:ascii="Palatino Linotype" w:hAnsi="Palatino Linotype"/>
          <w:color w:val="000000"/>
        </w:rPr>
        <w:tab/>
        <w:t>Fall 2017</w:t>
      </w:r>
    </w:p>
    <w:p w:rsidR="00F40CCC" w:rsidRPr="005B05F0" w:rsidRDefault="001D0F5F" w:rsidP="00957C4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color w:val="000000"/>
        </w:rPr>
      </w:pPr>
      <w:r w:rsidRPr="005B05F0">
        <w:rPr>
          <w:rFonts w:ascii="Palatino Linotype" w:hAnsi="Palatino Linotype"/>
          <w:b/>
          <w:color w:val="000000"/>
        </w:rPr>
        <w:t>Course component</w:t>
      </w:r>
      <w:r w:rsidR="00717F3C" w:rsidRPr="005B05F0">
        <w:rPr>
          <w:rFonts w:ascii="Palatino Linotype" w:hAnsi="Palatino Linotype"/>
          <w:b/>
          <w:color w:val="000000"/>
        </w:rPr>
        <w:t xml:space="preserve">: </w:t>
      </w:r>
      <w:r w:rsidR="00717F3C" w:rsidRPr="00A639FE">
        <w:rPr>
          <w:rFonts w:ascii="Palatino Linotype" w:hAnsi="Palatino Linotype"/>
          <w:color w:val="000000"/>
        </w:rPr>
        <w:tab/>
      </w:r>
      <w:r w:rsidR="00A639FE" w:rsidRPr="00A639FE">
        <w:rPr>
          <w:rFonts w:ascii="Palatino Linotype" w:hAnsi="Palatino Linotype"/>
          <w:color w:val="000000"/>
        </w:rPr>
        <w:t xml:space="preserve">Practice </w:t>
      </w:r>
      <w:r w:rsidR="00A962BB" w:rsidRPr="005B05F0">
        <w:rPr>
          <w:rFonts w:ascii="Palatino Linotype" w:hAnsi="Palatino Linotype"/>
          <w:color w:val="000000"/>
        </w:rPr>
        <w:t>Final</w:t>
      </w:r>
      <w:r w:rsidR="003D3B85" w:rsidRPr="005B05F0">
        <w:rPr>
          <w:rFonts w:ascii="Palatino Linotype" w:hAnsi="Palatino Linotype"/>
          <w:color w:val="000000"/>
        </w:rPr>
        <w:t xml:space="preserve"> Exam</w:t>
      </w:r>
    </w:p>
    <w:p w:rsidR="00EC1E3E" w:rsidRPr="005B05F0" w:rsidRDefault="006F2B6C" w:rsidP="00035CD1">
      <w:pPr>
        <w:pStyle w:val="Heading1"/>
        <w:rPr>
          <w:color w:val="000000"/>
          <w:lang w:val="en-CA"/>
        </w:rPr>
      </w:pPr>
      <w:r w:rsidRPr="005B05F0">
        <w:rPr>
          <w:color w:val="000000"/>
          <w:lang w:val="en-CA"/>
        </w:rPr>
        <w:t>Question</w:t>
      </w:r>
      <w:r w:rsidR="00EC1E3E" w:rsidRPr="005B05F0">
        <w:rPr>
          <w:color w:val="000000"/>
          <w:lang w:val="en-CA"/>
        </w:rPr>
        <w:t xml:space="preserve"> 1</w:t>
      </w:r>
      <w:r w:rsidR="00071427" w:rsidRPr="005B05F0">
        <w:rPr>
          <w:color w:val="000000"/>
          <w:lang w:val="en-CA"/>
        </w:rPr>
        <w:t xml:space="preserve"> </w:t>
      </w:r>
      <w:r w:rsidR="002736D4" w:rsidRPr="005B05F0">
        <w:rPr>
          <w:color w:val="000000"/>
          <w:lang w:val="en-CA"/>
        </w:rPr>
        <w:t>– Complexity (34</w:t>
      </w:r>
      <w:r w:rsidR="001F3052" w:rsidRPr="005B05F0">
        <w:rPr>
          <w:color w:val="000000"/>
          <w:lang w:val="en-CA"/>
        </w:rPr>
        <w:t xml:space="preserve"> marks</w:t>
      </w:r>
      <w:r w:rsidR="002736D4" w:rsidRPr="005B05F0">
        <w:rPr>
          <w:color w:val="000000"/>
          <w:lang w:val="en-CA"/>
        </w:rPr>
        <w:t xml:space="preserve"> total</w:t>
      </w:r>
      <w:r w:rsidR="001F3052" w:rsidRPr="005B05F0">
        <w:rPr>
          <w:color w:val="000000"/>
          <w:lang w:val="en-CA"/>
        </w:rPr>
        <w:t>)</w:t>
      </w:r>
    </w:p>
    <w:p w:rsidR="00020B6D" w:rsidRPr="005B05F0" w:rsidRDefault="00587303" w:rsidP="003D3B85">
      <w:pPr>
        <w:numPr>
          <w:ilvl w:val="0"/>
          <w:numId w:val="16"/>
        </w:numPr>
        <w:rPr>
          <w:rFonts w:ascii="Palatino Linotype" w:hAnsi="Palatino Linotype" w:cs="Tahoma"/>
          <w:color w:val="000000"/>
          <w:lang w:val="en-CA"/>
        </w:rPr>
      </w:pPr>
      <w:r w:rsidRPr="005B05F0">
        <w:rPr>
          <w:rFonts w:ascii="Palatino Linotype" w:hAnsi="Palatino Linotype" w:cs="Tahoma"/>
          <w:color w:val="000000"/>
          <w:lang w:val="en-CA"/>
        </w:rPr>
        <w:t xml:space="preserve"> </w:t>
      </w:r>
      <w:r w:rsidR="00020B6D" w:rsidRPr="005B05F0">
        <w:rPr>
          <w:rFonts w:ascii="Palatino Linotype" w:hAnsi="Palatino Linotype" w:cs="Tahoma"/>
          <w:color w:val="000000"/>
          <w:lang w:val="en-CA"/>
        </w:rPr>
        <w:t>(1</w:t>
      </w:r>
      <w:r w:rsidR="002F5018" w:rsidRPr="005B05F0">
        <w:rPr>
          <w:rFonts w:ascii="Palatino Linotype" w:hAnsi="Palatino Linotype" w:cs="Tahoma"/>
          <w:color w:val="000000"/>
          <w:lang w:val="en-CA"/>
        </w:rPr>
        <w:t>0</w:t>
      </w:r>
      <w:r w:rsidR="007C2F13" w:rsidRPr="005B05F0">
        <w:rPr>
          <w:rFonts w:ascii="Palatino Linotype" w:hAnsi="Palatino Linotype" w:cs="Tahoma"/>
          <w:color w:val="000000"/>
          <w:lang w:val="en-CA"/>
        </w:rPr>
        <w:t xml:space="preserve"> marks) </w:t>
      </w:r>
      <w:r w:rsidR="00BF3613" w:rsidRPr="005B05F0">
        <w:rPr>
          <w:rFonts w:ascii="Palatino Linotype" w:hAnsi="Palatino Linotype" w:cs="Tahoma"/>
          <w:color w:val="000000"/>
          <w:lang w:val="en-CA"/>
        </w:rPr>
        <w:t>Use the recur</w:t>
      </w:r>
      <w:r w:rsidR="00C22F8D" w:rsidRPr="005B05F0">
        <w:rPr>
          <w:rFonts w:ascii="Palatino Linotype" w:hAnsi="Palatino Linotype" w:cs="Tahoma"/>
          <w:color w:val="000000"/>
          <w:lang w:val="en-CA"/>
        </w:rPr>
        <w:t>sion tree method to find</w:t>
      </w:r>
      <w:r w:rsidR="00020B6D" w:rsidRPr="005B05F0">
        <w:rPr>
          <w:rFonts w:ascii="Palatino Linotype" w:hAnsi="Palatino Linotype" w:cs="Tahoma"/>
          <w:color w:val="000000"/>
          <w:lang w:val="en-CA"/>
        </w:rPr>
        <w:t xml:space="preserve"> an estimate for </w:t>
      </w:r>
      <w:r w:rsidR="00803556" w:rsidRPr="005B05F0">
        <w:rPr>
          <w:rFonts w:ascii="Courier New" w:hAnsi="Courier New" w:cs="Courier New"/>
          <w:color w:val="000000"/>
          <w:lang w:val="en-CA"/>
        </w:rPr>
        <w:t>T(n) = 3T(n/4</w:t>
      </w:r>
      <w:r w:rsidR="00C22F8D" w:rsidRPr="005B05F0">
        <w:rPr>
          <w:rFonts w:ascii="Courier New" w:hAnsi="Courier New" w:cs="Courier New"/>
          <w:color w:val="000000"/>
          <w:lang w:val="en-CA"/>
        </w:rPr>
        <w:t xml:space="preserve">) + </w:t>
      </w:r>
      <w:proofErr w:type="spellStart"/>
      <w:r w:rsidR="00C22F8D" w:rsidRPr="005B05F0">
        <w:rPr>
          <w:rFonts w:ascii="Courier New" w:hAnsi="Courier New" w:cs="Courier New"/>
          <w:color w:val="000000"/>
          <w:lang w:val="en-CA"/>
        </w:rPr>
        <w:t>lg</w:t>
      </w:r>
      <w:proofErr w:type="spellEnd"/>
      <w:r w:rsidR="00C22F8D" w:rsidRPr="005B05F0">
        <w:rPr>
          <w:rFonts w:ascii="Courier New" w:hAnsi="Courier New" w:cs="Courier New"/>
          <w:color w:val="000000"/>
          <w:lang w:val="en-CA"/>
        </w:rPr>
        <w:t xml:space="preserve"> n</w:t>
      </w:r>
      <w:r w:rsidR="00020B6D" w:rsidRPr="005B05F0">
        <w:rPr>
          <w:rFonts w:ascii="Palatino Linotype" w:hAnsi="Palatino Linotype" w:cs="Tahoma"/>
          <w:color w:val="000000"/>
          <w:lang w:val="en-CA"/>
        </w:rPr>
        <w:t>, written as a sum</w:t>
      </w:r>
      <w:r w:rsidR="00C22F8D" w:rsidRPr="005B05F0">
        <w:rPr>
          <w:rFonts w:ascii="Palatino Linotype" w:hAnsi="Palatino Linotype" w:cs="Tahoma"/>
          <w:color w:val="000000"/>
          <w:lang w:val="en-CA"/>
        </w:rPr>
        <w:t>mation</w:t>
      </w:r>
      <w:r w:rsidR="00020B6D" w:rsidRPr="005B05F0">
        <w:rPr>
          <w:rFonts w:ascii="Palatino Linotype" w:hAnsi="Palatino Linotype" w:cs="Tahoma"/>
          <w:color w:val="000000"/>
          <w:lang w:val="en-CA"/>
        </w:rPr>
        <w:t xml:space="preserve"> of terms representing levels in the recursion tree.</w:t>
      </w:r>
      <w:r w:rsidR="00D35A78" w:rsidRPr="005B05F0">
        <w:rPr>
          <w:rFonts w:ascii="Palatino Linotype" w:hAnsi="Palatino Linotype" w:cs="Tahoma"/>
          <w:color w:val="000000"/>
          <w:lang w:val="en-CA"/>
        </w:rPr>
        <w:t xml:space="preserve">  Simplify the expression as much as possible in your answer.</w:t>
      </w:r>
    </w:p>
    <w:p w:rsidR="00B86CE3" w:rsidRPr="005B05F0" w:rsidRDefault="00B86CE3" w:rsidP="00B86CE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0F098D" w:rsidRPr="005B05F0" w:rsidRDefault="000F098D" w:rsidP="00B86CE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B86CE3" w:rsidRDefault="00ED71AD" w:rsidP="003D3B85">
      <w:pPr>
        <w:numPr>
          <w:ilvl w:val="0"/>
          <w:numId w:val="16"/>
        </w:numPr>
        <w:rPr>
          <w:rFonts w:ascii="Palatino Linotype" w:hAnsi="Palatino Linotype" w:cs="Tahoma"/>
          <w:color w:val="000000"/>
          <w:lang w:val="en-CA"/>
        </w:rPr>
      </w:pPr>
      <w:r w:rsidRPr="005B05F0">
        <w:rPr>
          <w:rFonts w:ascii="Palatino Linotype" w:hAnsi="Palatino Linotype" w:cs="Tahoma"/>
          <w:color w:val="000000"/>
          <w:lang w:val="en-CA"/>
        </w:rPr>
        <w:br w:type="page"/>
      </w:r>
      <w:r w:rsidR="00B86CE3" w:rsidRPr="005B05F0">
        <w:rPr>
          <w:rFonts w:ascii="Palatino Linotype" w:hAnsi="Palatino Linotype" w:cs="Tahoma"/>
          <w:color w:val="000000"/>
          <w:lang w:val="en-CA"/>
        </w:rPr>
        <w:lastRenderedPageBreak/>
        <w:t>(10 marks) Find a recurrenc</w:t>
      </w:r>
      <w:r w:rsidR="00A843AC" w:rsidRPr="005B05F0">
        <w:rPr>
          <w:rFonts w:ascii="Palatino Linotype" w:hAnsi="Palatino Linotype" w:cs="Tahoma"/>
          <w:color w:val="000000"/>
          <w:lang w:val="en-CA"/>
        </w:rPr>
        <w:t xml:space="preserve">e, T(n), </w:t>
      </w:r>
      <w:r w:rsidR="000F098D" w:rsidRPr="005B05F0">
        <w:rPr>
          <w:rFonts w:ascii="Palatino Linotype" w:hAnsi="Palatino Linotype" w:cs="Tahoma"/>
          <w:color w:val="000000"/>
          <w:lang w:val="en-CA"/>
        </w:rPr>
        <w:t xml:space="preserve">for the </w:t>
      </w:r>
      <w:r w:rsidR="00A843AC" w:rsidRPr="005B05F0">
        <w:rPr>
          <w:rFonts w:ascii="Palatino Linotype" w:hAnsi="Palatino Linotype" w:cs="Tahoma"/>
          <w:color w:val="000000"/>
          <w:lang w:val="en-CA"/>
        </w:rPr>
        <w:t xml:space="preserve">running time of the </w:t>
      </w:r>
      <w:r w:rsidR="000F098D" w:rsidRPr="005B05F0">
        <w:rPr>
          <w:rFonts w:ascii="Palatino Linotype" w:hAnsi="Palatino Linotype" w:cs="Tahoma"/>
          <w:color w:val="000000"/>
          <w:lang w:val="en-CA"/>
        </w:rPr>
        <w:t>following pseudo-code</w:t>
      </w:r>
      <w:r w:rsidR="00CD4FCC" w:rsidRPr="005B05F0">
        <w:rPr>
          <w:rFonts w:ascii="Palatino Linotype" w:hAnsi="Palatino Linotype" w:cs="Tahoma"/>
          <w:color w:val="000000"/>
          <w:lang w:val="en-CA"/>
        </w:rPr>
        <w:t>, and solve it using any method, showing the result in theta notation (as well as the original T(n)).</w:t>
      </w:r>
      <w:r w:rsidR="00CA47EC">
        <w:rPr>
          <w:rFonts w:ascii="Palatino Linotype" w:hAnsi="Palatino Linotype" w:cs="Tahoma"/>
          <w:color w:val="000000"/>
          <w:lang w:val="en-CA"/>
        </w:rPr>
        <w:t xml:space="preserve">  Show your work, for whichever method you use.</w:t>
      </w:r>
    </w:p>
    <w:p w:rsidR="00EA6F79" w:rsidRDefault="00EA6F79" w:rsidP="00EA6F79">
      <w:pPr>
        <w:ind w:left="360"/>
        <w:rPr>
          <w:rFonts w:ascii="Palatino Linotype" w:hAnsi="Palatino Linotype" w:cs="Tahoma"/>
          <w:color w:val="000000"/>
          <w:lang w:val="en-CA"/>
        </w:rPr>
      </w:pPr>
    </w:p>
    <w:p w:rsidR="00EA6F79" w:rsidRPr="005B05F0" w:rsidRDefault="00EA6F79" w:rsidP="00EA6F79">
      <w:pPr>
        <w:ind w:left="360"/>
        <w:rPr>
          <w:rFonts w:ascii="Palatino Linotype" w:hAnsi="Palatino Linotype" w:cs="Tahoma"/>
          <w:color w:val="000000"/>
          <w:lang w:val="en-CA"/>
        </w:rPr>
      </w:pPr>
      <w:r w:rsidRPr="00EA6F79">
        <w:rPr>
          <w:rFonts w:ascii="Palatino Linotype" w:hAnsi="Palatino Linotype" w:cs="Tahoma"/>
          <w:i/>
          <w:color w:val="000000"/>
          <w:lang w:val="en-CA"/>
        </w:rPr>
        <w:t>Note</w:t>
      </w:r>
      <w:r>
        <w:rPr>
          <w:rFonts w:ascii="Palatino Linotype" w:hAnsi="Palatino Linotype" w:cs="Tahoma"/>
          <w:color w:val="000000"/>
          <w:lang w:val="en-CA"/>
        </w:rPr>
        <w:t>:  Assume that the concatenation operator (+) is θ(n), where</w:t>
      </w:r>
      <w:r w:rsidR="004F609C">
        <w:rPr>
          <w:rFonts w:ascii="Palatino Linotype" w:hAnsi="Palatino Linotype" w:cs="Tahoma"/>
          <w:color w:val="000000"/>
          <w:lang w:val="en-CA"/>
        </w:rPr>
        <w:t xml:space="preserve"> n is the size of the left list, and the</w:t>
      </w:r>
      <w:proofErr w:type="gramStart"/>
      <w:r w:rsidR="004F609C">
        <w:rPr>
          <w:rFonts w:ascii="Palatino Linotype" w:hAnsi="Palatino Linotype" w:cs="Tahoma"/>
          <w:color w:val="000000"/>
          <w:lang w:val="en-CA"/>
        </w:rPr>
        <w:t xml:space="preserve"> ..</w:t>
      </w:r>
      <w:proofErr w:type="gramEnd"/>
      <w:r w:rsidR="004F609C">
        <w:rPr>
          <w:rFonts w:ascii="Palatino Linotype" w:hAnsi="Palatino Linotype" w:cs="Tahoma"/>
          <w:color w:val="000000"/>
          <w:lang w:val="en-CA"/>
        </w:rPr>
        <w:t xml:space="preserve"> operator is θ(n) where n is the size of the resulting list.</w:t>
      </w:r>
    </w:p>
    <w:p w:rsidR="00B86CE3" w:rsidRPr="005B05F0" w:rsidRDefault="00B86CE3" w:rsidP="00B86CE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6949B7" w:rsidRPr="005B05F0" w:rsidRDefault="006949B7" w:rsidP="006949B7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i/>
          <w:color w:val="000000"/>
          <w:sz w:val="20"/>
        </w:rPr>
      </w:pPr>
      <w:r w:rsidRPr="005B05F0">
        <w:rPr>
          <w:rFonts w:ascii="Courier New" w:hAnsi="Courier New" w:cs="Courier New"/>
          <w:b/>
          <w:i/>
          <w:color w:val="000000"/>
          <w:sz w:val="20"/>
        </w:rPr>
        <w:t>GRAB-VALS(list)</w:t>
      </w:r>
    </w:p>
    <w:p w:rsidR="006949B7" w:rsidRPr="005B05F0" w:rsidRDefault="006949B7" w:rsidP="006949B7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</w:rPr>
      </w:pPr>
      <w:r w:rsidRPr="005B05F0">
        <w:rPr>
          <w:rFonts w:ascii="Courier New" w:hAnsi="Courier New" w:cs="Courier New"/>
          <w:color w:val="000000"/>
          <w:sz w:val="20"/>
        </w:rPr>
        <w:t xml:space="preserve">1.  if </w:t>
      </w:r>
      <w:proofErr w:type="spellStart"/>
      <w:proofErr w:type="gramStart"/>
      <w:r w:rsidRPr="005B05F0">
        <w:rPr>
          <w:rFonts w:ascii="Courier New" w:hAnsi="Courier New" w:cs="Courier New"/>
          <w:color w:val="000000"/>
          <w:sz w:val="20"/>
        </w:rPr>
        <w:t>list.length</w:t>
      </w:r>
      <w:proofErr w:type="spellEnd"/>
      <w:proofErr w:type="gramEnd"/>
      <w:r w:rsidRPr="005B05F0">
        <w:rPr>
          <w:rFonts w:ascii="Courier New" w:hAnsi="Courier New" w:cs="Courier New"/>
          <w:color w:val="000000"/>
          <w:sz w:val="20"/>
        </w:rPr>
        <w:t xml:space="preserve"> == 1 then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6949B7" w:rsidRPr="005B05F0" w:rsidRDefault="006949B7" w:rsidP="006949B7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</w:rPr>
      </w:pPr>
      <w:r w:rsidRPr="005B05F0">
        <w:rPr>
          <w:rFonts w:ascii="Courier New" w:hAnsi="Courier New" w:cs="Courier New"/>
          <w:color w:val="000000"/>
          <w:sz w:val="20"/>
        </w:rPr>
        <w:t>2.     return list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6949B7" w:rsidRPr="005B05F0" w:rsidRDefault="006949B7" w:rsidP="006949B7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</w:rPr>
      </w:pPr>
      <w:r w:rsidRPr="005B05F0">
        <w:rPr>
          <w:rFonts w:ascii="Courier New" w:hAnsi="Courier New" w:cs="Courier New"/>
          <w:color w:val="000000"/>
          <w:sz w:val="20"/>
        </w:rPr>
        <w:t xml:space="preserve">3.  mid = </w:t>
      </w:r>
      <w:proofErr w:type="spellStart"/>
      <w:proofErr w:type="gramStart"/>
      <w:r w:rsidRPr="005B05F0">
        <w:rPr>
          <w:rFonts w:ascii="Courier New" w:hAnsi="Courier New" w:cs="Courier New"/>
          <w:color w:val="000000"/>
          <w:sz w:val="20"/>
        </w:rPr>
        <w:t>list.length</w:t>
      </w:r>
      <w:proofErr w:type="spellEnd"/>
      <w:proofErr w:type="gramEnd"/>
      <w:r w:rsidRPr="005B05F0">
        <w:rPr>
          <w:rFonts w:ascii="Courier New" w:hAnsi="Courier New" w:cs="Courier New"/>
          <w:color w:val="000000"/>
          <w:sz w:val="20"/>
        </w:rPr>
        <w:t xml:space="preserve"> / 2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6949B7" w:rsidRPr="005B05F0" w:rsidRDefault="006949B7" w:rsidP="006949B7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</w:rPr>
      </w:pPr>
      <w:r w:rsidRPr="005B05F0">
        <w:rPr>
          <w:rFonts w:ascii="Courier New" w:hAnsi="Courier New" w:cs="Courier New"/>
          <w:color w:val="000000"/>
          <w:sz w:val="20"/>
        </w:rPr>
        <w:t xml:space="preserve">4.  </w:t>
      </w:r>
      <w:proofErr w:type="spellStart"/>
      <w:r w:rsidRPr="005B05F0">
        <w:rPr>
          <w:rFonts w:ascii="Courier New" w:hAnsi="Courier New" w:cs="Courier New"/>
          <w:color w:val="000000"/>
          <w:sz w:val="20"/>
        </w:rPr>
        <w:t>firstHalf</w:t>
      </w:r>
      <w:proofErr w:type="spellEnd"/>
      <w:r w:rsidRPr="005B05F0">
        <w:rPr>
          <w:rFonts w:ascii="Courier New" w:hAnsi="Courier New" w:cs="Courier New"/>
          <w:color w:val="000000"/>
          <w:sz w:val="20"/>
        </w:rPr>
        <w:t xml:space="preserve"> = list[</w:t>
      </w:r>
      <w:proofErr w:type="gramStart"/>
      <w:r w:rsidRPr="005B05F0">
        <w:rPr>
          <w:rFonts w:ascii="Courier New" w:hAnsi="Courier New" w:cs="Courier New"/>
          <w:color w:val="000000"/>
          <w:sz w:val="20"/>
        </w:rPr>
        <w:t>0..</w:t>
      </w:r>
      <w:proofErr w:type="gramEnd"/>
      <w:r w:rsidRPr="005B05F0">
        <w:rPr>
          <w:rFonts w:ascii="Courier New" w:hAnsi="Courier New" w:cs="Courier New"/>
          <w:color w:val="000000"/>
          <w:sz w:val="20"/>
        </w:rPr>
        <w:t>mid]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6949B7" w:rsidRPr="005B05F0" w:rsidRDefault="006949B7" w:rsidP="006949B7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</w:rPr>
      </w:pPr>
      <w:r w:rsidRPr="005B05F0">
        <w:rPr>
          <w:rFonts w:ascii="Courier New" w:hAnsi="Courier New" w:cs="Courier New"/>
          <w:color w:val="000000"/>
          <w:sz w:val="20"/>
        </w:rPr>
        <w:t xml:space="preserve">5.  </w:t>
      </w:r>
      <w:proofErr w:type="spellStart"/>
      <w:r w:rsidRPr="005B05F0">
        <w:rPr>
          <w:rFonts w:ascii="Courier New" w:hAnsi="Courier New" w:cs="Courier New"/>
          <w:color w:val="000000"/>
          <w:sz w:val="20"/>
        </w:rPr>
        <w:t>secondHalf</w:t>
      </w:r>
      <w:proofErr w:type="spellEnd"/>
      <w:r w:rsidRPr="005B05F0">
        <w:rPr>
          <w:rFonts w:ascii="Courier New" w:hAnsi="Courier New" w:cs="Courier New"/>
          <w:color w:val="000000"/>
          <w:sz w:val="20"/>
        </w:rPr>
        <w:t xml:space="preserve"> = list[mid+</w:t>
      </w:r>
      <w:proofErr w:type="gramStart"/>
      <w:r w:rsidRPr="005B05F0">
        <w:rPr>
          <w:rFonts w:ascii="Courier New" w:hAnsi="Courier New" w:cs="Courier New"/>
          <w:color w:val="000000"/>
          <w:sz w:val="20"/>
        </w:rPr>
        <w:t>1..</w:t>
      </w:r>
      <w:proofErr w:type="gramEnd"/>
      <w:r w:rsidRPr="005B05F0">
        <w:rPr>
          <w:rFonts w:ascii="Courier New" w:hAnsi="Courier New" w:cs="Courier New"/>
          <w:color w:val="000000"/>
          <w:sz w:val="20"/>
        </w:rPr>
        <w:t>list.length-1]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6949B7" w:rsidRPr="005B05F0" w:rsidRDefault="006949B7" w:rsidP="006949B7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</w:rPr>
      </w:pPr>
      <w:r w:rsidRPr="005B05F0">
        <w:rPr>
          <w:rFonts w:ascii="Courier New" w:hAnsi="Courier New" w:cs="Courier New"/>
          <w:color w:val="000000"/>
          <w:sz w:val="20"/>
        </w:rPr>
        <w:t xml:space="preserve">6.  </w:t>
      </w:r>
      <w:proofErr w:type="spellStart"/>
      <w:r w:rsidRPr="005B05F0">
        <w:rPr>
          <w:rFonts w:ascii="Courier New" w:hAnsi="Courier New" w:cs="Courier New"/>
          <w:color w:val="000000"/>
          <w:sz w:val="20"/>
        </w:rPr>
        <w:t>firstGrab</w:t>
      </w:r>
      <w:proofErr w:type="spellEnd"/>
      <w:r w:rsidRPr="005B05F0">
        <w:rPr>
          <w:rFonts w:ascii="Courier New" w:hAnsi="Courier New" w:cs="Courier New"/>
          <w:color w:val="000000"/>
          <w:sz w:val="20"/>
        </w:rPr>
        <w:t xml:space="preserve"> = GRAB-VALS(</w:t>
      </w:r>
      <w:proofErr w:type="spellStart"/>
      <w:r w:rsidRPr="005B05F0">
        <w:rPr>
          <w:rFonts w:ascii="Courier New" w:hAnsi="Courier New" w:cs="Courier New"/>
          <w:color w:val="000000"/>
          <w:sz w:val="20"/>
        </w:rPr>
        <w:t>firstHalf</w:t>
      </w:r>
      <w:proofErr w:type="spellEnd"/>
      <w:r w:rsidRPr="005B05F0">
        <w:rPr>
          <w:rFonts w:ascii="Courier New" w:hAnsi="Courier New" w:cs="Courier New"/>
          <w:color w:val="000000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6949B7" w:rsidRPr="005B05F0" w:rsidRDefault="006949B7" w:rsidP="006949B7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</w:rPr>
      </w:pPr>
      <w:r w:rsidRPr="005B05F0">
        <w:rPr>
          <w:rFonts w:ascii="Courier New" w:hAnsi="Courier New" w:cs="Courier New"/>
          <w:color w:val="000000"/>
          <w:sz w:val="20"/>
        </w:rPr>
        <w:t xml:space="preserve">7.  </w:t>
      </w:r>
      <w:proofErr w:type="spellStart"/>
      <w:r w:rsidRPr="005B05F0">
        <w:rPr>
          <w:rFonts w:ascii="Courier New" w:hAnsi="Courier New" w:cs="Courier New"/>
          <w:color w:val="000000"/>
          <w:sz w:val="20"/>
        </w:rPr>
        <w:t>secondGrab</w:t>
      </w:r>
      <w:proofErr w:type="spellEnd"/>
      <w:r w:rsidRPr="005B05F0">
        <w:rPr>
          <w:rFonts w:ascii="Courier New" w:hAnsi="Courier New" w:cs="Courier New"/>
          <w:color w:val="000000"/>
          <w:sz w:val="20"/>
        </w:rPr>
        <w:t xml:space="preserve"> = GRAB-VALS(</w:t>
      </w:r>
      <w:proofErr w:type="spellStart"/>
      <w:r w:rsidRPr="005B05F0">
        <w:rPr>
          <w:rFonts w:ascii="Courier New" w:hAnsi="Courier New" w:cs="Courier New"/>
          <w:color w:val="000000"/>
          <w:sz w:val="20"/>
        </w:rPr>
        <w:t>secondHalf</w:t>
      </w:r>
      <w:proofErr w:type="spellEnd"/>
      <w:r w:rsidRPr="005B05F0">
        <w:rPr>
          <w:rFonts w:ascii="Courier New" w:hAnsi="Courier New" w:cs="Courier New"/>
          <w:color w:val="000000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6949B7" w:rsidRPr="005B05F0" w:rsidRDefault="006949B7" w:rsidP="006949B7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</w:rPr>
      </w:pPr>
      <w:r w:rsidRPr="005B05F0">
        <w:rPr>
          <w:rFonts w:ascii="Courier New" w:hAnsi="Courier New" w:cs="Courier New"/>
          <w:color w:val="000000"/>
          <w:sz w:val="20"/>
        </w:rPr>
        <w:t xml:space="preserve">8.  grab = </w:t>
      </w:r>
      <w:proofErr w:type="spellStart"/>
      <w:r w:rsidRPr="005B05F0">
        <w:rPr>
          <w:rFonts w:ascii="Courier New" w:hAnsi="Courier New" w:cs="Courier New"/>
          <w:color w:val="000000"/>
          <w:sz w:val="20"/>
        </w:rPr>
        <w:t>firstGrab</w:t>
      </w:r>
      <w:proofErr w:type="spellEnd"/>
      <w:r w:rsidRPr="005B05F0">
        <w:rPr>
          <w:rFonts w:ascii="Courier New" w:hAnsi="Courier New" w:cs="Courier New"/>
          <w:color w:val="000000"/>
          <w:sz w:val="20"/>
        </w:rPr>
        <w:t xml:space="preserve"> + </w:t>
      </w:r>
      <w:proofErr w:type="spellStart"/>
      <w:r w:rsidRPr="005B05F0">
        <w:rPr>
          <w:rFonts w:ascii="Courier New" w:hAnsi="Courier New" w:cs="Courier New"/>
          <w:color w:val="000000"/>
          <w:sz w:val="20"/>
        </w:rPr>
        <w:t>secondGrab</w:t>
      </w:r>
      <w:proofErr w:type="spellEnd"/>
      <w:r w:rsidRPr="005B05F0">
        <w:rPr>
          <w:rFonts w:ascii="Courier New" w:hAnsi="Courier New" w:cs="Courier New"/>
          <w:color w:val="000000"/>
          <w:sz w:val="20"/>
        </w:rPr>
        <w:t xml:space="preserve"> # concatenate</w:t>
      </w:r>
      <w:r>
        <w:rPr>
          <w:rFonts w:ascii="Courier New" w:hAnsi="Courier New" w:cs="Courier New"/>
          <w:color w:val="000000"/>
          <w:sz w:val="20"/>
        </w:rPr>
        <w:tab/>
      </w:r>
    </w:p>
    <w:p w:rsidR="006949B7" w:rsidRPr="005B05F0" w:rsidRDefault="006949B7" w:rsidP="006949B7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</w:rPr>
      </w:pPr>
      <w:r w:rsidRPr="005B05F0">
        <w:rPr>
          <w:rFonts w:ascii="Courier New" w:hAnsi="Courier New" w:cs="Courier New"/>
          <w:color w:val="000000"/>
          <w:sz w:val="20"/>
        </w:rPr>
        <w:t xml:space="preserve">9.  for </w:t>
      </w:r>
      <w:proofErr w:type="spellStart"/>
      <w:r w:rsidRPr="005B05F0">
        <w:rPr>
          <w:rFonts w:ascii="Courier New" w:hAnsi="Courier New" w:cs="Courier New"/>
          <w:color w:val="000000"/>
          <w:sz w:val="20"/>
        </w:rPr>
        <w:t>i</w:t>
      </w:r>
      <w:proofErr w:type="spellEnd"/>
      <w:r w:rsidRPr="005B05F0">
        <w:rPr>
          <w:rFonts w:ascii="Courier New" w:hAnsi="Courier New" w:cs="Courier New"/>
          <w:color w:val="000000"/>
          <w:sz w:val="20"/>
        </w:rPr>
        <w:t xml:space="preserve"> = 1 to </w:t>
      </w:r>
      <w:proofErr w:type="spellStart"/>
      <w:r w:rsidRPr="005B05F0">
        <w:rPr>
          <w:rFonts w:ascii="Courier New" w:hAnsi="Courier New" w:cs="Courier New"/>
          <w:color w:val="000000"/>
          <w:sz w:val="20"/>
        </w:rPr>
        <w:t>firstGrab.length</w:t>
      </w:r>
      <w:proofErr w:type="spellEnd"/>
      <w:r w:rsidRPr="005B05F0">
        <w:rPr>
          <w:rFonts w:ascii="Courier New" w:hAnsi="Courier New" w:cs="Courier New"/>
          <w:color w:val="000000"/>
          <w:sz w:val="20"/>
        </w:rPr>
        <w:t xml:space="preserve"> do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6949B7" w:rsidRPr="005B05F0" w:rsidRDefault="006949B7" w:rsidP="006949B7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</w:rPr>
      </w:pPr>
      <w:r w:rsidRPr="005B05F0">
        <w:rPr>
          <w:rFonts w:ascii="Courier New" w:hAnsi="Courier New" w:cs="Courier New"/>
          <w:color w:val="000000"/>
          <w:sz w:val="20"/>
        </w:rPr>
        <w:t xml:space="preserve">12.     </w:t>
      </w:r>
      <w:r>
        <w:rPr>
          <w:rFonts w:ascii="Courier New" w:hAnsi="Courier New" w:cs="Courier New"/>
          <w:color w:val="000000"/>
          <w:sz w:val="20"/>
        </w:rPr>
        <w:t>grab = grab + [</w:t>
      </w:r>
      <w:proofErr w:type="spellStart"/>
      <w:r>
        <w:rPr>
          <w:rFonts w:ascii="Courier New" w:hAnsi="Courier New" w:cs="Courier New"/>
          <w:color w:val="000000"/>
          <w:sz w:val="20"/>
        </w:rPr>
        <w:t>secondGrab</w:t>
      </w:r>
      <w:proofErr w:type="spellEnd"/>
      <w:r>
        <w:rPr>
          <w:rFonts w:ascii="Courier New" w:hAnsi="Courier New" w:cs="Courier New"/>
          <w:color w:val="000000"/>
          <w:sz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>]</w:t>
      </w:r>
      <w:r w:rsidRPr="005B05F0"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00"/>
          <w:sz w:val="20"/>
        </w:rPr>
        <w:t>*</w:t>
      </w:r>
      <w:r w:rsidRPr="005B05F0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firstGrab</w:t>
      </w:r>
      <w:proofErr w:type="spellEnd"/>
      <w:r>
        <w:rPr>
          <w:rFonts w:ascii="Courier New" w:hAnsi="Courier New" w:cs="Courier New"/>
          <w:color w:val="000000"/>
          <w:sz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>]</w:t>
      </w:r>
      <w:r w:rsidRPr="005B05F0">
        <w:rPr>
          <w:rFonts w:ascii="Courier New" w:hAnsi="Courier New" w:cs="Courier New"/>
          <w:color w:val="000000"/>
          <w:sz w:val="20"/>
        </w:rPr>
        <w:t>)</w:t>
      </w:r>
      <w:r>
        <w:rPr>
          <w:rFonts w:ascii="Courier New" w:hAnsi="Courier New" w:cs="Courier New"/>
          <w:color w:val="000000"/>
          <w:sz w:val="20"/>
        </w:rPr>
        <w:tab/>
      </w:r>
    </w:p>
    <w:p w:rsidR="006949B7" w:rsidRPr="005B05F0" w:rsidRDefault="006949B7" w:rsidP="006949B7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</w:rPr>
      </w:pPr>
      <w:r w:rsidRPr="005B05F0">
        <w:rPr>
          <w:rFonts w:ascii="Courier New" w:hAnsi="Courier New" w:cs="Courier New"/>
          <w:color w:val="000000"/>
          <w:sz w:val="20"/>
        </w:rPr>
        <w:t>14. end for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6949B7" w:rsidRPr="005B05F0" w:rsidRDefault="006949B7" w:rsidP="006949B7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</w:rPr>
      </w:pPr>
      <w:r w:rsidRPr="005B05F0">
        <w:rPr>
          <w:rFonts w:ascii="Courier New" w:hAnsi="Courier New" w:cs="Courier New"/>
          <w:color w:val="000000"/>
          <w:sz w:val="20"/>
        </w:rPr>
        <w:t>15. return grab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B86CE3" w:rsidRPr="005B05F0" w:rsidRDefault="00B86CE3" w:rsidP="00B86CE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020B6D" w:rsidRPr="005B05F0" w:rsidRDefault="00020B6D" w:rsidP="00020B6D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7C2F13" w:rsidRPr="005B05F0" w:rsidRDefault="00ED71AD" w:rsidP="003D3B85">
      <w:pPr>
        <w:numPr>
          <w:ilvl w:val="0"/>
          <w:numId w:val="16"/>
        </w:numPr>
        <w:rPr>
          <w:rFonts w:ascii="Palatino Linotype" w:hAnsi="Palatino Linotype" w:cs="Tahoma"/>
          <w:color w:val="000000"/>
          <w:lang w:val="en-CA"/>
        </w:rPr>
      </w:pPr>
      <w:r w:rsidRPr="005B05F0">
        <w:rPr>
          <w:rFonts w:ascii="Palatino Linotype" w:hAnsi="Palatino Linotype" w:cs="Tahoma"/>
          <w:color w:val="000000"/>
          <w:lang w:val="en-CA"/>
        </w:rPr>
        <w:br w:type="page"/>
      </w:r>
      <w:r w:rsidR="00020B6D" w:rsidRPr="005B05F0">
        <w:rPr>
          <w:rFonts w:ascii="Palatino Linotype" w:hAnsi="Palatino Linotype" w:cs="Tahoma"/>
          <w:color w:val="000000"/>
          <w:lang w:val="en-CA"/>
        </w:rPr>
        <w:lastRenderedPageBreak/>
        <w:t>(10 marks) U</w:t>
      </w:r>
      <w:r w:rsidR="00BF3613" w:rsidRPr="005B05F0">
        <w:rPr>
          <w:rFonts w:ascii="Palatino Linotype" w:hAnsi="Palatino Linotype" w:cs="Tahoma"/>
          <w:color w:val="000000"/>
          <w:lang w:val="en-CA"/>
        </w:rPr>
        <w:t>sing substitution</w:t>
      </w:r>
      <w:r w:rsidR="00D91090" w:rsidRPr="005B05F0">
        <w:rPr>
          <w:rFonts w:ascii="Palatino Linotype" w:hAnsi="Palatino Linotype" w:cs="Tahoma"/>
          <w:color w:val="000000"/>
          <w:lang w:val="en-CA"/>
        </w:rPr>
        <w:t>,</w:t>
      </w:r>
      <w:r w:rsidR="00BF3613" w:rsidRPr="005B05F0">
        <w:rPr>
          <w:rFonts w:ascii="Palatino Linotype" w:hAnsi="Palatino Linotype" w:cs="Tahoma"/>
          <w:color w:val="000000"/>
          <w:lang w:val="en-CA"/>
        </w:rPr>
        <w:t xml:space="preserve"> prove that </w:t>
      </w:r>
      <m:oMath>
        <m:r>
          <w:rPr>
            <w:rFonts w:ascii="Cambria Math" w:hAnsi="Cambria Math" w:cs="Tahoma"/>
            <w:color w:val="000000"/>
            <w:lang w:val="en-CA"/>
          </w:rPr>
          <m:t>T</m:t>
        </m:r>
        <m:d>
          <m:dPr>
            <m:ctrlPr>
              <w:rPr>
                <w:rFonts w:ascii="Cambria Math" w:hAnsi="Cambria Math" w:cs="Tahoma"/>
                <w:i/>
                <w:color w:val="000000"/>
                <w:lang w:val="en-CA"/>
              </w:rPr>
            </m:ctrlPr>
          </m:dPr>
          <m:e>
            <m:r>
              <w:rPr>
                <w:rFonts w:ascii="Cambria Math" w:hAnsi="Cambria Math" w:cs="Tahoma"/>
                <w:color w:val="000000"/>
                <w:lang w:val="en-CA"/>
              </w:rPr>
              <m:t>n</m:t>
            </m:r>
          </m:e>
        </m:d>
        <m:r>
          <w:rPr>
            <w:rFonts w:ascii="Cambria Math" w:hAnsi="Cambria Math" w:cs="Tahoma"/>
            <w:color w:val="000000"/>
            <w:lang w:val="en-CA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ahoma"/>
                <w:i/>
                <w:color w:val="000000"/>
                <w:lang w:val="en-CA"/>
              </w:rPr>
            </m:ctrlPr>
          </m:dPr>
          <m:e>
            <m:eqArr>
              <m:eqArrPr>
                <m:ctrlPr>
                  <w:rPr>
                    <w:rFonts w:ascii="Cambria Math" w:hAnsi="Cambria Math" w:cs="Tahoma"/>
                    <w:i/>
                    <w:color w:val="000000"/>
                    <w:lang w:val="en-CA"/>
                  </w:rPr>
                </m:ctrlPr>
              </m:eqArrPr>
              <m:e>
                <m:r>
                  <w:rPr>
                    <w:rFonts w:ascii="Cambria Math" w:hAnsi="Cambria Math" w:cs="Tahoma"/>
                    <w:color w:val="000000"/>
                    <w:lang w:val="en-CA"/>
                  </w:rPr>
                  <m:t>2, if n=2</m:t>
                </m:r>
              </m:e>
              <m:e>
                <m:r>
                  <w:rPr>
                    <w:rFonts w:ascii="Cambria Math" w:hAnsi="Cambria Math" w:cs="Tahoma"/>
                    <w:color w:val="000000"/>
                    <w:lang w:val="en-CA"/>
                  </w:rPr>
                  <m:t>2T</m:t>
                </m:r>
                <m:d>
                  <m:dPr>
                    <m:ctrlPr>
                      <w:rPr>
                        <w:rFonts w:ascii="Cambria Math" w:hAnsi="Cambria Math" w:cs="Tahoma"/>
                        <w:i/>
                        <w:color w:val="000000"/>
                        <w:lang w:val="en-C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color w:val="000000"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color w:val="000000"/>
                            <w:lang w:val="en-CA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color w:val="000000"/>
                            <w:lang w:val="en-CA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ahoma"/>
                    <w:color w:val="000000"/>
                    <w:lang w:val="en-CA"/>
                  </w:rPr>
                  <m:t>+θ(n)</m:t>
                </m:r>
              </m:e>
            </m:eqArr>
          </m:e>
        </m:d>
        <m:r>
          <w:rPr>
            <w:rFonts w:ascii="Cambria Math" w:hAnsi="Cambria Math" w:cs="Tahoma"/>
            <w:color w:val="000000"/>
            <w:lang w:val="en-CA"/>
          </w:rPr>
          <m:t>= θ(n</m:t>
        </m:r>
        <m:func>
          <m:funcPr>
            <m:ctrlPr>
              <w:rPr>
                <w:rFonts w:ascii="Cambria Math" w:hAnsi="Cambria Math" w:cs="Tahoma"/>
                <w:i/>
                <w:color w:val="000000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/>
                <w:lang w:val="en-CA"/>
              </w:rPr>
              <m:t>lg</m:t>
            </m:r>
          </m:fName>
          <m:e>
            <m:r>
              <w:rPr>
                <w:rFonts w:ascii="Cambria Math" w:hAnsi="Cambria Math" w:cs="Tahoma"/>
                <w:color w:val="000000"/>
                <w:lang w:val="en-CA"/>
              </w:rPr>
              <m:t>n)</m:t>
            </m:r>
          </m:e>
        </m:func>
      </m:oMath>
      <w:r w:rsidR="000C5D76">
        <w:rPr>
          <w:rFonts w:ascii="Courier New" w:hAnsi="Courier New" w:cs="Courier New"/>
          <w:color w:val="000000"/>
          <w:lang w:val="en-CA"/>
        </w:rPr>
        <w:t>.</w:t>
      </w:r>
    </w:p>
    <w:p w:rsidR="00247F3B" w:rsidRPr="005B05F0" w:rsidRDefault="00247F3B" w:rsidP="00247F3B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247F3B" w:rsidRPr="005B05F0" w:rsidRDefault="00247F3B" w:rsidP="00247F3B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587303" w:rsidRPr="005B05F0" w:rsidRDefault="00587303" w:rsidP="00247F3B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587303" w:rsidRPr="00587303" w:rsidRDefault="00ED71AD" w:rsidP="00587303">
      <w:pPr>
        <w:numPr>
          <w:ilvl w:val="0"/>
          <w:numId w:val="16"/>
        </w:numPr>
        <w:rPr>
          <w:rFonts w:ascii="Palatino Linotype" w:hAnsi="Palatino Linotype" w:cs="Tahoma"/>
          <w:color w:val="000000"/>
          <w:lang w:val="en-CA"/>
        </w:rPr>
      </w:pPr>
      <w:r>
        <w:rPr>
          <w:rFonts w:ascii="Palatino Linotype" w:hAnsi="Palatino Linotype" w:cs="Tahoma"/>
          <w:color w:val="000000"/>
          <w:lang w:val="en-CA"/>
        </w:rPr>
        <w:br w:type="page"/>
      </w:r>
      <w:r w:rsidR="00587303" w:rsidRPr="00587303">
        <w:rPr>
          <w:rFonts w:ascii="Palatino Linotype" w:hAnsi="Palatino Linotype" w:cs="Tahoma"/>
          <w:color w:val="000000"/>
          <w:lang w:val="en-CA"/>
        </w:rPr>
        <w:lastRenderedPageBreak/>
        <w:t>(4 marks) Order the following expressions representing running times in terms of their asymptotic order by writing the numbers 1, 2, 3, 4, 5, 6, 7, and 8 in the box beside them (where</w:t>
      </w:r>
      <w:r w:rsidR="00FC627F">
        <w:rPr>
          <w:rFonts w:ascii="Palatino Linotype" w:hAnsi="Palatino Linotype" w:cs="Tahoma"/>
          <w:color w:val="000000"/>
          <w:lang w:val="en-CA"/>
        </w:rPr>
        <w:t xml:space="preserve"> 1 represents the fastest, and 8</w:t>
      </w:r>
      <w:r w:rsidR="00587303" w:rsidRPr="00587303">
        <w:rPr>
          <w:rFonts w:ascii="Palatino Linotype" w:hAnsi="Palatino Linotype" w:cs="Tahoma"/>
          <w:color w:val="000000"/>
          <w:lang w:val="en-CA"/>
        </w:rPr>
        <w:t xml:space="preserve"> represents the slowest).</w:t>
      </w:r>
    </w:p>
    <w:p w:rsidR="00587303" w:rsidRPr="00587303" w:rsidRDefault="00587303" w:rsidP="00587303">
      <w:pPr>
        <w:pStyle w:val="ListParagraph"/>
        <w:rPr>
          <w:rFonts w:ascii="Palatino Linotype" w:hAnsi="Palatino Linotype" w:cs="Tahoma"/>
          <w:color w:val="000000"/>
          <w:lang w:val="en-CA"/>
        </w:rPr>
      </w:pPr>
    </w:p>
    <w:p w:rsidR="00587303" w:rsidRPr="00587303" w:rsidRDefault="00587303" w:rsidP="00587303">
      <w:pPr>
        <w:numPr>
          <w:ilvl w:val="1"/>
          <w:numId w:val="27"/>
        </w:numPr>
        <w:rPr>
          <w:rFonts w:ascii="Palatino Linotype" w:hAnsi="Palatino Linotype" w:cs="Tahoma"/>
          <w:color w:val="000000"/>
          <w:sz w:val="24"/>
          <w:lang w:val="en-CA"/>
        </w:rPr>
      </w:pPr>
      <w:r w:rsidRPr="00587303">
        <w:rPr>
          <w:rFonts w:ascii="Palatino Linotype" w:hAnsi="Palatino Linotype" w:cs="Tahoma"/>
          <w:color w:val="000000"/>
          <w:sz w:val="24"/>
          <w:lang w:val="en-CA"/>
        </w:rPr>
        <w:t>18 + 7n – 4n</w:t>
      </w:r>
      <w:r w:rsidRPr="00587303">
        <w:rPr>
          <w:rFonts w:ascii="Palatino Linotype" w:hAnsi="Palatino Linotype" w:cs="Tahoma"/>
          <w:color w:val="000000"/>
          <w:sz w:val="24"/>
          <w:vertAlign w:val="superscript"/>
          <w:lang w:val="en-CA"/>
        </w:rPr>
        <w:t>2</w:t>
      </w:r>
      <w:r w:rsidRPr="00587303">
        <w:rPr>
          <w:rFonts w:ascii="Palatino Linotype" w:hAnsi="Palatino Linotype" w:cs="Tahoma"/>
          <w:color w:val="000000"/>
          <w:sz w:val="24"/>
          <w:lang w:val="en-CA"/>
        </w:rPr>
        <w:t xml:space="preserve"> + 8n</w:t>
      </w:r>
      <w:r w:rsidRPr="00587303">
        <w:rPr>
          <w:rFonts w:ascii="Palatino Linotype" w:hAnsi="Palatino Linotype" w:cs="Tahoma"/>
          <w:color w:val="000000"/>
          <w:sz w:val="24"/>
          <w:vertAlign w:val="superscript"/>
          <w:lang w:val="en-CA"/>
        </w:rPr>
        <w:t>3</w:t>
      </w:r>
    </w:p>
    <w:p w:rsidR="00587303" w:rsidRPr="00587303" w:rsidRDefault="00587303" w:rsidP="00587303">
      <w:pPr>
        <w:numPr>
          <w:ilvl w:val="1"/>
          <w:numId w:val="27"/>
        </w:numPr>
        <w:rPr>
          <w:rFonts w:ascii="Palatino Linotype" w:hAnsi="Palatino Linotype" w:cs="Tahoma"/>
          <w:color w:val="000000"/>
          <w:sz w:val="24"/>
          <w:lang w:val="en-CA"/>
        </w:rPr>
      </w:pPr>
      <w:r w:rsidRPr="00587303">
        <w:rPr>
          <w:rFonts w:ascii="Palatino Linotype" w:hAnsi="Palatino Linotype" w:cs="Tahoma"/>
          <w:color w:val="000000"/>
          <w:sz w:val="24"/>
          <w:lang w:val="en-CA"/>
        </w:rPr>
        <w:t>n log n</w:t>
      </w:r>
    </w:p>
    <w:p w:rsidR="00587303" w:rsidRPr="00587303" w:rsidRDefault="00587303" w:rsidP="00587303">
      <w:pPr>
        <w:numPr>
          <w:ilvl w:val="1"/>
          <w:numId w:val="27"/>
        </w:numPr>
        <w:rPr>
          <w:rFonts w:ascii="Palatino Linotype" w:hAnsi="Palatino Linotype" w:cs="Tahoma"/>
          <w:color w:val="000000"/>
          <w:sz w:val="24"/>
          <w:lang w:val="en-CA"/>
        </w:rPr>
      </w:pPr>
      <w:r w:rsidRPr="00587303">
        <w:rPr>
          <w:rFonts w:ascii="Palatino Linotype" w:hAnsi="Palatino Linotype" w:cs="Tahoma"/>
          <w:color w:val="000000"/>
          <w:sz w:val="24"/>
          <w:lang w:val="en-CA"/>
        </w:rPr>
        <w:t>2</w:t>
      </w:r>
      <w:r w:rsidRPr="00587303">
        <w:rPr>
          <w:rFonts w:ascii="Palatino Linotype" w:hAnsi="Palatino Linotype" w:cs="Tahoma"/>
          <w:color w:val="000000"/>
          <w:sz w:val="24"/>
          <w:vertAlign w:val="superscript"/>
          <w:lang w:val="en-CA"/>
        </w:rPr>
        <w:t>log</w:t>
      </w:r>
      <w:r w:rsidRPr="00587303">
        <w:rPr>
          <w:rFonts w:ascii="Palatino Linotype" w:hAnsi="Palatino Linotype" w:cs="Tahoma"/>
          <w:color w:val="000000"/>
          <w:kern w:val="20"/>
          <w:sz w:val="24"/>
          <w:vertAlign w:val="subscript"/>
          <w:lang w:val="en-CA"/>
        </w:rPr>
        <w:t>2</w:t>
      </w:r>
      <w:r w:rsidRPr="00587303">
        <w:rPr>
          <w:rFonts w:ascii="Palatino Linotype" w:hAnsi="Palatino Linotype" w:cs="Tahoma"/>
          <w:color w:val="000000"/>
          <w:sz w:val="24"/>
          <w:vertAlign w:val="superscript"/>
          <w:lang w:val="en-CA"/>
        </w:rPr>
        <w:t>2n</w:t>
      </w:r>
    </w:p>
    <w:p w:rsidR="00587303" w:rsidRPr="00587303" w:rsidRDefault="00587303" w:rsidP="00587303">
      <w:pPr>
        <w:numPr>
          <w:ilvl w:val="1"/>
          <w:numId w:val="27"/>
        </w:numPr>
        <w:rPr>
          <w:rFonts w:ascii="Palatino Linotype" w:hAnsi="Palatino Linotype" w:cs="Tahoma"/>
          <w:color w:val="000000"/>
          <w:sz w:val="24"/>
          <w:lang w:val="en-CA"/>
        </w:rPr>
      </w:pPr>
      <w:r w:rsidRPr="00587303">
        <w:rPr>
          <w:rFonts w:ascii="Palatino Linotype" w:hAnsi="Palatino Linotype" w:cs="Tahoma"/>
          <w:color w:val="000000"/>
          <w:sz w:val="24"/>
          <w:lang w:val="en-CA"/>
        </w:rPr>
        <w:t>n</w:t>
      </w:r>
      <w:r w:rsidRPr="00587303">
        <w:rPr>
          <w:rFonts w:ascii="Palatino Linotype" w:hAnsi="Palatino Linotype" w:cs="Tahoma"/>
          <w:color w:val="000000"/>
          <w:sz w:val="24"/>
          <w:vertAlign w:val="superscript"/>
          <w:lang w:val="en-CA"/>
        </w:rPr>
        <w:t xml:space="preserve">2 </w:t>
      </w:r>
      <w:r w:rsidRPr="00587303">
        <w:rPr>
          <w:rFonts w:ascii="Palatino Linotype" w:hAnsi="Palatino Linotype" w:cs="Tahoma"/>
          <w:color w:val="000000"/>
          <w:sz w:val="24"/>
          <w:lang w:val="en-CA"/>
        </w:rPr>
        <w:t>log n</w:t>
      </w:r>
    </w:p>
    <w:p w:rsidR="00587303" w:rsidRPr="00587303" w:rsidRDefault="00587303" w:rsidP="00587303">
      <w:pPr>
        <w:numPr>
          <w:ilvl w:val="1"/>
          <w:numId w:val="27"/>
        </w:numPr>
        <w:rPr>
          <w:rFonts w:ascii="Palatino Linotype" w:hAnsi="Palatino Linotype" w:cs="Tahoma"/>
          <w:color w:val="000000"/>
          <w:sz w:val="24"/>
          <w:lang w:val="en-CA"/>
        </w:rPr>
      </w:pPr>
      <w:r w:rsidRPr="00587303">
        <w:rPr>
          <w:rFonts w:ascii="Palatino Linotype" w:hAnsi="Palatino Linotype" w:cs="Tahoma"/>
          <w:color w:val="000000"/>
          <w:sz w:val="24"/>
          <w:lang w:val="en-CA"/>
        </w:rPr>
        <w:t>n log (n / log n)</w:t>
      </w:r>
    </w:p>
    <w:p w:rsidR="00587303" w:rsidRPr="00587303" w:rsidRDefault="00587303" w:rsidP="00587303">
      <w:pPr>
        <w:numPr>
          <w:ilvl w:val="1"/>
          <w:numId w:val="27"/>
        </w:numPr>
        <w:rPr>
          <w:rFonts w:ascii="Palatino Linotype" w:hAnsi="Palatino Linotype" w:cs="Tahoma"/>
          <w:color w:val="000000"/>
          <w:sz w:val="24"/>
          <w:lang w:val="en-CA"/>
        </w:rPr>
      </w:pPr>
      <w:r w:rsidRPr="00587303">
        <w:rPr>
          <w:rFonts w:ascii="Palatino Linotype" w:hAnsi="Palatino Linotype" w:cs="Tahoma"/>
          <w:color w:val="000000"/>
          <w:sz w:val="24"/>
          <w:lang w:val="en-CA"/>
        </w:rPr>
        <w:t>3n!</w:t>
      </w:r>
    </w:p>
    <w:p w:rsidR="00587303" w:rsidRPr="00587303" w:rsidRDefault="00587303" w:rsidP="00587303">
      <w:pPr>
        <w:numPr>
          <w:ilvl w:val="1"/>
          <w:numId w:val="27"/>
        </w:numPr>
        <w:rPr>
          <w:rFonts w:ascii="Palatino Linotype" w:hAnsi="Palatino Linotype" w:cs="Tahoma"/>
          <w:color w:val="000000"/>
          <w:sz w:val="24"/>
          <w:lang w:val="en-CA"/>
        </w:rPr>
      </w:pPr>
      <w:r w:rsidRPr="00587303">
        <w:rPr>
          <w:rFonts w:ascii="Palatino Linotype" w:hAnsi="Palatino Linotype" w:cs="Tahoma"/>
          <w:color w:val="000000"/>
          <w:sz w:val="24"/>
          <w:lang w:val="en-CA"/>
        </w:rPr>
        <w:t xml:space="preserve">4 log </w:t>
      </w:r>
      <w:proofErr w:type="spellStart"/>
      <w:r w:rsidRPr="00587303">
        <w:rPr>
          <w:rFonts w:ascii="Palatino Linotype" w:hAnsi="Palatino Linotype" w:cs="Tahoma"/>
          <w:color w:val="000000"/>
          <w:sz w:val="24"/>
          <w:lang w:val="en-CA"/>
        </w:rPr>
        <w:t>n</w:t>
      </w:r>
      <w:r w:rsidRPr="00587303">
        <w:rPr>
          <w:rFonts w:ascii="Palatino Linotype" w:hAnsi="Palatino Linotype" w:cs="Tahoma"/>
          <w:color w:val="000000"/>
          <w:sz w:val="24"/>
          <w:vertAlign w:val="superscript"/>
          <w:lang w:val="en-CA"/>
        </w:rPr>
        <w:t>n</w:t>
      </w:r>
      <w:proofErr w:type="spellEnd"/>
    </w:p>
    <w:p w:rsidR="00587303" w:rsidRPr="00587303" w:rsidRDefault="00587303" w:rsidP="00587303">
      <w:pPr>
        <w:numPr>
          <w:ilvl w:val="1"/>
          <w:numId w:val="27"/>
        </w:numPr>
        <w:rPr>
          <w:rFonts w:ascii="Palatino Linotype" w:hAnsi="Palatino Linotype" w:cs="Tahoma"/>
          <w:color w:val="000000"/>
          <w:sz w:val="24"/>
          <w:lang w:val="en-CA"/>
        </w:rPr>
      </w:pPr>
      <w:r w:rsidRPr="00587303">
        <w:rPr>
          <w:rFonts w:ascii="Palatino Linotype" w:hAnsi="Palatino Linotype" w:cs="Tahoma"/>
          <w:color w:val="000000"/>
          <w:sz w:val="24"/>
          <w:lang w:val="en-CA"/>
        </w:rPr>
        <w:t>n log n</w:t>
      </w:r>
      <w:r w:rsidRPr="00587303">
        <w:rPr>
          <w:rFonts w:ascii="Palatino Linotype" w:hAnsi="Palatino Linotype" w:cs="Tahoma"/>
          <w:color w:val="000000"/>
          <w:sz w:val="24"/>
          <w:vertAlign w:val="superscript"/>
          <w:lang w:val="en-CA"/>
        </w:rPr>
        <w:t>2</w:t>
      </w:r>
    </w:p>
    <w:p w:rsidR="00587303" w:rsidRPr="00587303" w:rsidRDefault="00587303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587303" w:rsidRPr="005B05F0" w:rsidRDefault="00587303" w:rsidP="00247F3B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587303" w:rsidRPr="002736D4" w:rsidRDefault="00ED71AD" w:rsidP="002736D4">
      <w:pPr>
        <w:pStyle w:val="Heading1"/>
        <w:rPr>
          <w:color w:val="000000"/>
          <w:lang w:val="en-CA"/>
        </w:rPr>
      </w:pPr>
      <w:r>
        <w:rPr>
          <w:color w:val="000000"/>
          <w:lang w:val="en-CA"/>
        </w:rPr>
        <w:br w:type="page"/>
      </w:r>
      <w:r w:rsidR="002736D4" w:rsidRPr="002736D4">
        <w:rPr>
          <w:color w:val="000000"/>
          <w:lang w:val="en-CA"/>
        </w:rPr>
        <w:lastRenderedPageBreak/>
        <w:t xml:space="preserve">Question 2 </w:t>
      </w:r>
      <w:r>
        <w:rPr>
          <w:color w:val="000000"/>
          <w:lang w:val="en-CA"/>
        </w:rPr>
        <w:t xml:space="preserve">– Basic Graph Theory </w:t>
      </w:r>
      <w:r w:rsidR="002736D4" w:rsidRPr="002736D4">
        <w:rPr>
          <w:color w:val="000000"/>
          <w:lang w:val="en-CA"/>
        </w:rPr>
        <w:t>(10 marks</w:t>
      </w:r>
      <w:r>
        <w:rPr>
          <w:color w:val="000000"/>
          <w:lang w:val="en-CA"/>
        </w:rPr>
        <w:t xml:space="preserve"> total</w:t>
      </w:r>
      <w:r w:rsidR="002736D4" w:rsidRPr="002736D4">
        <w:rPr>
          <w:color w:val="000000"/>
          <w:lang w:val="en-CA"/>
        </w:rPr>
        <w:t>)</w:t>
      </w:r>
    </w:p>
    <w:p w:rsidR="00587303" w:rsidRPr="00587303" w:rsidRDefault="00587303" w:rsidP="00844B3C">
      <w:pPr>
        <w:numPr>
          <w:ilvl w:val="0"/>
          <w:numId w:val="30"/>
        </w:numPr>
        <w:rPr>
          <w:rFonts w:ascii="Palatino Linotype" w:hAnsi="Palatino Linotype" w:cs="Tahoma"/>
          <w:color w:val="000000"/>
          <w:lang w:val="en-CA"/>
        </w:rPr>
      </w:pPr>
      <w:r w:rsidRPr="00587303">
        <w:rPr>
          <w:rFonts w:ascii="Palatino Linotype" w:hAnsi="Palatino Linotype" w:cs="Tahoma"/>
          <w:color w:val="000000"/>
          <w:lang w:val="en-CA"/>
        </w:rPr>
        <w:t>(6 marks) Does the following diagram represent a DAG?  Explain in one sentence why or why not.</w:t>
      </w:r>
    </w:p>
    <w:p w:rsidR="00587303" w:rsidRPr="00587303" w:rsidRDefault="00587303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587303" w:rsidRPr="00587303" w:rsidRDefault="0001695A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  <w:r w:rsidRPr="00587303">
        <w:rPr>
          <w:rFonts w:ascii="Palatino Linotype" w:hAnsi="Palatino Linotype" w:cs="Tahoma"/>
          <w:noProof/>
          <w:color w:val="000000"/>
          <w:lang w:val="en-CA" w:eastAsia="en-CA" w:bidi="ar-SA"/>
        </w:rPr>
        <w:drawing>
          <wp:inline distT="0" distB="0" distL="0" distR="0">
            <wp:extent cx="2409190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303" w:rsidRDefault="00587303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844B3C" w:rsidRDefault="00844B3C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844B3C" w:rsidRDefault="00844B3C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844B3C" w:rsidRDefault="00844B3C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844B3C" w:rsidRDefault="00844B3C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844B3C" w:rsidRDefault="00844B3C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844B3C" w:rsidRDefault="00844B3C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844B3C" w:rsidRDefault="00844B3C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844B3C" w:rsidRDefault="00844B3C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844B3C" w:rsidRDefault="00844B3C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844B3C" w:rsidRDefault="00844B3C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844B3C" w:rsidRDefault="00844B3C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844B3C" w:rsidRDefault="00844B3C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844B3C" w:rsidRDefault="00844B3C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844B3C" w:rsidRDefault="00844B3C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844B3C" w:rsidRDefault="00844B3C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844B3C" w:rsidRPr="00587303" w:rsidRDefault="00844B3C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587303" w:rsidRPr="00587303" w:rsidRDefault="00587303" w:rsidP="00844B3C">
      <w:pPr>
        <w:numPr>
          <w:ilvl w:val="0"/>
          <w:numId w:val="30"/>
        </w:numPr>
        <w:rPr>
          <w:rFonts w:ascii="Palatino Linotype" w:hAnsi="Palatino Linotype" w:cs="Tahoma"/>
          <w:color w:val="000000"/>
          <w:lang w:val="en-CA"/>
        </w:rPr>
      </w:pPr>
      <w:r w:rsidRPr="00587303">
        <w:rPr>
          <w:rFonts w:ascii="Palatino Linotype" w:hAnsi="Palatino Linotype" w:cs="Tahoma"/>
          <w:color w:val="000000"/>
          <w:lang w:val="en-CA"/>
        </w:rPr>
        <w:t>(4 marks) Assuming G is a dense graph, what is the running time complexity of BFS(G) with respect to only |V|?</w:t>
      </w:r>
      <w:r w:rsidR="007158E2">
        <w:rPr>
          <w:rFonts w:ascii="Palatino Linotype" w:hAnsi="Palatino Linotype" w:cs="Tahoma"/>
          <w:color w:val="000000"/>
          <w:lang w:val="en-CA"/>
        </w:rPr>
        <w:t xml:space="preserve">  (only the answer, in theta notation, is required)</w:t>
      </w:r>
    </w:p>
    <w:p w:rsidR="00587303" w:rsidRPr="00587303" w:rsidRDefault="00587303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587303" w:rsidRPr="00587303" w:rsidRDefault="00587303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587303" w:rsidRPr="000F554B" w:rsidRDefault="00844B3C" w:rsidP="000F554B">
      <w:pPr>
        <w:pStyle w:val="Heading1"/>
        <w:rPr>
          <w:color w:val="000000"/>
          <w:lang w:val="en-CA"/>
        </w:rPr>
      </w:pPr>
      <w:r>
        <w:rPr>
          <w:color w:val="000000"/>
          <w:lang w:val="en-CA"/>
        </w:rPr>
        <w:br w:type="page"/>
      </w:r>
      <w:r w:rsidR="000F554B" w:rsidRPr="002736D4">
        <w:rPr>
          <w:color w:val="000000"/>
          <w:lang w:val="en-CA"/>
        </w:rPr>
        <w:lastRenderedPageBreak/>
        <w:t>Question</w:t>
      </w:r>
      <w:r w:rsidR="000F554B">
        <w:rPr>
          <w:color w:val="000000"/>
          <w:lang w:val="en-CA"/>
        </w:rPr>
        <w:t xml:space="preserve"> 3</w:t>
      </w:r>
      <w:r w:rsidR="000F554B" w:rsidRPr="002736D4">
        <w:rPr>
          <w:color w:val="000000"/>
          <w:lang w:val="en-CA"/>
        </w:rPr>
        <w:t xml:space="preserve"> </w:t>
      </w:r>
      <w:r w:rsidR="000F554B">
        <w:rPr>
          <w:color w:val="000000"/>
          <w:lang w:val="en-CA"/>
        </w:rPr>
        <w:t xml:space="preserve">– Max Flow </w:t>
      </w:r>
      <w:r w:rsidR="000F554B" w:rsidRPr="002736D4">
        <w:rPr>
          <w:color w:val="000000"/>
          <w:lang w:val="en-CA"/>
        </w:rPr>
        <w:t>(</w:t>
      </w:r>
      <w:r>
        <w:rPr>
          <w:color w:val="000000"/>
          <w:lang w:val="en-CA"/>
        </w:rPr>
        <w:t>25</w:t>
      </w:r>
      <w:r w:rsidR="000F554B" w:rsidRPr="002736D4">
        <w:rPr>
          <w:color w:val="000000"/>
          <w:lang w:val="en-CA"/>
        </w:rPr>
        <w:t xml:space="preserve"> marks</w:t>
      </w:r>
      <w:r w:rsidR="000F554B">
        <w:rPr>
          <w:color w:val="000000"/>
          <w:lang w:val="en-CA"/>
        </w:rPr>
        <w:t xml:space="preserve"> total</w:t>
      </w:r>
      <w:r w:rsidR="000F554B" w:rsidRPr="002736D4">
        <w:rPr>
          <w:color w:val="000000"/>
          <w:lang w:val="en-CA"/>
        </w:rPr>
        <w:t>)</w:t>
      </w:r>
    </w:p>
    <w:p w:rsidR="00587303" w:rsidRPr="00587303" w:rsidRDefault="00587303" w:rsidP="00844B3C">
      <w:pPr>
        <w:numPr>
          <w:ilvl w:val="0"/>
          <w:numId w:val="31"/>
        </w:numPr>
        <w:rPr>
          <w:rFonts w:ascii="Palatino Linotype" w:hAnsi="Palatino Linotype" w:cs="Tahoma"/>
          <w:color w:val="000000"/>
          <w:lang w:val="en-CA"/>
        </w:rPr>
      </w:pPr>
      <w:r w:rsidRPr="00587303">
        <w:rPr>
          <w:rFonts w:ascii="Palatino Linotype" w:hAnsi="Palatino Linotype" w:cs="Tahoma"/>
          <w:color w:val="000000"/>
          <w:lang w:val="en-CA"/>
        </w:rPr>
        <w:t>(10 marks) Find and list the problems with the following flow network, and re-draw the flow network after these problems have been repaired according to the instructor-recommended method.</w:t>
      </w:r>
    </w:p>
    <w:p w:rsidR="00587303" w:rsidRPr="00587303" w:rsidRDefault="00587303" w:rsidP="00587303">
      <w:pPr>
        <w:pStyle w:val="ListParagraph"/>
        <w:rPr>
          <w:rFonts w:ascii="Palatino Linotype" w:hAnsi="Palatino Linotype" w:cs="Tahoma"/>
          <w:color w:val="000000"/>
          <w:lang w:val="en-CA"/>
        </w:rPr>
      </w:pPr>
    </w:p>
    <w:p w:rsidR="00587303" w:rsidRPr="00587303" w:rsidRDefault="0001695A" w:rsidP="00587303">
      <w:pPr>
        <w:ind w:left="720"/>
        <w:jc w:val="center"/>
        <w:rPr>
          <w:rFonts w:ascii="Palatino Linotype" w:hAnsi="Palatino Linotype" w:cs="Tahoma"/>
          <w:color w:val="000000"/>
          <w:lang w:val="en-CA"/>
        </w:rPr>
      </w:pPr>
      <w:r w:rsidRPr="00587303">
        <w:rPr>
          <w:rFonts w:ascii="Palatino Linotype" w:hAnsi="Palatino Linotype" w:cs="Tahoma"/>
          <w:noProof/>
          <w:color w:val="000000"/>
          <w:lang w:val="en-CA" w:eastAsia="en-CA" w:bidi="ar-SA"/>
        </w:rPr>
        <w:drawing>
          <wp:inline distT="0" distB="0" distL="0" distR="0">
            <wp:extent cx="3989677" cy="14709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053" cy="147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303" w:rsidRPr="00587303" w:rsidRDefault="00587303" w:rsidP="00587303">
      <w:pPr>
        <w:pStyle w:val="ListParagraph"/>
        <w:rPr>
          <w:rFonts w:ascii="Palatino Linotype" w:hAnsi="Palatino Linotype" w:cs="Tahoma"/>
          <w:color w:val="000000"/>
          <w:lang w:val="en-CA"/>
        </w:rPr>
      </w:pPr>
    </w:p>
    <w:p w:rsidR="00587303" w:rsidRPr="00587303" w:rsidRDefault="00844B3C" w:rsidP="00844B3C">
      <w:pPr>
        <w:numPr>
          <w:ilvl w:val="0"/>
          <w:numId w:val="31"/>
        </w:numPr>
        <w:rPr>
          <w:rFonts w:ascii="Palatino Linotype" w:hAnsi="Palatino Linotype" w:cs="Tahoma"/>
          <w:color w:val="000000"/>
          <w:lang w:val="en-CA"/>
        </w:rPr>
      </w:pPr>
      <w:r>
        <w:rPr>
          <w:rFonts w:ascii="Palatino Linotype" w:hAnsi="Palatino Linotype" w:cs="Tahoma"/>
          <w:color w:val="000000"/>
          <w:lang w:val="en-CA"/>
        </w:rPr>
        <w:br w:type="page"/>
      </w:r>
      <w:r w:rsidR="00587303" w:rsidRPr="00587303">
        <w:rPr>
          <w:rFonts w:ascii="Palatino Linotype" w:hAnsi="Palatino Linotype" w:cs="Tahoma"/>
          <w:color w:val="000000"/>
          <w:lang w:val="en-CA"/>
        </w:rPr>
        <w:lastRenderedPageBreak/>
        <w:t>(15 marks) Find the max flow of the following network, showing an ordered list of augmenting paths, and each path’s critical edges and bottleneck capacity as you figure out the answer.</w:t>
      </w:r>
    </w:p>
    <w:p w:rsidR="00587303" w:rsidRPr="00587303" w:rsidRDefault="00587303" w:rsidP="00587303">
      <w:pPr>
        <w:rPr>
          <w:rFonts w:ascii="Palatino Linotype" w:hAnsi="Palatino Linotype" w:cs="Tahoma"/>
          <w:color w:val="000000"/>
          <w:szCs w:val="18"/>
          <w:lang w:val="en-CA"/>
        </w:rPr>
      </w:pPr>
    </w:p>
    <w:p w:rsidR="00587303" w:rsidRPr="00587303" w:rsidRDefault="004D6384" w:rsidP="00587303">
      <w:pPr>
        <w:jc w:val="center"/>
        <w:rPr>
          <w:rFonts w:ascii="Palatino Linotype" w:hAnsi="Palatino Linotype" w:cs="Tahoma"/>
          <w:color w:val="000000"/>
          <w:lang w:val="en-CA"/>
        </w:rPr>
      </w:pPr>
      <w:r w:rsidRPr="00587303">
        <w:rPr>
          <w:rFonts w:ascii="Palatino Linotype" w:hAnsi="Palatino Linotype" w:cs="Tahoma"/>
          <w:noProof/>
          <w:color w:val="000000"/>
          <w:lang w:val="en-CA" w:eastAsia="en-CA" w:bidi="ar-SA"/>
        </w:rPr>
        <w:drawing>
          <wp:inline distT="0" distB="0" distL="0" distR="0" wp14:anchorId="2C34B2DD" wp14:editId="7CBEA45E">
            <wp:extent cx="4770755" cy="198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303" w:rsidRPr="00587303" w:rsidRDefault="00587303" w:rsidP="00587303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1053B9" w:rsidRPr="005B05F0" w:rsidRDefault="001053B9" w:rsidP="001053B9">
      <w:pPr>
        <w:pStyle w:val="ListParagraph"/>
        <w:rPr>
          <w:rFonts w:ascii="Palatino Linotype" w:hAnsi="Palatino Linotype" w:cs="Tahoma"/>
          <w:color w:val="000000"/>
          <w:lang w:val="en-CA"/>
        </w:rPr>
      </w:pPr>
    </w:p>
    <w:p w:rsidR="00A716AA" w:rsidRDefault="00A716AA" w:rsidP="000F554B">
      <w:pPr>
        <w:pStyle w:val="Heading1"/>
        <w:rPr>
          <w:color w:val="000000"/>
          <w:lang w:val="en-CA"/>
        </w:rPr>
      </w:pPr>
    </w:p>
    <w:p w:rsidR="000F554B" w:rsidRPr="000F554B" w:rsidRDefault="00844B3C" w:rsidP="000F554B">
      <w:pPr>
        <w:pStyle w:val="Heading1"/>
        <w:rPr>
          <w:color w:val="000000"/>
          <w:lang w:val="en-CA"/>
        </w:rPr>
      </w:pPr>
      <w:r>
        <w:rPr>
          <w:color w:val="000000"/>
          <w:lang w:val="en-CA"/>
        </w:rPr>
        <w:br w:type="page"/>
      </w:r>
      <w:r w:rsidR="000F554B" w:rsidRPr="002736D4">
        <w:rPr>
          <w:color w:val="000000"/>
          <w:lang w:val="en-CA"/>
        </w:rPr>
        <w:lastRenderedPageBreak/>
        <w:t>Question</w:t>
      </w:r>
      <w:r w:rsidR="000F554B">
        <w:rPr>
          <w:color w:val="000000"/>
          <w:lang w:val="en-CA"/>
        </w:rPr>
        <w:t xml:space="preserve"> 4</w:t>
      </w:r>
      <w:r w:rsidR="000F554B" w:rsidRPr="002736D4">
        <w:rPr>
          <w:color w:val="000000"/>
          <w:lang w:val="en-CA"/>
        </w:rPr>
        <w:t xml:space="preserve"> </w:t>
      </w:r>
      <w:r w:rsidR="000F554B">
        <w:rPr>
          <w:color w:val="000000"/>
          <w:lang w:val="en-CA"/>
        </w:rPr>
        <w:t xml:space="preserve">– Minimum Spanning Tree </w:t>
      </w:r>
      <w:r w:rsidR="000F554B" w:rsidRPr="002736D4">
        <w:rPr>
          <w:color w:val="000000"/>
          <w:lang w:val="en-CA"/>
        </w:rPr>
        <w:t>(</w:t>
      </w:r>
      <w:r>
        <w:rPr>
          <w:color w:val="000000"/>
          <w:lang w:val="en-CA"/>
        </w:rPr>
        <w:t>15</w:t>
      </w:r>
      <w:r w:rsidR="000F554B" w:rsidRPr="002736D4">
        <w:rPr>
          <w:color w:val="000000"/>
          <w:lang w:val="en-CA"/>
        </w:rPr>
        <w:t xml:space="preserve"> marks)</w:t>
      </w:r>
    </w:p>
    <w:p w:rsidR="001053B9" w:rsidRPr="005B05F0" w:rsidRDefault="001053B9" w:rsidP="00844B3C">
      <w:pPr>
        <w:rPr>
          <w:rFonts w:ascii="Palatino Linotype" w:hAnsi="Palatino Linotype" w:cs="Tahoma"/>
          <w:color w:val="000000"/>
          <w:lang w:val="en-CA"/>
        </w:rPr>
      </w:pPr>
      <w:r w:rsidRPr="005B05F0">
        <w:rPr>
          <w:rFonts w:ascii="Palatino Linotype" w:hAnsi="Palatino Linotype" w:cs="Tahoma"/>
          <w:color w:val="000000"/>
          <w:lang w:val="en-CA"/>
        </w:rPr>
        <w:t>Find the minimum spanning tree of the following graph, and draw it as a separate diagram.</w:t>
      </w:r>
      <w:r w:rsidR="00384130" w:rsidRPr="005B05F0">
        <w:rPr>
          <w:rFonts w:ascii="Palatino Linotype" w:hAnsi="Palatino Linotype" w:cs="Tahoma"/>
          <w:color w:val="000000"/>
          <w:lang w:val="en-CA"/>
        </w:rPr>
        <w:t xml:space="preserve">  Show the list of edges in the order they </w:t>
      </w:r>
      <w:r w:rsidR="00C37B75" w:rsidRPr="005B05F0">
        <w:rPr>
          <w:rFonts w:ascii="Palatino Linotype" w:hAnsi="Palatino Linotype" w:cs="Tahoma"/>
          <w:color w:val="000000"/>
          <w:lang w:val="en-CA"/>
        </w:rPr>
        <w:t>were added (as a list of edges) for both Prim’s algorithm</w:t>
      </w:r>
      <w:r w:rsidR="00D90D52" w:rsidRPr="005B05F0">
        <w:rPr>
          <w:rFonts w:ascii="Palatino Linotype" w:hAnsi="Palatino Linotype" w:cs="Tahoma"/>
          <w:color w:val="000000"/>
          <w:lang w:val="en-CA"/>
        </w:rPr>
        <w:t xml:space="preserve"> (using vertex B as the starting point)</w:t>
      </w:r>
      <w:r w:rsidR="00C37B75" w:rsidRPr="005B05F0">
        <w:rPr>
          <w:rFonts w:ascii="Palatino Linotype" w:hAnsi="Palatino Linotype" w:cs="Tahoma"/>
          <w:color w:val="000000"/>
          <w:lang w:val="en-CA"/>
        </w:rPr>
        <w:t xml:space="preserve"> and </w:t>
      </w:r>
      <w:proofErr w:type="spellStart"/>
      <w:r w:rsidR="00C37B75" w:rsidRPr="005B05F0">
        <w:rPr>
          <w:rFonts w:ascii="Palatino Linotype" w:hAnsi="Palatino Linotype" w:cs="Tahoma"/>
          <w:color w:val="000000"/>
          <w:lang w:val="en-CA"/>
        </w:rPr>
        <w:t>Kruskal’</w:t>
      </w:r>
      <w:r w:rsidR="008B3A23" w:rsidRPr="005B05F0">
        <w:rPr>
          <w:rFonts w:ascii="Palatino Linotype" w:hAnsi="Palatino Linotype" w:cs="Tahoma"/>
          <w:color w:val="000000"/>
          <w:lang w:val="en-CA"/>
        </w:rPr>
        <w:t>s</w:t>
      </w:r>
      <w:proofErr w:type="spellEnd"/>
      <w:r w:rsidR="008B3A23" w:rsidRPr="005B05F0">
        <w:rPr>
          <w:rFonts w:ascii="Palatino Linotype" w:hAnsi="Palatino Linotype" w:cs="Tahoma"/>
          <w:color w:val="000000"/>
          <w:lang w:val="en-CA"/>
        </w:rPr>
        <w:t xml:space="preserve"> algorithm (thus, two lists of edges will be included), for comparison.</w:t>
      </w:r>
    </w:p>
    <w:p w:rsidR="00A716AA" w:rsidRPr="005B05F0" w:rsidRDefault="00A716AA" w:rsidP="00844B3C">
      <w:pPr>
        <w:rPr>
          <w:rFonts w:ascii="Palatino Linotype" w:hAnsi="Palatino Linotype" w:cs="Tahoma"/>
          <w:color w:val="000000"/>
          <w:lang w:val="en-CA"/>
        </w:rPr>
      </w:pPr>
    </w:p>
    <w:p w:rsidR="00A716AA" w:rsidRPr="005B05F0" w:rsidRDefault="00A716AA" w:rsidP="00844B3C">
      <w:pPr>
        <w:rPr>
          <w:rFonts w:ascii="Palatino Linotype" w:hAnsi="Palatino Linotype" w:cs="Tahoma"/>
          <w:color w:val="000000"/>
          <w:lang w:val="en-CA"/>
        </w:rPr>
      </w:pPr>
      <w:r w:rsidRPr="005B05F0">
        <w:rPr>
          <w:rFonts w:ascii="Palatino Linotype" w:hAnsi="Palatino Linotype" w:cs="Tahoma"/>
          <w:i/>
          <w:color w:val="000000"/>
          <w:lang w:val="en-CA"/>
        </w:rPr>
        <w:t>Note:</w:t>
      </w:r>
      <w:r w:rsidRPr="005B05F0">
        <w:rPr>
          <w:rFonts w:ascii="Palatino Linotype" w:hAnsi="Palatino Linotype" w:cs="Tahoma"/>
          <w:color w:val="000000"/>
          <w:lang w:val="en-CA"/>
        </w:rPr>
        <w:t xml:space="preserve">  Use the diagram of vertices included below, by augmenting the diagram with the edges that you have added.</w:t>
      </w:r>
    </w:p>
    <w:p w:rsidR="00247F3B" w:rsidRPr="005B05F0" w:rsidRDefault="00247F3B" w:rsidP="00247F3B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247F3B" w:rsidRPr="005B05F0" w:rsidRDefault="0001695A" w:rsidP="00105934">
      <w:pPr>
        <w:ind w:left="720"/>
        <w:jc w:val="center"/>
        <w:rPr>
          <w:rFonts w:ascii="Palatino Linotype" w:hAnsi="Palatino Linotype" w:cs="Tahoma"/>
          <w:color w:val="000000"/>
          <w:lang w:val="en-CA"/>
        </w:rPr>
      </w:pPr>
      <w:r w:rsidRPr="005B05F0">
        <w:rPr>
          <w:rFonts w:ascii="Palatino Linotype" w:hAnsi="Palatino Linotype" w:cs="Tahoma"/>
          <w:noProof/>
          <w:color w:val="000000"/>
          <w:lang w:val="en-CA" w:eastAsia="en-CA" w:bidi="ar-SA"/>
        </w:rPr>
        <w:drawing>
          <wp:inline distT="0" distB="0" distL="0" distR="0">
            <wp:extent cx="4452620" cy="166179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AA" w:rsidRPr="005B05F0" w:rsidRDefault="00A716AA" w:rsidP="00105934">
      <w:pPr>
        <w:ind w:left="720"/>
        <w:jc w:val="center"/>
        <w:rPr>
          <w:rFonts w:ascii="Palatino Linotype" w:hAnsi="Palatino Linotype" w:cs="Tahoma"/>
          <w:color w:val="000000"/>
          <w:lang w:val="en-C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01"/>
        <w:gridCol w:w="7717"/>
      </w:tblGrid>
      <w:tr w:rsidR="005B05F0" w:rsidRPr="005B05F0" w:rsidTr="005B05F0">
        <w:tc>
          <w:tcPr>
            <w:tcW w:w="1809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:rsidR="00A716AA" w:rsidRPr="005B05F0" w:rsidRDefault="00A716AA" w:rsidP="00A716AA">
            <w:pPr>
              <w:rPr>
                <w:rFonts w:ascii="Palatino Linotype" w:hAnsi="Palatino Linotype" w:cs="Tahoma"/>
                <w:b/>
                <w:bCs/>
                <w:caps/>
                <w:color w:val="000000"/>
                <w:lang w:val="en-CA"/>
              </w:rPr>
            </w:pPr>
            <w:r w:rsidRPr="005B05F0">
              <w:rPr>
                <w:rFonts w:ascii="Palatino Linotype" w:hAnsi="Palatino Linotype" w:cs="Tahoma"/>
                <w:b/>
                <w:bCs/>
                <w:caps/>
                <w:color w:val="000000"/>
                <w:lang w:val="en-CA"/>
              </w:rPr>
              <w:t>Algorithm</w:t>
            </w:r>
          </w:p>
        </w:tc>
        <w:tc>
          <w:tcPr>
            <w:tcW w:w="7925" w:type="dxa"/>
            <w:tcBorders>
              <w:bottom w:val="single" w:sz="4" w:space="0" w:color="7F7F7F"/>
            </w:tcBorders>
            <w:shd w:val="clear" w:color="auto" w:fill="auto"/>
          </w:tcPr>
          <w:p w:rsidR="00A716AA" w:rsidRPr="005B05F0" w:rsidRDefault="00A716AA" w:rsidP="00A716AA">
            <w:pPr>
              <w:rPr>
                <w:rFonts w:ascii="Palatino Linotype" w:hAnsi="Palatino Linotype" w:cs="Tahoma"/>
                <w:b/>
                <w:bCs/>
                <w:caps/>
                <w:color w:val="000000"/>
                <w:lang w:val="en-CA"/>
              </w:rPr>
            </w:pPr>
            <w:r w:rsidRPr="005B05F0">
              <w:rPr>
                <w:rFonts w:ascii="Palatino Linotype" w:hAnsi="Palatino Linotype" w:cs="Tahoma"/>
                <w:b/>
                <w:bCs/>
                <w:caps/>
                <w:color w:val="000000"/>
                <w:lang w:val="en-CA"/>
              </w:rPr>
              <w:t>Edges</w:t>
            </w:r>
          </w:p>
        </w:tc>
      </w:tr>
      <w:tr w:rsidR="005B05F0" w:rsidRPr="005B05F0" w:rsidTr="005B05F0">
        <w:tc>
          <w:tcPr>
            <w:tcW w:w="1809" w:type="dxa"/>
            <w:tcBorders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716AA" w:rsidRPr="005B05F0" w:rsidRDefault="00A716AA" w:rsidP="00A716AA">
            <w:pPr>
              <w:rPr>
                <w:rFonts w:ascii="Palatino Linotype" w:hAnsi="Palatino Linotype" w:cs="Tahoma"/>
                <w:bCs/>
                <w:caps/>
                <w:color w:val="000000"/>
                <w:lang w:val="en-CA"/>
              </w:rPr>
            </w:pPr>
            <w:r w:rsidRPr="005B05F0">
              <w:rPr>
                <w:rFonts w:ascii="Palatino Linotype" w:hAnsi="Palatino Linotype" w:cs="Tahoma"/>
                <w:bCs/>
                <w:caps/>
                <w:color w:val="000000"/>
                <w:lang w:val="en-CA"/>
              </w:rPr>
              <w:t>Prim’s</w:t>
            </w:r>
          </w:p>
        </w:tc>
        <w:tc>
          <w:tcPr>
            <w:tcW w:w="7925" w:type="dxa"/>
            <w:tcBorders>
              <w:bottom w:val="single" w:sz="4" w:space="0" w:color="auto"/>
            </w:tcBorders>
            <w:shd w:val="clear" w:color="auto" w:fill="FFFFFF"/>
          </w:tcPr>
          <w:p w:rsidR="00A716AA" w:rsidRPr="005B05F0" w:rsidRDefault="00A716AA" w:rsidP="00A716AA">
            <w:pPr>
              <w:rPr>
                <w:rFonts w:ascii="Palatino Linotype" w:hAnsi="Palatino Linotype" w:cs="Tahoma"/>
                <w:color w:val="000000"/>
                <w:sz w:val="36"/>
                <w:lang w:val="en-CA"/>
              </w:rPr>
            </w:pPr>
          </w:p>
          <w:p w:rsidR="00A716AA" w:rsidRPr="005B05F0" w:rsidRDefault="00A716AA" w:rsidP="00A716AA">
            <w:pPr>
              <w:rPr>
                <w:rFonts w:ascii="Palatino Linotype" w:hAnsi="Palatino Linotype" w:cs="Tahoma"/>
                <w:color w:val="000000"/>
                <w:sz w:val="36"/>
                <w:lang w:val="en-CA"/>
              </w:rPr>
            </w:pPr>
          </w:p>
        </w:tc>
      </w:tr>
      <w:tr w:rsidR="005B05F0" w:rsidRPr="005B05F0" w:rsidTr="005B05F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auto"/>
          </w:tcPr>
          <w:p w:rsidR="00A716AA" w:rsidRPr="005B05F0" w:rsidRDefault="00A716AA" w:rsidP="00A716AA">
            <w:pPr>
              <w:rPr>
                <w:rFonts w:ascii="Palatino Linotype" w:hAnsi="Palatino Linotype" w:cs="Tahoma"/>
                <w:bCs/>
                <w:caps/>
                <w:color w:val="000000"/>
                <w:lang w:val="en-CA"/>
              </w:rPr>
            </w:pPr>
            <w:r w:rsidRPr="005B05F0">
              <w:rPr>
                <w:rFonts w:ascii="Palatino Linotype" w:hAnsi="Palatino Linotype" w:cs="Tahoma"/>
                <w:bCs/>
                <w:caps/>
                <w:color w:val="000000"/>
                <w:lang w:val="en-CA"/>
              </w:rPr>
              <w:t>Kruskal’s</w:t>
            </w:r>
          </w:p>
        </w:tc>
        <w:tc>
          <w:tcPr>
            <w:tcW w:w="79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16AA" w:rsidRPr="005B05F0" w:rsidRDefault="00A716AA" w:rsidP="00A716AA">
            <w:pPr>
              <w:rPr>
                <w:rFonts w:ascii="Palatino Linotype" w:hAnsi="Palatino Linotype" w:cs="Tahoma"/>
                <w:color w:val="000000"/>
                <w:sz w:val="36"/>
                <w:lang w:val="en-CA"/>
              </w:rPr>
            </w:pPr>
          </w:p>
          <w:p w:rsidR="00A716AA" w:rsidRPr="005B05F0" w:rsidRDefault="00A716AA" w:rsidP="00A716AA">
            <w:pPr>
              <w:rPr>
                <w:rFonts w:ascii="Palatino Linotype" w:hAnsi="Palatino Linotype" w:cs="Tahoma"/>
                <w:color w:val="000000"/>
                <w:sz w:val="36"/>
                <w:lang w:val="en-CA"/>
              </w:rPr>
            </w:pPr>
          </w:p>
        </w:tc>
      </w:tr>
    </w:tbl>
    <w:p w:rsidR="00A716AA" w:rsidRPr="005B05F0" w:rsidRDefault="00A716AA" w:rsidP="00A716AA">
      <w:pPr>
        <w:rPr>
          <w:rFonts w:ascii="Palatino Linotype" w:hAnsi="Palatino Linotype" w:cs="Tahoma"/>
          <w:color w:val="000000"/>
          <w:lang w:val="en-CA"/>
        </w:rPr>
      </w:pPr>
    </w:p>
    <w:p w:rsidR="00A716AA" w:rsidRPr="005B05F0" w:rsidRDefault="00A716AA" w:rsidP="00A716AA">
      <w:pPr>
        <w:rPr>
          <w:rFonts w:ascii="Palatino Linotype" w:hAnsi="Palatino Linotype" w:cs="Tahoma"/>
          <w:color w:val="000000"/>
          <w:lang w:val="en-CA"/>
        </w:rPr>
      </w:pPr>
    </w:p>
    <w:p w:rsidR="00A716AA" w:rsidRPr="005B05F0" w:rsidRDefault="00A716AA" w:rsidP="00A716AA">
      <w:pPr>
        <w:rPr>
          <w:rFonts w:ascii="Palatino Linotype" w:hAnsi="Palatino Linotype" w:cs="Tahoma"/>
          <w:color w:val="000000"/>
          <w:lang w:val="en-CA"/>
        </w:rPr>
      </w:pPr>
    </w:p>
    <w:p w:rsidR="00A716AA" w:rsidRPr="005B05F0" w:rsidRDefault="0001695A" w:rsidP="00A716AA">
      <w:pPr>
        <w:jc w:val="center"/>
        <w:rPr>
          <w:rFonts w:ascii="Palatino Linotype" w:hAnsi="Palatino Linotype" w:cs="Tahoma"/>
          <w:color w:val="000000"/>
          <w:lang w:val="en-CA"/>
        </w:rPr>
      </w:pPr>
      <w:r w:rsidRPr="005B05F0">
        <w:rPr>
          <w:rFonts w:ascii="Palatino Linotype" w:hAnsi="Palatino Linotype" w:cs="Tahoma"/>
          <w:noProof/>
          <w:color w:val="000000"/>
          <w:lang w:val="en-CA" w:eastAsia="en-CA" w:bidi="ar-SA"/>
        </w:rPr>
        <w:drawing>
          <wp:inline distT="0" distB="0" distL="0" distR="0">
            <wp:extent cx="4858385" cy="1605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863" w:rsidRPr="005B05F0" w:rsidRDefault="00925863" w:rsidP="00925863">
      <w:pPr>
        <w:pStyle w:val="ListParagraph"/>
        <w:rPr>
          <w:rFonts w:ascii="Palatino Linotype" w:hAnsi="Palatino Linotype" w:cs="Tahoma"/>
          <w:color w:val="000000"/>
          <w:lang w:val="en-CA"/>
        </w:rPr>
      </w:pPr>
    </w:p>
    <w:p w:rsidR="00A716AA" w:rsidRDefault="00A716AA" w:rsidP="00844B3C">
      <w:pPr>
        <w:pStyle w:val="Heading1"/>
        <w:rPr>
          <w:color w:val="000000"/>
          <w:lang w:val="en-CA"/>
        </w:rPr>
      </w:pPr>
    </w:p>
    <w:p w:rsidR="00747054" w:rsidRPr="00844B3C" w:rsidRDefault="00844B3C" w:rsidP="00844B3C">
      <w:pPr>
        <w:pStyle w:val="Heading1"/>
        <w:rPr>
          <w:color w:val="000000"/>
          <w:lang w:val="en-CA"/>
        </w:rPr>
      </w:pPr>
      <w:r>
        <w:rPr>
          <w:color w:val="000000"/>
          <w:lang w:val="en-CA"/>
        </w:rPr>
        <w:br w:type="page"/>
      </w:r>
      <w:r w:rsidR="00747054" w:rsidRPr="002736D4">
        <w:rPr>
          <w:color w:val="000000"/>
          <w:lang w:val="en-CA"/>
        </w:rPr>
        <w:lastRenderedPageBreak/>
        <w:t>Question</w:t>
      </w:r>
      <w:r w:rsidR="00747054">
        <w:rPr>
          <w:color w:val="000000"/>
          <w:lang w:val="en-CA"/>
        </w:rPr>
        <w:t xml:space="preserve"> 5</w:t>
      </w:r>
      <w:r w:rsidR="00747054" w:rsidRPr="002736D4">
        <w:rPr>
          <w:color w:val="000000"/>
          <w:lang w:val="en-CA"/>
        </w:rPr>
        <w:t xml:space="preserve"> </w:t>
      </w:r>
      <w:r w:rsidR="00747054">
        <w:rPr>
          <w:color w:val="000000"/>
          <w:lang w:val="en-CA"/>
        </w:rPr>
        <w:t xml:space="preserve">– Shortest Path </w:t>
      </w:r>
      <w:r w:rsidR="00747054" w:rsidRPr="002736D4">
        <w:rPr>
          <w:color w:val="000000"/>
          <w:lang w:val="en-CA"/>
        </w:rPr>
        <w:t>(</w:t>
      </w:r>
      <w:r>
        <w:rPr>
          <w:color w:val="000000"/>
          <w:lang w:val="en-CA"/>
        </w:rPr>
        <w:t>15</w:t>
      </w:r>
      <w:r w:rsidR="00747054" w:rsidRPr="002736D4">
        <w:rPr>
          <w:color w:val="000000"/>
          <w:lang w:val="en-CA"/>
        </w:rPr>
        <w:t xml:space="preserve"> marks)</w:t>
      </w:r>
    </w:p>
    <w:p w:rsidR="00925863" w:rsidRPr="005B05F0" w:rsidRDefault="00925863" w:rsidP="00844B3C">
      <w:pPr>
        <w:rPr>
          <w:rFonts w:ascii="Palatino Linotype" w:hAnsi="Palatino Linotype" w:cs="Tahoma"/>
          <w:color w:val="000000"/>
          <w:lang w:val="en-CA"/>
        </w:rPr>
      </w:pPr>
      <w:r w:rsidRPr="005B05F0">
        <w:rPr>
          <w:rFonts w:ascii="Palatino Linotype" w:hAnsi="Palatino Linotype" w:cs="Tahoma"/>
          <w:color w:val="000000"/>
          <w:lang w:val="en-CA"/>
        </w:rPr>
        <w:t xml:space="preserve">Using </w:t>
      </w:r>
      <w:proofErr w:type="spellStart"/>
      <w:r w:rsidRPr="005B05F0">
        <w:rPr>
          <w:rFonts w:ascii="Palatino Linotype" w:hAnsi="Palatino Linotype" w:cs="Tahoma"/>
          <w:color w:val="000000"/>
          <w:lang w:val="en-CA"/>
        </w:rPr>
        <w:t>Dijkstra’s</w:t>
      </w:r>
      <w:proofErr w:type="spellEnd"/>
      <w:r w:rsidRPr="005B05F0">
        <w:rPr>
          <w:rFonts w:ascii="Palatino Linotype" w:hAnsi="Palatino Linotype" w:cs="Tahoma"/>
          <w:color w:val="000000"/>
          <w:lang w:val="en-CA"/>
        </w:rPr>
        <w:t xml:space="preserve"> algorith</w:t>
      </w:r>
      <w:r w:rsidR="007831F7">
        <w:rPr>
          <w:rFonts w:ascii="Palatino Linotype" w:hAnsi="Palatino Linotype" w:cs="Tahoma"/>
          <w:color w:val="000000"/>
          <w:lang w:val="en-CA"/>
        </w:rPr>
        <w:t xml:space="preserve">m, find the shortest path from </w:t>
      </w:r>
      <w:r w:rsidR="007831F7" w:rsidRPr="007831F7">
        <w:rPr>
          <w:rFonts w:ascii="Palatino Linotype" w:hAnsi="Palatino Linotype" w:cs="Tahoma"/>
          <w:b/>
          <w:color w:val="000000"/>
          <w:lang w:val="en-CA"/>
        </w:rPr>
        <w:t>B</w:t>
      </w:r>
      <w:r w:rsidRPr="005B05F0">
        <w:rPr>
          <w:rFonts w:ascii="Palatino Linotype" w:hAnsi="Palatino Linotype" w:cs="Tahoma"/>
          <w:color w:val="000000"/>
          <w:lang w:val="en-CA"/>
        </w:rPr>
        <w:t xml:space="preserve"> to all other vertices in the following graph.  Show the results in a table with three columns:  the vertex, the distance to each vertex, and a path to that vertex.</w:t>
      </w:r>
    </w:p>
    <w:p w:rsidR="00263399" w:rsidRPr="005B05F0" w:rsidRDefault="00263399" w:rsidP="00263399">
      <w:pPr>
        <w:pStyle w:val="ListParagraph"/>
        <w:rPr>
          <w:rFonts w:ascii="Palatino Linotype" w:hAnsi="Palatino Linotype" w:cs="Tahoma"/>
          <w:color w:val="000000"/>
          <w:lang w:val="en-CA"/>
        </w:rPr>
      </w:pPr>
    </w:p>
    <w:p w:rsidR="00FC2A10" w:rsidRPr="005B05F0" w:rsidRDefault="0001695A" w:rsidP="00263399">
      <w:pPr>
        <w:pStyle w:val="ListParagraph"/>
        <w:rPr>
          <w:rFonts w:ascii="Palatino Linotype" w:hAnsi="Palatino Linotype" w:cs="Tahoma"/>
          <w:color w:val="000000"/>
          <w:lang w:val="en-CA"/>
        </w:rPr>
      </w:pPr>
      <w:r w:rsidRPr="005B05F0">
        <w:rPr>
          <w:rFonts w:ascii="Palatino Linotype" w:hAnsi="Palatino Linotype" w:cs="Tahoma"/>
          <w:noProof/>
          <w:color w:val="000000"/>
          <w:lang w:val="en-CA" w:eastAsia="en-CA" w:bidi="ar-SA"/>
        </w:rPr>
        <w:drawing>
          <wp:inline distT="0" distB="0" distL="0" distR="0">
            <wp:extent cx="4946015" cy="1844675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F3B" w:rsidRPr="00E26976" w:rsidRDefault="00844B3C" w:rsidP="00E26976">
      <w:pPr>
        <w:pStyle w:val="Heading1"/>
        <w:rPr>
          <w:color w:val="000000"/>
          <w:lang w:val="en-CA"/>
        </w:rPr>
      </w:pPr>
      <w:r>
        <w:rPr>
          <w:color w:val="000000"/>
          <w:lang w:val="en-CA"/>
        </w:rPr>
        <w:br w:type="page"/>
      </w:r>
      <w:r w:rsidR="00D112E1" w:rsidRPr="002736D4">
        <w:rPr>
          <w:color w:val="000000"/>
          <w:lang w:val="en-CA"/>
        </w:rPr>
        <w:lastRenderedPageBreak/>
        <w:t>Question</w:t>
      </w:r>
      <w:r w:rsidR="00D112E1">
        <w:rPr>
          <w:color w:val="000000"/>
          <w:lang w:val="en-CA"/>
        </w:rPr>
        <w:t xml:space="preserve"> 6</w:t>
      </w:r>
      <w:r w:rsidR="00D112E1" w:rsidRPr="002736D4">
        <w:rPr>
          <w:color w:val="000000"/>
          <w:lang w:val="en-CA"/>
        </w:rPr>
        <w:t xml:space="preserve"> </w:t>
      </w:r>
      <w:r w:rsidR="00D112E1">
        <w:rPr>
          <w:color w:val="000000"/>
          <w:lang w:val="en-CA"/>
        </w:rPr>
        <w:t xml:space="preserve">– Algorithm Strategies </w:t>
      </w:r>
      <w:r w:rsidR="00D112E1" w:rsidRPr="002736D4">
        <w:rPr>
          <w:color w:val="000000"/>
          <w:lang w:val="en-CA"/>
        </w:rPr>
        <w:t>(</w:t>
      </w:r>
      <w:r w:rsidR="000F329F">
        <w:rPr>
          <w:color w:val="000000"/>
          <w:lang w:val="en-CA"/>
        </w:rPr>
        <w:t>45</w:t>
      </w:r>
      <w:r w:rsidR="00D112E1" w:rsidRPr="002736D4">
        <w:rPr>
          <w:color w:val="000000"/>
          <w:lang w:val="en-CA"/>
        </w:rPr>
        <w:t xml:space="preserve"> marks</w:t>
      </w:r>
      <w:r w:rsidR="00D112E1">
        <w:rPr>
          <w:color w:val="000000"/>
          <w:lang w:val="en-CA"/>
        </w:rPr>
        <w:t xml:space="preserve"> total</w:t>
      </w:r>
      <w:r w:rsidR="00D112E1" w:rsidRPr="002736D4">
        <w:rPr>
          <w:color w:val="000000"/>
          <w:lang w:val="en-CA"/>
        </w:rPr>
        <w:t>)</w:t>
      </w:r>
    </w:p>
    <w:p w:rsidR="0053260A" w:rsidRPr="005B05F0" w:rsidRDefault="000105E1" w:rsidP="00844B3C">
      <w:pPr>
        <w:numPr>
          <w:ilvl w:val="0"/>
          <w:numId w:val="32"/>
        </w:numPr>
        <w:rPr>
          <w:rFonts w:ascii="Palatino Linotype" w:hAnsi="Palatino Linotype" w:cs="Tahoma"/>
          <w:color w:val="000000"/>
          <w:lang w:val="en-CA"/>
        </w:rPr>
      </w:pPr>
      <w:r w:rsidRPr="005B05F0">
        <w:rPr>
          <w:rFonts w:ascii="Palatino Linotype" w:hAnsi="Palatino Linotype" w:cs="Tahoma"/>
          <w:color w:val="000000"/>
          <w:lang w:val="en-CA"/>
        </w:rPr>
        <w:t>(5</w:t>
      </w:r>
      <w:r w:rsidR="00347227" w:rsidRPr="005B05F0">
        <w:rPr>
          <w:rFonts w:ascii="Palatino Linotype" w:hAnsi="Palatino Linotype" w:cs="Tahoma"/>
          <w:color w:val="000000"/>
          <w:lang w:val="en-CA"/>
        </w:rPr>
        <w:t xml:space="preserve"> marks) For each of the following algorithms, identify the algorithm strategy used</w:t>
      </w:r>
      <w:r w:rsidR="00E7759E" w:rsidRPr="005B05F0">
        <w:rPr>
          <w:rFonts w:ascii="Palatino Linotype" w:hAnsi="Palatino Linotype" w:cs="Tahoma"/>
          <w:color w:val="000000"/>
          <w:lang w:val="en-CA"/>
        </w:rPr>
        <w:t xml:space="preserve"> (brute force, divide and conquer, greedy, dynamic programming, or none if none of these fits)</w:t>
      </w:r>
      <w:r w:rsidR="00347227" w:rsidRPr="005B05F0">
        <w:rPr>
          <w:rFonts w:ascii="Palatino Linotype" w:hAnsi="Palatino Linotype" w:cs="Tahoma"/>
          <w:color w:val="000000"/>
          <w:lang w:val="en-CA"/>
        </w:rPr>
        <w:t>:</w:t>
      </w:r>
    </w:p>
    <w:p w:rsidR="009E32D1" w:rsidRPr="005B05F0" w:rsidRDefault="009E32D1" w:rsidP="009E32D1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347227" w:rsidRPr="005B05F0" w:rsidRDefault="00347227" w:rsidP="00844B3C">
      <w:pPr>
        <w:numPr>
          <w:ilvl w:val="1"/>
          <w:numId w:val="32"/>
        </w:numPr>
        <w:rPr>
          <w:rFonts w:ascii="Palatino Linotype" w:hAnsi="Palatino Linotype" w:cs="Tahoma"/>
          <w:color w:val="000000"/>
          <w:lang w:val="en-CA"/>
        </w:rPr>
      </w:pPr>
      <w:r w:rsidRPr="005B05F0">
        <w:rPr>
          <w:rFonts w:ascii="Palatino Linotype" w:hAnsi="Palatino Linotype" w:cs="Tahoma"/>
          <w:color w:val="000000"/>
          <w:lang w:val="en-CA"/>
        </w:rPr>
        <w:t>Prim’s Algorithm</w:t>
      </w:r>
    </w:p>
    <w:p w:rsidR="009E32D1" w:rsidRPr="005B05F0" w:rsidRDefault="009E32D1" w:rsidP="009E32D1">
      <w:pPr>
        <w:ind w:left="1440"/>
        <w:rPr>
          <w:rFonts w:ascii="Palatino Linotype" w:hAnsi="Palatino Linotype" w:cs="Tahoma"/>
          <w:color w:val="000000"/>
          <w:lang w:val="en-CA"/>
        </w:rPr>
      </w:pPr>
    </w:p>
    <w:p w:rsidR="009E32D1" w:rsidRPr="005B05F0" w:rsidRDefault="009E32D1" w:rsidP="009E32D1">
      <w:pPr>
        <w:ind w:left="1440"/>
        <w:rPr>
          <w:rFonts w:ascii="Palatino Linotype" w:hAnsi="Palatino Linotype" w:cs="Tahoma"/>
          <w:color w:val="000000"/>
          <w:lang w:val="en-CA"/>
        </w:rPr>
      </w:pPr>
    </w:p>
    <w:p w:rsidR="009E32D1" w:rsidRPr="005B05F0" w:rsidRDefault="009E32D1" w:rsidP="009E32D1">
      <w:pPr>
        <w:ind w:left="1440"/>
        <w:rPr>
          <w:rFonts w:ascii="Palatino Linotype" w:hAnsi="Palatino Linotype" w:cs="Tahoma"/>
          <w:color w:val="000000"/>
          <w:lang w:val="en-CA"/>
        </w:rPr>
      </w:pPr>
    </w:p>
    <w:p w:rsidR="00347227" w:rsidRPr="005B05F0" w:rsidRDefault="00347227" w:rsidP="00844B3C">
      <w:pPr>
        <w:numPr>
          <w:ilvl w:val="1"/>
          <w:numId w:val="32"/>
        </w:numPr>
        <w:rPr>
          <w:rFonts w:ascii="Palatino Linotype" w:hAnsi="Palatino Linotype" w:cs="Tahoma"/>
          <w:color w:val="000000"/>
          <w:lang w:val="en-CA"/>
        </w:rPr>
      </w:pPr>
      <w:proofErr w:type="spellStart"/>
      <w:r w:rsidRPr="005B05F0">
        <w:rPr>
          <w:rFonts w:ascii="Palatino Linotype" w:hAnsi="Palatino Linotype" w:cs="Tahoma"/>
          <w:color w:val="000000"/>
          <w:lang w:val="en-CA"/>
        </w:rPr>
        <w:t>Dijkstra’s</w:t>
      </w:r>
      <w:proofErr w:type="spellEnd"/>
      <w:r w:rsidRPr="005B05F0">
        <w:rPr>
          <w:rFonts w:ascii="Palatino Linotype" w:hAnsi="Palatino Linotype" w:cs="Tahoma"/>
          <w:color w:val="000000"/>
          <w:lang w:val="en-CA"/>
        </w:rPr>
        <w:t xml:space="preserve"> Algorithm</w:t>
      </w:r>
    </w:p>
    <w:p w:rsidR="009E32D1" w:rsidRPr="005B05F0" w:rsidRDefault="009E32D1" w:rsidP="009E32D1">
      <w:pPr>
        <w:rPr>
          <w:rFonts w:ascii="Palatino Linotype" w:hAnsi="Palatino Linotype" w:cs="Tahoma"/>
          <w:color w:val="000000"/>
          <w:lang w:val="en-CA"/>
        </w:rPr>
      </w:pPr>
    </w:p>
    <w:p w:rsidR="009E32D1" w:rsidRPr="005B05F0" w:rsidRDefault="009E32D1" w:rsidP="009E32D1">
      <w:pPr>
        <w:rPr>
          <w:rFonts w:ascii="Palatino Linotype" w:hAnsi="Palatino Linotype" w:cs="Tahoma"/>
          <w:color w:val="000000"/>
          <w:lang w:val="en-CA"/>
        </w:rPr>
      </w:pPr>
    </w:p>
    <w:p w:rsidR="009E32D1" w:rsidRPr="005B05F0" w:rsidRDefault="009E32D1" w:rsidP="009E32D1">
      <w:pPr>
        <w:rPr>
          <w:rFonts w:ascii="Palatino Linotype" w:hAnsi="Palatino Linotype" w:cs="Tahoma"/>
          <w:color w:val="000000"/>
          <w:lang w:val="en-CA"/>
        </w:rPr>
      </w:pPr>
    </w:p>
    <w:p w:rsidR="00E7759E" w:rsidRPr="005B05F0" w:rsidRDefault="00E7759E" w:rsidP="00844B3C">
      <w:pPr>
        <w:numPr>
          <w:ilvl w:val="1"/>
          <w:numId w:val="32"/>
        </w:numPr>
        <w:rPr>
          <w:rFonts w:ascii="Palatino Linotype" w:hAnsi="Palatino Linotype" w:cs="Tahoma"/>
          <w:color w:val="000000"/>
          <w:lang w:val="en-CA"/>
        </w:rPr>
      </w:pPr>
      <w:proofErr w:type="spellStart"/>
      <w:r w:rsidRPr="005B05F0">
        <w:rPr>
          <w:rFonts w:ascii="Palatino Linotype" w:hAnsi="Palatino Linotype" w:cs="Tahoma"/>
          <w:color w:val="000000"/>
          <w:lang w:val="en-CA"/>
        </w:rPr>
        <w:t>HeapSort</w:t>
      </w:r>
      <w:proofErr w:type="spellEnd"/>
    </w:p>
    <w:p w:rsidR="009E32D1" w:rsidRPr="005B05F0" w:rsidRDefault="009E32D1" w:rsidP="009E32D1">
      <w:pPr>
        <w:rPr>
          <w:rFonts w:ascii="Palatino Linotype" w:hAnsi="Palatino Linotype" w:cs="Tahoma"/>
          <w:color w:val="000000"/>
          <w:lang w:val="en-CA"/>
        </w:rPr>
      </w:pPr>
    </w:p>
    <w:p w:rsidR="009E32D1" w:rsidRPr="005B05F0" w:rsidRDefault="009E32D1" w:rsidP="009E32D1">
      <w:pPr>
        <w:rPr>
          <w:rFonts w:ascii="Palatino Linotype" w:hAnsi="Palatino Linotype" w:cs="Tahoma"/>
          <w:color w:val="000000"/>
          <w:lang w:val="en-CA"/>
        </w:rPr>
      </w:pPr>
    </w:p>
    <w:p w:rsidR="009E32D1" w:rsidRPr="005B05F0" w:rsidRDefault="009E32D1" w:rsidP="009E32D1">
      <w:pPr>
        <w:rPr>
          <w:rFonts w:ascii="Palatino Linotype" w:hAnsi="Palatino Linotype" w:cs="Tahoma"/>
          <w:color w:val="000000"/>
          <w:lang w:val="en-CA"/>
        </w:rPr>
      </w:pPr>
    </w:p>
    <w:p w:rsidR="00347227" w:rsidRPr="005B05F0" w:rsidRDefault="00347227" w:rsidP="00844B3C">
      <w:pPr>
        <w:numPr>
          <w:ilvl w:val="1"/>
          <w:numId w:val="32"/>
        </w:numPr>
        <w:rPr>
          <w:rFonts w:ascii="Palatino Linotype" w:hAnsi="Palatino Linotype" w:cs="Tahoma"/>
          <w:color w:val="000000"/>
          <w:lang w:val="en-CA"/>
        </w:rPr>
      </w:pPr>
      <w:proofErr w:type="spellStart"/>
      <w:r w:rsidRPr="005B05F0">
        <w:rPr>
          <w:rFonts w:ascii="Palatino Linotype" w:hAnsi="Palatino Linotype" w:cs="Tahoma"/>
          <w:color w:val="000000"/>
          <w:lang w:val="en-CA"/>
        </w:rPr>
        <w:t>Kruskal’s</w:t>
      </w:r>
      <w:proofErr w:type="spellEnd"/>
      <w:r w:rsidRPr="005B05F0">
        <w:rPr>
          <w:rFonts w:ascii="Palatino Linotype" w:hAnsi="Palatino Linotype" w:cs="Tahoma"/>
          <w:color w:val="000000"/>
          <w:lang w:val="en-CA"/>
        </w:rPr>
        <w:t xml:space="preserve"> Algorithm</w:t>
      </w:r>
    </w:p>
    <w:p w:rsidR="009E32D1" w:rsidRPr="005B05F0" w:rsidRDefault="009E32D1" w:rsidP="009E32D1">
      <w:pPr>
        <w:ind w:left="1440"/>
        <w:rPr>
          <w:rFonts w:ascii="Palatino Linotype" w:hAnsi="Palatino Linotype" w:cs="Tahoma"/>
          <w:color w:val="000000"/>
          <w:lang w:val="en-CA"/>
        </w:rPr>
      </w:pPr>
    </w:p>
    <w:p w:rsidR="009E32D1" w:rsidRPr="005B05F0" w:rsidRDefault="009E32D1" w:rsidP="009E32D1">
      <w:pPr>
        <w:ind w:left="1440"/>
        <w:rPr>
          <w:rFonts w:ascii="Palatino Linotype" w:hAnsi="Palatino Linotype" w:cs="Tahoma"/>
          <w:color w:val="000000"/>
          <w:lang w:val="en-CA"/>
        </w:rPr>
      </w:pPr>
    </w:p>
    <w:p w:rsidR="009E32D1" w:rsidRPr="005B05F0" w:rsidRDefault="009E32D1" w:rsidP="009E32D1">
      <w:pPr>
        <w:ind w:left="1440"/>
        <w:rPr>
          <w:rFonts w:ascii="Palatino Linotype" w:hAnsi="Palatino Linotype" w:cs="Tahoma"/>
          <w:color w:val="000000"/>
          <w:lang w:val="en-CA"/>
        </w:rPr>
      </w:pPr>
    </w:p>
    <w:p w:rsidR="00347227" w:rsidRPr="005B05F0" w:rsidRDefault="00347227" w:rsidP="00844B3C">
      <w:pPr>
        <w:numPr>
          <w:ilvl w:val="1"/>
          <w:numId w:val="32"/>
        </w:numPr>
        <w:rPr>
          <w:rFonts w:ascii="Palatino Linotype" w:hAnsi="Palatino Linotype" w:cs="Tahoma"/>
          <w:color w:val="000000"/>
          <w:lang w:val="en-CA"/>
        </w:rPr>
      </w:pPr>
      <w:proofErr w:type="spellStart"/>
      <w:r w:rsidRPr="005B05F0">
        <w:rPr>
          <w:rFonts w:ascii="Palatino Linotype" w:hAnsi="Palatino Linotype" w:cs="Tahoma"/>
          <w:color w:val="000000"/>
          <w:lang w:val="en-CA"/>
        </w:rPr>
        <w:t>MergeSort</w:t>
      </w:r>
      <w:proofErr w:type="spellEnd"/>
    </w:p>
    <w:p w:rsidR="00247F3B" w:rsidRPr="005B05F0" w:rsidRDefault="00247F3B" w:rsidP="0053260A">
      <w:pPr>
        <w:pStyle w:val="ListParagraph"/>
        <w:rPr>
          <w:rFonts w:ascii="Palatino Linotype" w:hAnsi="Palatino Linotype" w:cs="Tahoma"/>
          <w:color w:val="000000"/>
          <w:lang w:val="en-CA"/>
        </w:rPr>
      </w:pPr>
    </w:p>
    <w:p w:rsidR="00D859CF" w:rsidRPr="005B05F0" w:rsidRDefault="003F1268" w:rsidP="00844B3C">
      <w:pPr>
        <w:numPr>
          <w:ilvl w:val="0"/>
          <w:numId w:val="32"/>
        </w:numPr>
        <w:rPr>
          <w:rFonts w:ascii="Palatino Linotype" w:hAnsi="Palatino Linotype" w:cs="Tahoma"/>
          <w:color w:val="000000"/>
          <w:lang w:val="en-CA"/>
        </w:rPr>
      </w:pPr>
      <w:r w:rsidRPr="005B05F0">
        <w:rPr>
          <w:rFonts w:ascii="Palatino Linotype" w:hAnsi="Palatino Linotype" w:cs="Tahoma"/>
          <w:color w:val="000000"/>
          <w:lang w:val="en-CA"/>
        </w:rPr>
        <w:br w:type="page"/>
      </w:r>
      <w:r w:rsidR="001416BA">
        <w:rPr>
          <w:rFonts w:ascii="Palatino Linotype" w:hAnsi="Palatino Linotype" w:cs="Tahoma"/>
          <w:color w:val="000000"/>
          <w:lang w:val="en-CA"/>
        </w:rPr>
        <w:lastRenderedPageBreak/>
        <w:t>(20 marks) D</w:t>
      </w:r>
      <w:r w:rsidR="00203367" w:rsidRPr="005B05F0">
        <w:rPr>
          <w:rFonts w:ascii="Palatino Linotype" w:hAnsi="Palatino Linotype" w:cs="Tahoma"/>
          <w:color w:val="000000"/>
          <w:lang w:val="en-CA"/>
        </w:rPr>
        <w:t xml:space="preserve">esign an algorithm to solve the following problem, and write that algorithm in </w:t>
      </w:r>
      <w:r w:rsidR="001416BA">
        <w:rPr>
          <w:rFonts w:ascii="Palatino Linotype" w:hAnsi="Palatino Linotype" w:cs="Tahoma"/>
          <w:color w:val="000000"/>
          <w:lang w:val="en-CA"/>
        </w:rPr>
        <w:t>Python, C++, or Java</w:t>
      </w:r>
      <w:r w:rsidR="00203367" w:rsidRPr="005B05F0">
        <w:rPr>
          <w:rFonts w:ascii="Palatino Linotype" w:hAnsi="Palatino Linotype" w:cs="Tahoma"/>
          <w:color w:val="000000"/>
          <w:lang w:val="en-CA"/>
        </w:rPr>
        <w:t>.</w:t>
      </w:r>
    </w:p>
    <w:p w:rsidR="00203367" w:rsidRPr="005B05F0" w:rsidRDefault="00203367" w:rsidP="00203367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203367" w:rsidRPr="005B05F0" w:rsidRDefault="00203367" w:rsidP="00203367">
      <w:pPr>
        <w:ind w:left="720"/>
        <w:rPr>
          <w:rFonts w:ascii="Palatino Linotype" w:hAnsi="Palatino Linotype" w:cs="Tahoma"/>
          <w:i/>
          <w:color w:val="000000"/>
          <w:lang w:val="en-CA"/>
        </w:rPr>
      </w:pPr>
      <w:r w:rsidRPr="005B05F0">
        <w:rPr>
          <w:rFonts w:ascii="Palatino Linotype" w:hAnsi="Palatino Linotype" w:cs="Tahoma"/>
          <w:i/>
          <w:color w:val="000000"/>
          <w:lang w:val="en-CA"/>
        </w:rPr>
        <w:t xml:space="preserve">Write a function </w:t>
      </w:r>
      <w:r w:rsidR="001F6C61" w:rsidRPr="005B05F0">
        <w:rPr>
          <w:rFonts w:ascii="Palatino Linotype" w:hAnsi="Palatino Linotype" w:cs="Tahoma"/>
          <w:i/>
          <w:color w:val="000000"/>
          <w:lang w:val="en-CA"/>
        </w:rPr>
        <w:t xml:space="preserve">that takes a list of integers, each of which can be positive, zero, or negative, </w:t>
      </w:r>
      <w:r w:rsidRPr="005B05F0">
        <w:rPr>
          <w:rFonts w:ascii="Palatino Linotype" w:hAnsi="Palatino Linotype" w:cs="Tahoma"/>
          <w:i/>
          <w:color w:val="000000"/>
          <w:lang w:val="en-CA"/>
        </w:rPr>
        <w:t>(</w:t>
      </w:r>
      <w:r w:rsidR="001F6C61" w:rsidRPr="005B05F0">
        <w:rPr>
          <w:rFonts w:ascii="Palatino Linotype" w:hAnsi="Palatino Linotype" w:cs="Tahoma"/>
          <w:i/>
          <w:color w:val="000000"/>
          <w:lang w:val="en-CA"/>
        </w:rPr>
        <w:t xml:space="preserve">called </w:t>
      </w:r>
      <w:proofErr w:type="spellStart"/>
      <w:r w:rsidRPr="005B05F0">
        <w:rPr>
          <w:rFonts w:ascii="Palatino Linotype" w:hAnsi="Palatino Linotype" w:cs="Tahoma"/>
          <w:i/>
          <w:color w:val="000000"/>
          <w:lang w:val="en-CA"/>
        </w:rPr>
        <w:t>findMaxEvenSumSubset</w:t>
      </w:r>
      <w:proofErr w:type="spellEnd"/>
      <w:r w:rsidRPr="005B05F0">
        <w:rPr>
          <w:rFonts w:ascii="Palatino Linotype" w:hAnsi="Palatino Linotype" w:cs="Tahoma"/>
          <w:i/>
          <w:color w:val="000000"/>
          <w:lang w:val="en-CA"/>
        </w:rPr>
        <w:t xml:space="preserve">) that finds the subset of those integers such </w:t>
      </w:r>
      <w:r w:rsidR="003C22C3" w:rsidRPr="005B05F0">
        <w:rPr>
          <w:rFonts w:ascii="Palatino Linotype" w:hAnsi="Palatino Linotype" w:cs="Tahoma"/>
          <w:i/>
          <w:color w:val="000000"/>
          <w:lang w:val="en-CA"/>
        </w:rPr>
        <w:t>that the sum of those numbers is</w:t>
      </w:r>
      <w:r w:rsidRPr="005B05F0">
        <w:rPr>
          <w:rFonts w:ascii="Palatino Linotype" w:hAnsi="Palatino Linotype" w:cs="Tahoma"/>
          <w:i/>
          <w:color w:val="000000"/>
          <w:lang w:val="en-CA"/>
        </w:rPr>
        <w:t xml:space="preserve"> both </w:t>
      </w:r>
      <w:r w:rsidR="003C22C3" w:rsidRPr="005B05F0">
        <w:rPr>
          <w:rFonts w:ascii="Palatino Linotype" w:hAnsi="Palatino Linotype" w:cs="Tahoma"/>
          <w:i/>
          <w:color w:val="000000"/>
          <w:lang w:val="en-CA"/>
        </w:rPr>
        <w:t xml:space="preserve">an </w:t>
      </w:r>
      <w:r w:rsidRPr="005B05F0">
        <w:rPr>
          <w:rFonts w:ascii="Palatino Linotype" w:hAnsi="Palatino Linotype" w:cs="Tahoma"/>
          <w:i/>
          <w:color w:val="000000"/>
          <w:lang w:val="en-CA"/>
        </w:rPr>
        <w:t xml:space="preserve">even </w:t>
      </w:r>
      <w:r w:rsidR="003C22C3" w:rsidRPr="005B05F0">
        <w:rPr>
          <w:rFonts w:ascii="Palatino Linotype" w:hAnsi="Palatino Linotype" w:cs="Tahoma"/>
          <w:i/>
          <w:color w:val="000000"/>
          <w:lang w:val="en-CA"/>
        </w:rPr>
        <w:t xml:space="preserve">number </w:t>
      </w:r>
      <w:r w:rsidRPr="005B05F0">
        <w:rPr>
          <w:rFonts w:ascii="Palatino Linotype" w:hAnsi="Palatino Linotype" w:cs="Tahoma"/>
          <w:i/>
          <w:color w:val="000000"/>
          <w:lang w:val="en-CA"/>
        </w:rPr>
        <w:t>and maximal.</w:t>
      </w:r>
    </w:p>
    <w:p w:rsidR="00324A7B" w:rsidRPr="005B05F0" w:rsidRDefault="00324A7B" w:rsidP="00324A7B">
      <w:pPr>
        <w:rPr>
          <w:rFonts w:ascii="Palatino Linotype" w:hAnsi="Palatino Linotype" w:cs="Tahoma"/>
          <w:i/>
          <w:color w:val="000000"/>
          <w:lang w:val="en-CA"/>
        </w:rPr>
      </w:pPr>
    </w:p>
    <w:p w:rsidR="007E583F" w:rsidRPr="00885C31" w:rsidRDefault="003F1268" w:rsidP="007E583F">
      <w:pPr>
        <w:numPr>
          <w:ilvl w:val="0"/>
          <w:numId w:val="32"/>
        </w:numPr>
        <w:rPr>
          <w:lang w:val="en-CA"/>
        </w:rPr>
      </w:pPr>
      <w:r w:rsidRPr="005B05F0">
        <w:rPr>
          <w:rFonts w:ascii="Palatino Linotype" w:hAnsi="Palatino Linotype" w:cs="Tahoma"/>
          <w:color w:val="000000"/>
          <w:lang w:val="en-CA"/>
        </w:rPr>
        <w:br w:type="page"/>
      </w:r>
      <w:r w:rsidR="007E583F" w:rsidRPr="005B05F0">
        <w:rPr>
          <w:rFonts w:ascii="Palatino Linotype" w:hAnsi="Palatino Linotype" w:cs="Tahoma"/>
          <w:color w:val="000000"/>
          <w:lang w:val="en-CA"/>
        </w:rPr>
        <w:lastRenderedPageBreak/>
        <w:t xml:space="preserve">(20 marks) </w:t>
      </w:r>
      <w:r w:rsidR="007E583F" w:rsidRPr="00885C31">
        <w:rPr>
          <w:lang w:val="en-CA"/>
        </w:rPr>
        <w:t xml:space="preserve">In this question, you are to design a </w:t>
      </w:r>
      <w:r w:rsidR="00881EB4">
        <w:rPr>
          <w:lang w:val="en-CA"/>
        </w:rPr>
        <w:t>dynamic programming</w:t>
      </w:r>
      <w:r w:rsidR="007E583F" w:rsidRPr="00885C31">
        <w:rPr>
          <w:lang w:val="en-CA"/>
        </w:rPr>
        <w:t xml:space="preserve"> algorithm, FIND-LONGEST-PATH, to find the longest path (not shortest path) </w:t>
      </w:r>
      <w:r w:rsidR="003C1C03">
        <w:rPr>
          <w:lang w:val="en-CA"/>
        </w:rPr>
        <w:t xml:space="preserve">from any </w:t>
      </w:r>
      <w:r w:rsidR="00BA42A8">
        <w:rPr>
          <w:lang w:val="en-CA"/>
        </w:rPr>
        <w:t>vertex</w:t>
      </w:r>
      <w:bookmarkStart w:id="0" w:name="_GoBack"/>
      <w:bookmarkEnd w:id="0"/>
      <w:r w:rsidR="00BA42A8">
        <w:rPr>
          <w:lang w:val="en-CA"/>
        </w:rPr>
        <w:t xml:space="preserve"> to any other vertex </w:t>
      </w:r>
      <w:r w:rsidR="007E583F" w:rsidRPr="00885C31">
        <w:rPr>
          <w:lang w:val="en-CA"/>
        </w:rPr>
        <w:t>in a directed graph.</w:t>
      </w:r>
      <w:r w:rsidR="00D02D30">
        <w:rPr>
          <w:lang w:val="en-CA"/>
        </w:rPr>
        <w:t xml:space="preserve">  The length of a path is strictly determined by the number of edges, as edges will not have any weights.</w:t>
      </w:r>
      <w:r w:rsidR="00D02D30" w:rsidRPr="00885C31">
        <w:rPr>
          <w:lang w:val="en-CA"/>
        </w:rPr>
        <w:t xml:space="preserve">  Write out your al</w:t>
      </w:r>
      <w:r w:rsidR="00D02D30">
        <w:rPr>
          <w:lang w:val="en-CA"/>
        </w:rPr>
        <w:t>gorithm in C++, Java, or Python</w:t>
      </w:r>
      <w:r w:rsidR="00D02D30" w:rsidRPr="00885C31">
        <w:rPr>
          <w:lang w:val="en-CA"/>
        </w:rPr>
        <w:t>.</w:t>
      </w:r>
    </w:p>
    <w:p w:rsidR="007E583F" w:rsidRPr="00885C31" w:rsidRDefault="007E583F" w:rsidP="007E583F">
      <w:pPr>
        <w:ind w:left="720"/>
        <w:rPr>
          <w:lang w:val="en-CA"/>
        </w:rPr>
      </w:pPr>
    </w:p>
    <w:p w:rsidR="007E583F" w:rsidRPr="00885C31" w:rsidRDefault="007E583F" w:rsidP="007E583F">
      <w:pPr>
        <w:ind w:left="720"/>
        <w:rPr>
          <w:i/>
          <w:lang w:val="en-CA"/>
        </w:rPr>
      </w:pPr>
      <w:r w:rsidRPr="00885C31">
        <w:rPr>
          <w:b/>
          <w:i/>
          <w:lang w:val="en-CA"/>
        </w:rPr>
        <w:t>Note</w:t>
      </w:r>
      <w:r w:rsidRPr="00885C31">
        <w:rPr>
          <w:i/>
          <w:lang w:val="en-CA"/>
        </w:rPr>
        <w:t>: You can assume that the directed graph does not contain any cycles for this question.</w:t>
      </w:r>
    </w:p>
    <w:p w:rsidR="00247F3B" w:rsidRPr="005B05F0" w:rsidRDefault="00247F3B" w:rsidP="007E583F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3D3B85" w:rsidRPr="00E26976" w:rsidRDefault="006549B8" w:rsidP="00E26976">
      <w:pPr>
        <w:pStyle w:val="Heading1"/>
        <w:rPr>
          <w:color w:val="000000"/>
          <w:lang w:val="en-CA"/>
        </w:rPr>
      </w:pPr>
      <w:r>
        <w:rPr>
          <w:color w:val="000000"/>
          <w:lang w:val="en-CA"/>
        </w:rPr>
        <w:br w:type="page"/>
      </w:r>
      <w:r w:rsidR="00E26976" w:rsidRPr="002736D4">
        <w:rPr>
          <w:color w:val="000000"/>
          <w:lang w:val="en-CA"/>
        </w:rPr>
        <w:lastRenderedPageBreak/>
        <w:t>Question</w:t>
      </w:r>
      <w:r w:rsidR="00E26976">
        <w:rPr>
          <w:color w:val="000000"/>
          <w:lang w:val="en-CA"/>
        </w:rPr>
        <w:t xml:space="preserve"> 7</w:t>
      </w:r>
      <w:r w:rsidR="00E26976" w:rsidRPr="002736D4">
        <w:rPr>
          <w:color w:val="000000"/>
          <w:lang w:val="en-CA"/>
        </w:rPr>
        <w:t xml:space="preserve"> </w:t>
      </w:r>
      <w:r w:rsidR="00E26976">
        <w:rPr>
          <w:color w:val="000000"/>
          <w:lang w:val="en-CA"/>
        </w:rPr>
        <w:t xml:space="preserve">– Theory of Computation </w:t>
      </w:r>
      <w:r w:rsidR="00E26976" w:rsidRPr="002736D4">
        <w:rPr>
          <w:color w:val="000000"/>
          <w:lang w:val="en-CA"/>
        </w:rPr>
        <w:t>(</w:t>
      </w:r>
      <w:r w:rsidR="00D07878">
        <w:rPr>
          <w:color w:val="000000"/>
          <w:lang w:val="en-CA"/>
        </w:rPr>
        <w:t>21</w:t>
      </w:r>
      <w:r w:rsidR="00E26976" w:rsidRPr="002736D4">
        <w:rPr>
          <w:color w:val="000000"/>
          <w:lang w:val="en-CA"/>
        </w:rPr>
        <w:t xml:space="preserve"> marks</w:t>
      </w:r>
      <w:r w:rsidR="00E26976">
        <w:rPr>
          <w:color w:val="000000"/>
          <w:lang w:val="en-CA"/>
        </w:rPr>
        <w:t xml:space="preserve"> total</w:t>
      </w:r>
      <w:r w:rsidR="00E26976" w:rsidRPr="002736D4">
        <w:rPr>
          <w:color w:val="000000"/>
          <w:lang w:val="en-CA"/>
        </w:rPr>
        <w:t>)</w:t>
      </w:r>
    </w:p>
    <w:p w:rsidR="00E26976" w:rsidRPr="00E26976" w:rsidRDefault="00E26976" w:rsidP="003F1268">
      <w:pPr>
        <w:numPr>
          <w:ilvl w:val="0"/>
          <w:numId w:val="33"/>
        </w:numPr>
        <w:rPr>
          <w:rFonts w:ascii="Palatino Linotype" w:hAnsi="Palatino Linotype" w:cs="Tahoma"/>
          <w:color w:val="000000"/>
          <w:lang w:val="en-CA"/>
        </w:rPr>
      </w:pPr>
      <w:r w:rsidRPr="00E26976">
        <w:rPr>
          <w:rFonts w:ascii="Palatino Linotype" w:hAnsi="Palatino Linotype" w:cs="Tahoma"/>
          <w:color w:val="000000"/>
          <w:lang w:val="en-CA"/>
        </w:rPr>
        <w:t>(6 marks) Which algorithm category (P, NP, NP-complete, NP-hard, intractable</w:t>
      </w:r>
      <w:r w:rsidR="00D450C4">
        <w:rPr>
          <w:rFonts w:ascii="Palatino Linotype" w:hAnsi="Palatino Linotype" w:cs="Tahoma"/>
          <w:color w:val="000000"/>
          <w:lang w:val="en-CA"/>
        </w:rPr>
        <w:t>, non-computable</w:t>
      </w:r>
      <w:r w:rsidRPr="00E26976">
        <w:rPr>
          <w:rFonts w:ascii="Palatino Linotype" w:hAnsi="Palatino Linotype" w:cs="Tahoma"/>
          <w:color w:val="000000"/>
          <w:lang w:val="en-CA"/>
        </w:rPr>
        <w:t>) best describes the following problems?</w:t>
      </w:r>
    </w:p>
    <w:p w:rsidR="00E26976" w:rsidRPr="00E26976" w:rsidRDefault="00E26976" w:rsidP="00E26976">
      <w:pPr>
        <w:pStyle w:val="ListParagraph"/>
        <w:rPr>
          <w:rFonts w:ascii="Palatino Linotype" w:hAnsi="Palatino Linotype" w:cs="Tahoma"/>
          <w:color w:val="000000"/>
          <w:lang w:val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0"/>
        <w:gridCol w:w="1118"/>
      </w:tblGrid>
      <w:tr w:rsidR="005B05F0" w:rsidRPr="00E26976" w:rsidTr="005B05F0">
        <w:tc>
          <w:tcPr>
            <w:tcW w:w="7893" w:type="dxa"/>
            <w:shd w:val="clear" w:color="auto" w:fill="auto"/>
          </w:tcPr>
          <w:p w:rsidR="00E26976" w:rsidRPr="00E26976" w:rsidRDefault="00E26976" w:rsidP="005B05F0">
            <w:pPr>
              <w:pStyle w:val="ListParagraph"/>
              <w:ind w:left="0"/>
              <w:rPr>
                <w:rFonts w:ascii="Palatino Linotype" w:hAnsi="Palatino Linotype" w:cs="Tahoma"/>
                <w:b/>
                <w:color w:val="000000"/>
                <w:lang w:val="en-CA"/>
              </w:rPr>
            </w:pPr>
            <w:r w:rsidRPr="00E26976">
              <w:rPr>
                <w:rFonts w:ascii="Palatino Linotype" w:hAnsi="Palatino Linotype" w:cs="Tahoma"/>
                <w:b/>
                <w:color w:val="000000"/>
                <w:lang w:val="en-CA"/>
              </w:rPr>
              <w:t>Problem</w:t>
            </w:r>
          </w:p>
        </w:tc>
        <w:tc>
          <w:tcPr>
            <w:tcW w:w="1121" w:type="dxa"/>
            <w:shd w:val="clear" w:color="auto" w:fill="auto"/>
          </w:tcPr>
          <w:p w:rsidR="00E26976" w:rsidRPr="00E26976" w:rsidRDefault="00E26976" w:rsidP="005B05F0">
            <w:pPr>
              <w:pStyle w:val="ListParagraph"/>
              <w:ind w:left="0"/>
              <w:rPr>
                <w:rFonts w:ascii="Palatino Linotype" w:hAnsi="Palatino Linotype" w:cs="Tahoma"/>
                <w:b/>
                <w:color w:val="000000"/>
                <w:lang w:val="en-CA"/>
              </w:rPr>
            </w:pPr>
            <w:r w:rsidRPr="00E26976">
              <w:rPr>
                <w:rFonts w:ascii="Palatino Linotype" w:hAnsi="Palatino Linotype" w:cs="Tahoma"/>
                <w:b/>
                <w:color w:val="000000"/>
                <w:lang w:val="en-CA"/>
              </w:rPr>
              <w:t>Category</w:t>
            </w:r>
          </w:p>
        </w:tc>
      </w:tr>
      <w:tr w:rsidR="00E26976" w:rsidRPr="00E26976" w:rsidTr="005B05F0">
        <w:tc>
          <w:tcPr>
            <w:tcW w:w="7893" w:type="dxa"/>
            <w:shd w:val="clear" w:color="auto" w:fill="auto"/>
          </w:tcPr>
          <w:p w:rsidR="004168F7" w:rsidRDefault="004168F7" w:rsidP="005B05F0">
            <w:pPr>
              <w:pStyle w:val="ListParagraph"/>
              <w:ind w:left="0"/>
              <w:rPr>
                <w:rFonts w:ascii="Palatino Linotype" w:hAnsi="Palatino Linotype" w:cs="Tahoma"/>
                <w:color w:val="000000"/>
                <w:lang w:val="en-CA"/>
              </w:rPr>
            </w:pPr>
          </w:p>
          <w:p w:rsidR="00E26976" w:rsidRDefault="00E26976" w:rsidP="005B05F0">
            <w:pPr>
              <w:pStyle w:val="ListParagraph"/>
              <w:ind w:left="0"/>
              <w:rPr>
                <w:rFonts w:ascii="Palatino Linotype" w:hAnsi="Palatino Linotype" w:cs="Tahoma"/>
                <w:color w:val="000000"/>
                <w:lang w:val="en-CA"/>
              </w:rPr>
            </w:pPr>
            <w:r w:rsidRPr="00E26976">
              <w:rPr>
                <w:rFonts w:ascii="Palatino Linotype" w:hAnsi="Palatino Linotype" w:cs="Tahoma"/>
                <w:color w:val="000000"/>
                <w:lang w:val="en-CA"/>
              </w:rPr>
              <w:t>Finding a path through an arbitrary graph such that every vertex is visited exactly once.</w:t>
            </w:r>
          </w:p>
          <w:p w:rsidR="004168F7" w:rsidRPr="00E26976" w:rsidRDefault="004168F7" w:rsidP="005B05F0">
            <w:pPr>
              <w:pStyle w:val="ListParagraph"/>
              <w:ind w:left="0"/>
              <w:rPr>
                <w:rFonts w:ascii="Palatino Linotype" w:hAnsi="Palatino Linotype" w:cs="Tahoma"/>
                <w:color w:val="000000"/>
                <w:lang w:val="en-CA"/>
              </w:rPr>
            </w:pPr>
          </w:p>
        </w:tc>
        <w:tc>
          <w:tcPr>
            <w:tcW w:w="1121" w:type="dxa"/>
            <w:shd w:val="clear" w:color="auto" w:fill="auto"/>
          </w:tcPr>
          <w:p w:rsidR="00E26976" w:rsidRPr="00E26976" w:rsidRDefault="00E26976" w:rsidP="005B05F0">
            <w:pPr>
              <w:pStyle w:val="ListParagraph"/>
              <w:ind w:left="0"/>
              <w:rPr>
                <w:rFonts w:ascii="Palatino Linotype" w:hAnsi="Palatino Linotype" w:cs="Tahoma"/>
                <w:color w:val="000000"/>
                <w:lang w:val="en-CA"/>
              </w:rPr>
            </w:pPr>
          </w:p>
        </w:tc>
      </w:tr>
      <w:tr w:rsidR="00E26976" w:rsidRPr="00E26976" w:rsidTr="005B05F0">
        <w:tc>
          <w:tcPr>
            <w:tcW w:w="7893" w:type="dxa"/>
            <w:shd w:val="clear" w:color="auto" w:fill="auto"/>
          </w:tcPr>
          <w:p w:rsidR="004168F7" w:rsidRDefault="004168F7" w:rsidP="005B05F0">
            <w:pPr>
              <w:rPr>
                <w:rFonts w:ascii="Palatino Linotype" w:hAnsi="Palatino Linotype" w:cs="Tahoma"/>
                <w:color w:val="000000"/>
                <w:lang w:val="en-CA"/>
              </w:rPr>
            </w:pPr>
          </w:p>
          <w:p w:rsidR="00E26976" w:rsidRDefault="00E26976" w:rsidP="005B05F0">
            <w:pPr>
              <w:rPr>
                <w:rFonts w:ascii="Palatino Linotype" w:hAnsi="Palatino Linotype" w:cs="Tahoma"/>
                <w:color w:val="000000"/>
                <w:lang w:val="en-CA"/>
              </w:rPr>
            </w:pPr>
            <w:r w:rsidRPr="00E26976">
              <w:rPr>
                <w:rFonts w:ascii="Palatino Linotype" w:hAnsi="Palatino Linotype" w:cs="Tahoma"/>
                <w:color w:val="000000"/>
                <w:lang w:val="en-CA"/>
              </w:rPr>
              <w:t>To find a forgotten password of a known length, k, for which you know the hashed version of that password involves guessing every possible password, and checking the hash of that guess against the password’s hash.</w:t>
            </w:r>
          </w:p>
          <w:p w:rsidR="004168F7" w:rsidRPr="00E26976" w:rsidRDefault="004168F7" w:rsidP="005B05F0">
            <w:pPr>
              <w:rPr>
                <w:rFonts w:ascii="Palatino Linotype" w:hAnsi="Palatino Linotype" w:cs="Tahoma"/>
                <w:color w:val="000000"/>
                <w:lang w:val="en-CA"/>
              </w:rPr>
            </w:pPr>
          </w:p>
        </w:tc>
        <w:tc>
          <w:tcPr>
            <w:tcW w:w="1121" w:type="dxa"/>
            <w:shd w:val="clear" w:color="auto" w:fill="auto"/>
          </w:tcPr>
          <w:p w:rsidR="00E26976" w:rsidRPr="00E26976" w:rsidRDefault="00E26976" w:rsidP="005B05F0">
            <w:pPr>
              <w:pStyle w:val="ListParagraph"/>
              <w:ind w:left="0"/>
              <w:rPr>
                <w:rFonts w:ascii="Palatino Linotype" w:hAnsi="Palatino Linotype" w:cs="Tahoma"/>
                <w:color w:val="000000"/>
                <w:lang w:val="en-CA"/>
              </w:rPr>
            </w:pPr>
          </w:p>
        </w:tc>
      </w:tr>
      <w:tr w:rsidR="00E26976" w:rsidRPr="00E26976" w:rsidTr="005B05F0">
        <w:tc>
          <w:tcPr>
            <w:tcW w:w="7893" w:type="dxa"/>
            <w:shd w:val="clear" w:color="auto" w:fill="auto"/>
          </w:tcPr>
          <w:p w:rsidR="004168F7" w:rsidRDefault="004168F7" w:rsidP="005B05F0">
            <w:pPr>
              <w:pStyle w:val="ListParagraph"/>
              <w:ind w:left="0"/>
              <w:rPr>
                <w:rFonts w:ascii="Palatino Linotype" w:hAnsi="Palatino Linotype" w:cs="Tahoma"/>
                <w:color w:val="000000"/>
                <w:lang w:val="en-CA"/>
              </w:rPr>
            </w:pPr>
          </w:p>
          <w:p w:rsidR="00E26976" w:rsidRDefault="00E26976" w:rsidP="005B05F0">
            <w:pPr>
              <w:pStyle w:val="ListParagraph"/>
              <w:ind w:left="0"/>
              <w:rPr>
                <w:rFonts w:ascii="Palatino Linotype" w:hAnsi="Palatino Linotype" w:cs="Tahoma"/>
                <w:color w:val="000000"/>
                <w:lang w:val="en-CA"/>
              </w:rPr>
            </w:pPr>
            <w:r w:rsidRPr="00E26976">
              <w:rPr>
                <w:rFonts w:ascii="Palatino Linotype" w:hAnsi="Palatino Linotype" w:cs="Tahoma"/>
                <w:color w:val="000000"/>
                <w:lang w:val="en-CA"/>
              </w:rPr>
              <w:t>Given an arbitrary program, determine the average running time of the program over 100 executions of randomized input(s).</w:t>
            </w:r>
          </w:p>
          <w:p w:rsidR="004168F7" w:rsidRPr="00E26976" w:rsidRDefault="004168F7" w:rsidP="005B05F0">
            <w:pPr>
              <w:pStyle w:val="ListParagraph"/>
              <w:ind w:left="0"/>
              <w:rPr>
                <w:rFonts w:ascii="Palatino Linotype" w:hAnsi="Palatino Linotype" w:cs="Tahoma"/>
                <w:color w:val="000000"/>
                <w:lang w:val="en-CA"/>
              </w:rPr>
            </w:pPr>
          </w:p>
        </w:tc>
        <w:tc>
          <w:tcPr>
            <w:tcW w:w="1121" w:type="dxa"/>
            <w:shd w:val="clear" w:color="auto" w:fill="auto"/>
          </w:tcPr>
          <w:p w:rsidR="00E26976" w:rsidRPr="00E26976" w:rsidRDefault="00E26976" w:rsidP="005B05F0">
            <w:pPr>
              <w:pStyle w:val="ListParagraph"/>
              <w:ind w:left="0"/>
              <w:rPr>
                <w:rFonts w:ascii="Palatino Linotype" w:hAnsi="Palatino Linotype" w:cs="Tahoma"/>
                <w:color w:val="000000"/>
                <w:lang w:val="en-CA"/>
              </w:rPr>
            </w:pPr>
          </w:p>
        </w:tc>
      </w:tr>
    </w:tbl>
    <w:p w:rsidR="00E26976" w:rsidRPr="00E26976" w:rsidRDefault="00E26976" w:rsidP="00E26976">
      <w:pPr>
        <w:pStyle w:val="ListParagraph"/>
        <w:rPr>
          <w:rFonts w:ascii="Palatino Linotype" w:hAnsi="Palatino Linotype" w:cs="Tahoma"/>
          <w:color w:val="000000"/>
          <w:lang w:val="en-CA"/>
        </w:rPr>
      </w:pPr>
    </w:p>
    <w:p w:rsidR="006549B8" w:rsidRPr="00E26976" w:rsidRDefault="006549B8" w:rsidP="006549B8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6549B8" w:rsidRPr="00E26976" w:rsidRDefault="003F1268" w:rsidP="003F1268">
      <w:pPr>
        <w:numPr>
          <w:ilvl w:val="0"/>
          <w:numId w:val="34"/>
        </w:numPr>
        <w:rPr>
          <w:rFonts w:ascii="Palatino Linotype" w:hAnsi="Palatino Linotype" w:cs="Tahoma"/>
          <w:color w:val="000000"/>
          <w:lang w:val="en-CA"/>
        </w:rPr>
      </w:pPr>
      <w:r>
        <w:rPr>
          <w:rFonts w:ascii="Palatino Linotype" w:hAnsi="Palatino Linotype" w:cs="Tahoma"/>
          <w:color w:val="000000"/>
          <w:lang w:val="en-CA"/>
        </w:rPr>
        <w:br w:type="page"/>
      </w:r>
      <w:r w:rsidR="006549B8" w:rsidRPr="00E26976">
        <w:rPr>
          <w:rFonts w:ascii="Palatino Linotype" w:hAnsi="Palatino Linotype" w:cs="Tahoma"/>
          <w:color w:val="000000"/>
          <w:lang w:val="en-CA"/>
        </w:rPr>
        <w:lastRenderedPageBreak/>
        <w:t xml:space="preserve">(15 marks) Find values that satisfy the following expression, using the method described in the lectures:  </w:t>
      </w:r>
      <w:r w:rsidR="006549B8" w:rsidRPr="004657C9">
        <w:rPr>
          <w:rFonts w:ascii="Courier New" w:hAnsi="Courier New" w:cs="Courier New"/>
          <w:color w:val="000000"/>
          <w:lang w:val="en-CA"/>
        </w:rPr>
        <w:t>(¬X ˅ ¬Z) ˄ (Y ˅ Z) ˄</w:t>
      </w:r>
      <w:r w:rsidR="006549B8" w:rsidRPr="004657C9">
        <w:rPr>
          <w:rFonts w:ascii="Courier New" w:hAnsi="Courier New" w:cs="Courier New"/>
          <w:color w:val="000000"/>
          <w:lang w:val="el-GR"/>
        </w:rPr>
        <w:t xml:space="preserve"> </w:t>
      </w:r>
      <w:r w:rsidR="006549B8" w:rsidRPr="004657C9">
        <w:rPr>
          <w:rFonts w:ascii="Courier New" w:hAnsi="Courier New" w:cs="Courier New"/>
          <w:color w:val="000000"/>
          <w:lang w:val="en-CA"/>
        </w:rPr>
        <w:t>(X ˅ Y) ˄</w:t>
      </w:r>
      <w:r w:rsidR="006549B8" w:rsidRPr="004657C9">
        <w:rPr>
          <w:rFonts w:ascii="Courier New" w:hAnsi="Courier New" w:cs="Courier New"/>
          <w:color w:val="000000"/>
          <w:lang w:val="el-GR"/>
        </w:rPr>
        <w:t xml:space="preserve"> </w:t>
      </w:r>
      <w:r w:rsidR="006549B8" w:rsidRPr="004657C9">
        <w:rPr>
          <w:rFonts w:ascii="Courier New" w:hAnsi="Courier New" w:cs="Courier New"/>
          <w:color w:val="000000"/>
          <w:lang w:val="en-CA"/>
        </w:rPr>
        <w:t>(¬X ˅ ¬Y)</w:t>
      </w:r>
    </w:p>
    <w:p w:rsidR="006549B8" w:rsidRPr="00E26976" w:rsidRDefault="006549B8" w:rsidP="006549B8">
      <w:pPr>
        <w:ind w:left="360"/>
        <w:rPr>
          <w:rFonts w:ascii="Palatino Linotype" w:hAnsi="Palatino Linotype" w:cs="Tahoma"/>
          <w:color w:val="000000"/>
          <w:lang w:val="en-CA"/>
        </w:rPr>
      </w:pPr>
    </w:p>
    <w:p w:rsidR="006549B8" w:rsidRPr="00E26976" w:rsidRDefault="006549B8" w:rsidP="006549B8">
      <w:pPr>
        <w:ind w:left="720"/>
        <w:rPr>
          <w:rFonts w:ascii="Palatino Linotype" w:hAnsi="Palatino Linotype" w:cs="Tahoma"/>
          <w:color w:val="000000"/>
          <w:lang w:val="en-CA"/>
        </w:rPr>
      </w:pPr>
      <w:r w:rsidRPr="00E26976">
        <w:rPr>
          <w:rFonts w:ascii="Palatino Linotype" w:hAnsi="Palatino Linotype" w:cs="Tahoma"/>
          <w:i/>
          <w:color w:val="000000"/>
          <w:lang w:val="en-CA"/>
        </w:rPr>
        <w:t>Note</w:t>
      </w:r>
      <w:r w:rsidRPr="00E26976">
        <w:rPr>
          <w:rFonts w:ascii="Palatino Linotype" w:hAnsi="Palatino Linotype" w:cs="Tahoma"/>
          <w:color w:val="000000"/>
          <w:lang w:val="en-CA"/>
        </w:rPr>
        <w:t xml:space="preserve">: </w:t>
      </w:r>
      <w:r w:rsidR="002453B9">
        <w:rPr>
          <w:rFonts w:ascii="Palatino Linotype" w:hAnsi="Palatino Linotype" w:cs="Tahoma"/>
          <w:color w:val="000000"/>
          <w:lang w:val="en-CA"/>
        </w:rPr>
        <w:t>Write all possible values for each variable, if there is more than one.</w:t>
      </w:r>
    </w:p>
    <w:p w:rsidR="006549B8" w:rsidRPr="00E26976" w:rsidRDefault="006549B8" w:rsidP="006549B8">
      <w:pPr>
        <w:ind w:left="720"/>
        <w:rPr>
          <w:rFonts w:ascii="Palatino Linotype" w:hAnsi="Palatino Linotype" w:cs="Tahoma"/>
          <w:color w:val="000000"/>
          <w:lang w:val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3686"/>
      </w:tblGrid>
      <w:tr w:rsidR="006549B8" w:rsidRPr="00E26976" w:rsidTr="005B05F0">
        <w:tc>
          <w:tcPr>
            <w:tcW w:w="1231" w:type="dxa"/>
            <w:shd w:val="clear" w:color="auto" w:fill="auto"/>
          </w:tcPr>
          <w:p w:rsidR="006549B8" w:rsidRPr="00E26976" w:rsidRDefault="006549B8" w:rsidP="005B05F0">
            <w:pPr>
              <w:rPr>
                <w:rFonts w:ascii="Palatino Linotype" w:hAnsi="Palatino Linotype" w:cs="Tahoma"/>
                <w:b/>
                <w:color w:val="000000"/>
                <w:lang w:val="en-CA"/>
              </w:rPr>
            </w:pPr>
            <w:r w:rsidRPr="00E26976">
              <w:rPr>
                <w:rFonts w:ascii="Palatino Linotype" w:hAnsi="Palatino Linotype" w:cs="Tahoma"/>
                <w:b/>
                <w:color w:val="000000"/>
                <w:lang w:val="en-CA"/>
              </w:rPr>
              <w:t>Variable</w:t>
            </w:r>
          </w:p>
        </w:tc>
        <w:tc>
          <w:tcPr>
            <w:tcW w:w="3686" w:type="dxa"/>
            <w:shd w:val="clear" w:color="auto" w:fill="auto"/>
          </w:tcPr>
          <w:p w:rsidR="006549B8" w:rsidRPr="00E26976" w:rsidRDefault="006549B8" w:rsidP="005B05F0">
            <w:pPr>
              <w:rPr>
                <w:rFonts w:ascii="Palatino Linotype" w:hAnsi="Palatino Linotype" w:cs="Tahoma"/>
                <w:b/>
                <w:color w:val="000000"/>
                <w:lang w:val="en-CA"/>
              </w:rPr>
            </w:pPr>
            <w:r w:rsidRPr="00E26976">
              <w:rPr>
                <w:rFonts w:ascii="Palatino Linotype" w:hAnsi="Palatino Linotype" w:cs="Tahoma"/>
                <w:b/>
                <w:color w:val="000000"/>
                <w:lang w:val="en-CA"/>
              </w:rPr>
              <w:t>Value(s)</w:t>
            </w:r>
          </w:p>
        </w:tc>
      </w:tr>
      <w:tr w:rsidR="006549B8" w:rsidRPr="00E26976" w:rsidTr="005B05F0">
        <w:tc>
          <w:tcPr>
            <w:tcW w:w="1231" w:type="dxa"/>
            <w:shd w:val="clear" w:color="auto" w:fill="auto"/>
          </w:tcPr>
          <w:p w:rsidR="006549B8" w:rsidRPr="00E26976" w:rsidRDefault="006549B8" w:rsidP="005B05F0">
            <w:pPr>
              <w:rPr>
                <w:rFonts w:ascii="Palatino Linotype" w:hAnsi="Palatino Linotype" w:cs="Tahoma"/>
                <w:color w:val="000000"/>
                <w:lang w:val="en-CA"/>
              </w:rPr>
            </w:pPr>
            <w:r w:rsidRPr="00E26976">
              <w:rPr>
                <w:rFonts w:ascii="Palatino Linotype" w:hAnsi="Palatino Linotype" w:cs="Tahoma"/>
                <w:color w:val="000000"/>
                <w:lang w:val="en-CA"/>
              </w:rPr>
              <w:t>X</w:t>
            </w:r>
          </w:p>
        </w:tc>
        <w:tc>
          <w:tcPr>
            <w:tcW w:w="3686" w:type="dxa"/>
            <w:shd w:val="clear" w:color="auto" w:fill="auto"/>
          </w:tcPr>
          <w:p w:rsidR="006549B8" w:rsidRPr="00E26976" w:rsidRDefault="006549B8" w:rsidP="005B05F0">
            <w:pPr>
              <w:rPr>
                <w:rFonts w:ascii="Palatino Linotype" w:hAnsi="Palatino Linotype" w:cs="Tahoma"/>
                <w:color w:val="000000"/>
                <w:lang w:val="en-CA"/>
              </w:rPr>
            </w:pPr>
          </w:p>
        </w:tc>
      </w:tr>
      <w:tr w:rsidR="006549B8" w:rsidRPr="00E26976" w:rsidTr="005B05F0">
        <w:tc>
          <w:tcPr>
            <w:tcW w:w="1231" w:type="dxa"/>
            <w:shd w:val="clear" w:color="auto" w:fill="auto"/>
          </w:tcPr>
          <w:p w:rsidR="006549B8" w:rsidRPr="00E26976" w:rsidRDefault="006549B8" w:rsidP="005B05F0">
            <w:pPr>
              <w:rPr>
                <w:rFonts w:ascii="Palatino Linotype" w:hAnsi="Palatino Linotype" w:cs="Tahoma"/>
                <w:color w:val="000000"/>
                <w:lang w:val="en-CA"/>
              </w:rPr>
            </w:pPr>
            <w:r w:rsidRPr="00E26976">
              <w:rPr>
                <w:rFonts w:ascii="Palatino Linotype" w:hAnsi="Palatino Linotype" w:cs="Tahoma"/>
                <w:color w:val="000000"/>
                <w:lang w:val="en-CA"/>
              </w:rPr>
              <w:t>Y</w:t>
            </w:r>
          </w:p>
        </w:tc>
        <w:tc>
          <w:tcPr>
            <w:tcW w:w="3686" w:type="dxa"/>
            <w:shd w:val="clear" w:color="auto" w:fill="auto"/>
          </w:tcPr>
          <w:p w:rsidR="006549B8" w:rsidRPr="00E26976" w:rsidRDefault="006549B8" w:rsidP="005B05F0">
            <w:pPr>
              <w:rPr>
                <w:rFonts w:ascii="Palatino Linotype" w:hAnsi="Palatino Linotype" w:cs="Tahoma"/>
                <w:color w:val="000000"/>
                <w:lang w:val="en-CA"/>
              </w:rPr>
            </w:pPr>
          </w:p>
        </w:tc>
      </w:tr>
      <w:tr w:rsidR="006549B8" w:rsidRPr="00E26976" w:rsidTr="005B05F0">
        <w:tc>
          <w:tcPr>
            <w:tcW w:w="1231" w:type="dxa"/>
            <w:shd w:val="clear" w:color="auto" w:fill="auto"/>
          </w:tcPr>
          <w:p w:rsidR="006549B8" w:rsidRPr="00E26976" w:rsidRDefault="006549B8" w:rsidP="005B05F0">
            <w:pPr>
              <w:rPr>
                <w:rFonts w:ascii="Palatino Linotype" w:hAnsi="Palatino Linotype" w:cs="Tahoma"/>
                <w:color w:val="000000"/>
                <w:lang w:val="en-CA"/>
              </w:rPr>
            </w:pPr>
            <w:r w:rsidRPr="00E26976">
              <w:rPr>
                <w:rFonts w:ascii="Palatino Linotype" w:hAnsi="Palatino Linotype" w:cs="Tahoma"/>
                <w:color w:val="000000"/>
                <w:lang w:val="en-CA"/>
              </w:rPr>
              <w:t>Z</w:t>
            </w:r>
          </w:p>
        </w:tc>
        <w:tc>
          <w:tcPr>
            <w:tcW w:w="3686" w:type="dxa"/>
            <w:shd w:val="clear" w:color="auto" w:fill="auto"/>
          </w:tcPr>
          <w:p w:rsidR="006549B8" w:rsidRPr="00E26976" w:rsidRDefault="006549B8" w:rsidP="005B05F0">
            <w:pPr>
              <w:rPr>
                <w:rFonts w:ascii="Palatino Linotype" w:hAnsi="Palatino Linotype" w:cs="Tahoma"/>
                <w:color w:val="000000"/>
                <w:lang w:val="en-CA"/>
              </w:rPr>
            </w:pPr>
          </w:p>
        </w:tc>
      </w:tr>
    </w:tbl>
    <w:p w:rsidR="006549B8" w:rsidRPr="00E26976" w:rsidRDefault="006549B8" w:rsidP="006549B8">
      <w:pPr>
        <w:rPr>
          <w:rFonts w:ascii="Palatino Linotype" w:hAnsi="Palatino Linotype" w:cs="Tahoma"/>
          <w:color w:val="000000"/>
          <w:lang w:val="en-CA"/>
        </w:rPr>
      </w:pPr>
    </w:p>
    <w:p w:rsidR="006549B8" w:rsidRPr="00E26976" w:rsidRDefault="006549B8" w:rsidP="006549B8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6549B8" w:rsidRPr="006549B8" w:rsidRDefault="006549B8" w:rsidP="006549B8">
      <w:pPr>
        <w:ind w:left="720"/>
        <w:rPr>
          <w:rFonts w:ascii="Palatino Linotype" w:hAnsi="Palatino Linotype" w:cs="Tahoma"/>
          <w:color w:val="000000"/>
          <w:lang w:val="en-CA"/>
        </w:rPr>
      </w:pPr>
    </w:p>
    <w:p w:rsidR="006549B8" w:rsidRPr="006549B8" w:rsidRDefault="006549B8" w:rsidP="006549B8">
      <w:pPr>
        <w:rPr>
          <w:rFonts w:ascii="Palatino Linotype" w:hAnsi="Palatino Linotype" w:cs="Tahoma"/>
          <w:color w:val="000000"/>
          <w:lang w:val="en-CA"/>
        </w:rPr>
      </w:pPr>
    </w:p>
    <w:p w:rsidR="00E26976" w:rsidRDefault="00E26976" w:rsidP="00E26976">
      <w:pPr>
        <w:pStyle w:val="ListParagraph"/>
        <w:rPr>
          <w:rFonts w:ascii="Palatino Linotype" w:hAnsi="Palatino Linotype" w:cs="Tahoma"/>
          <w:color w:val="000000"/>
          <w:lang w:val="en-CA"/>
        </w:rPr>
      </w:pPr>
    </w:p>
    <w:p w:rsidR="006549B8" w:rsidRPr="006549B8" w:rsidRDefault="007158E2" w:rsidP="006549B8">
      <w:pPr>
        <w:pStyle w:val="Heading1"/>
        <w:rPr>
          <w:color w:val="000000"/>
          <w:lang w:val="en-CA"/>
        </w:rPr>
      </w:pPr>
      <w:r>
        <w:rPr>
          <w:color w:val="000000"/>
          <w:lang w:val="en-CA"/>
        </w:rPr>
        <w:br w:type="page"/>
      </w:r>
      <w:r w:rsidR="006549B8" w:rsidRPr="002736D4">
        <w:rPr>
          <w:color w:val="000000"/>
          <w:lang w:val="en-CA"/>
        </w:rPr>
        <w:lastRenderedPageBreak/>
        <w:t>Question</w:t>
      </w:r>
      <w:r w:rsidR="006549B8">
        <w:rPr>
          <w:color w:val="000000"/>
          <w:lang w:val="en-CA"/>
        </w:rPr>
        <w:t xml:space="preserve"> 8</w:t>
      </w:r>
      <w:r w:rsidR="006549B8" w:rsidRPr="002736D4">
        <w:rPr>
          <w:color w:val="000000"/>
          <w:lang w:val="en-CA"/>
        </w:rPr>
        <w:t xml:space="preserve"> </w:t>
      </w:r>
      <w:r w:rsidR="006549B8">
        <w:rPr>
          <w:color w:val="000000"/>
          <w:lang w:val="en-CA"/>
        </w:rPr>
        <w:t xml:space="preserve">– Minimum Edit Distance </w:t>
      </w:r>
      <w:r w:rsidR="006549B8" w:rsidRPr="002736D4">
        <w:rPr>
          <w:color w:val="000000"/>
          <w:lang w:val="en-CA"/>
        </w:rPr>
        <w:t>(</w:t>
      </w:r>
      <w:r w:rsidR="003F1268">
        <w:rPr>
          <w:color w:val="000000"/>
          <w:lang w:val="en-CA"/>
        </w:rPr>
        <w:t>15</w:t>
      </w:r>
      <w:r w:rsidR="006549B8" w:rsidRPr="002736D4">
        <w:rPr>
          <w:color w:val="000000"/>
          <w:lang w:val="en-CA"/>
        </w:rPr>
        <w:t xml:space="preserve"> marks)</w:t>
      </w:r>
    </w:p>
    <w:p w:rsidR="00E26976" w:rsidRDefault="00E26976" w:rsidP="003F1268">
      <w:pPr>
        <w:rPr>
          <w:rFonts w:ascii="Palatino Linotype" w:hAnsi="Palatino Linotype" w:cs="Tahoma"/>
          <w:color w:val="000000"/>
          <w:lang w:val="en-CA"/>
        </w:rPr>
      </w:pPr>
      <w:r w:rsidRPr="00E26976">
        <w:rPr>
          <w:rFonts w:ascii="Palatino Linotype" w:hAnsi="Palatino Linotype" w:cs="Tahoma"/>
          <w:color w:val="000000"/>
          <w:lang w:val="en-CA"/>
        </w:rPr>
        <w:t>What is the Minimum Edit Distance between the string ‘</w:t>
      </w:r>
      <w:proofErr w:type="spellStart"/>
      <w:r w:rsidRPr="004657C9">
        <w:rPr>
          <w:rFonts w:ascii="Courier New" w:hAnsi="Courier New" w:cs="Courier New"/>
          <w:color w:val="000000"/>
          <w:lang w:val="en-CA"/>
        </w:rPr>
        <w:t>abc</w:t>
      </w:r>
      <w:proofErr w:type="spellEnd"/>
      <w:r w:rsidRPr="00E26976">
        <w:rPr>
          <w:rFonts w:ascii="Palatino Linotype" w:hAnsi="Palatino Linotype" w:cs="Tahoma"/>
          <w:color w:val="000000"/>
          <w:lang w:val="en-CA"/>
        </w:rPr>
        <w:t>’ and the string ‘</w:t>
      </w:r>
      <w:proofErr w:type="spellStart"/>
      <w:r w:rsidRPr="004657C9">
        <w:rPr>
          <w:rFonts w:ascii="Courier New" w:hAnsi="Courier New" w:cs="Courier New"/>
          <w:color w:val="000000"/>
          <w:lang w:val="en-CA"/>
        </w:rPr>
        <w:t>ybcab</w:t>
      </w:r>
      <w:proofErr w:type="spellEnd"/>
      <w:r w:rsidRPr="00E26976">
        <w:rPr>
          <w:rFonts w:ascii="Palatino Linotype" w:hAnsi="Palatino Linotype" w:cs="Tahoma"/>
          <w:color w:val="000000"/>
          <w:lang w:val="en-CA"/>
        </w:rPr>
        <w:t xml:space="preserve">’?  Use </w:t>
      </w:r>
      <w:proofErr w:type="spellStart"/>
      <w:r w:rsidRPr="00E26976">
        <w:rPr>
          <w:rFonts w:ascii="Palatino Linotype" w:hAnsi="Palatino Linotype" w:cs="Tahoma"/>
          <w:color w:val="000000"/>
          <w:lang w:val="en-CA"/>
        </w:rPr>
        <w:t>Levenshtein’s</w:t>
      </w:r>
      <w:proofErr w:type="spellEnd"/>
      <w:r w:rsidRPr="00E26976">
        <w:rPr>
          <w:rFonts w:ascii="Palatino Linotype" w:hAnsi="Palatino Linotype" w:cs="Tahoma"/>
          <w:color w:val="000000"/>
          <w:lang w:val="en-CA"/>
        </w:rPr>
        <w:t xml:space="preserve"> method, and show the complete table that results.</w:t>
      </w:r>
    </w:p>
    <w:p w:rsidR="00B76301" w:rsidRDefault="00B76301" w:rsidP="003F1268">
      <w:pPr>
        <w:rPr>
          <w:rFonts w:ascii="Palatino Linotype" w:hAnsi="Palatino Linotype" w:cs="Tahoma"/>
          <w:color w:val="000000"/>
          <w:lang w:val="en-CA"/>
        </w:rPr>
      </w:pPr>
    </w:p>
    <w:p w:rsidR="00B76301" w:rsidRPr="00E26976" w:rsidRDefault="00B76301" w:rsidP="003F1268">
      <w:pPr>
        <w:rPr>
          <w:rFonts w:ascii="Palatino Linotype" w:hAnsi="Palatino Linotype" w:cs="Tahoma"/>
          <w:color w:val="000000"/>
          <w:lang w:val="en-CA"/>
        </w:rPr>
      </w:pPr>
      <w:r w:rsidRPr="00B76301">
        <w:rPr>
          <w:rFonts w:ascii="Palatino Linotype" w:hAnsi="Palatino Linotype" w:cs="Tahoma"/>
          <w:i/>
          <w:color w:val="000000"/>
          <w:lang w:val="en-CA"/>
        </w:rPr>
        <w:t>Note:</w:t>
      </w:r>
      <w:r>
        <w:rPr>
          <w:rFonts w:ascii="Palatino Linotype" w:hAnsi="Palatino Linotype" w:cs="Tahoma"/>
          <w:color w:val="000000"/>
          <w:lang w:val="en-CA"/>
        </w:rPr>
        <w:t xml:space="preserve">  You </w:t>
      </w:r>
      <w:r w:rsidR="00F14FF5">
        <w:rPr>
          <w:rFonts w:ascii="Palatino Linotype" w:hAnsi="Palatino Linotype" w:cs="Tahoma"/>
          <w:color w:val="000000"/>
          <w:lang w:val="en-CA"/>
        </w:rPr>
        <w:t>are not required to</w:t>
      </w:r>
      <w:r>
        <w:rPr>
          <w:rFonts w:ascii="Palatino Linotype" w:hAnsi="Palatino Linotype" w:cs="Tahoma"/>
          <w:color w:val="000000"/>
          <w:lang w:val="en-CA"/>
        </w:rPr>
        <w:t xml:space="preserve"> draw the arrows, as wa</w:t>
      </w:r>
      <w:r w:rsidR="00F14FF5">
        <w:rPr>
          <w:rFonts w:ascii="Palatino Linotype" w:hAnsi="Palatino Linotype" w:cs="Tahoma"/>
          <w:color w:val="000000"/>
          <w:lang w:val="en-CA"/>
        </w:rPr>
        <w:t>s shown during the lectures.  If you draw then anyway, please</w:t>
      </w:r>
      <w:r>
        <w:rPr>
          <w:rFonts w:ascii="Palatino Linotype" w:hAnsi="Palatino Linotype" w:cs="Tahoma"/>
          <w:color w:val="000000"/>
          <w:lang w:val="en-CA"/>
        </w:rPr>
        <w:t xml:space="preserve"> ensure that they do not obscure the </w:t>
      </w:r>
      <w:r w:rsidR="00F14FF5">
        <w:rPr>
          <w:rFonts w:ascii="Palatino Linotype" w:hAnsi="Palatino Linotype" w:cs="Tahoma"/>
          <w:color w:val="000000"/>
          <w:lang w:val="en-CA"/>
        </w:rPr>
        <w:t>values, which are what will be marked</w:t>
      </w:r>
      <w:r>
        <w:rPr>
          <w:rFonts w:ascii="Palatino Linotype" w:hAnsi="Palatino Linotype" w:cs="Tahoma"/>
          <w:color w:val="000000"/>
          <w:lang w:val="en-CA"/>
        </w:rPr>
        <w:t>.</w:t>
      </w:r>
    </w:p>
    <w:p w:rsidR="00E26976" w:rsidRPr="00E26976" w:rsidRDefault="00E26976" w:rsidP="00E26976">
      <w:pPr>
        <w:ind w:left="720"/>
        <w:rPr>
          <w:rFonts w:ascii="Palatino Linotype" w:hAnsi="Palatino Linotype" w:cs="Tahoma"/>
          <w:color w:val="000000"/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1353"/>
        <w:gridCol w:w="1359"/>
        <w:gridCol w:w="1360"/>
        <w:gridCol w:w="1359"/>
        <w:gridCol w:w="1359"/>
        <w:gridCol w:w="1360"/>
      </w:tblGrid>
      <w:tr w:rsidR="005B05F0" w:rsidRPr="005B05F0" w:rsidTr="005B05F0">
        <w:tc>
          <w:tcPr>
            <w:tcW w:w="1390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0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0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  <w:r w:rsidRPr="005B05F0">
              <w:rPr>
                <w:rFonts w:ascii="Palatino Linotype" w:hAnsi="Palatino Linotype" w:cs="Tahoma"/>
                <w:color w:val="000000"/>
                <w:sz w:val="32"/>
                <w:lang w:val="en-CA"/>
              </w:rPr>
              <w:t>y</w:t>
            </w: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  <w:r w:rsidRPr="005B05F0">
              <w:rPr>
                <w:rFonts w:ascii="Palatino Linotype" w:hAnsi="Palatino Linotype" w:cs="Tahoma"/>
                <w:color w:val="000000"/>
                <w:sz w:val="32"/>
                <w:lang w:val="en-CA"/>
              </w:rPr>
              <w:t>b</w:t>
            </w: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  <w:r w:rsidRPr="005B05F0">
              <w:rPr>
                <w:rFonts w:ascii="Palatino Linotype" w:hAnsi="Palatino Linotype" w:cs="Tahoma"/>
                <w:color w:val="000000"/>
                <w:sz w:val="32"/>
                <w:lang w:val="en-CA"/>
              </w:rPr>
              <w:t>c</w:t>
            </w: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  <w:r w:rsidRPr="005B05F0">
              <w:rPr>
                <w:rFonts w:ascii="Palatino Linotype" w:hAnsi="Palatino Linotype" w:cs="Tahoma"/>
                <w:color w:val="000000"/>
                <w:sz w:val="32"/>
                <w:lang w:val="en-CA"/>
              </w:rPr>
              <w:t>a</w:t>
            </w: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  <w:r w:rsidRPr="005B05F0">
              <w:rPr>
                <w:rFonts w:ascii="Palatino Linotype" w:hAnsi="Palatino Linotype" w:cs="Tahoma"/>
                <w:color w:val="000000"/>
                <w:sz w:val="32"/>
                <w:lang w:val="en-CA"/>
              </w:rPr>
              <w:t>b</w:t>
            </w:r>
          </w:p>
        </w:tc>
      </w:tr>
      <w:tr w:rsidR="005B05F0" w:rsidRPr="005B05F0" w:rsidTr="005B05F0">
        <w:tc>
          <w:tcPr>
            <w:tcW w:w="1390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0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0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</w:tr>
      <w:tr w:rsidR="005B05F0" w:rsidRPr="005B05F0" w:rsidTr="005B05F0">
        <w:tc>
          <w:tcPr>
            <w:tcW w:w="1390" w:type="dxa"/>
            <w:shd w:val="clear" w:color="auto" w:fill="auto"/>
          </w:tcPr>
          <w:p w:rsidR="00B76301" w:rsidRPr="005B05F0" w:rsidRDefault="007E583F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  <w:r>
              <w:rPr>
                <w:rFonts w:ascii="Palatino Linotype" w:hAnsi="Palatino Linotype" w:cs="Tahoma"/>
                <w:color w:val="000000"/>
                <w:sz w:val="32"/>
                <w:lang w:val="en-CA"/>
              </w:rPr>
              <w:t>a</w:t>
            </w:r>
          </w:p>
        </w:tc>
        <w:tc>
          <w:tcPr>
            <w:tcW w:w="1390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0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</w:tr>
      <w:tr w:rsidR="005B05F0" w:rsidRPr="005B05F0" w:rsidTr="005B05F0">
        <w:tc>
          <w:tcPr>
            <w:tcW w:w="1390" w:type="dxa"/>
            <w:shd w:val="clear" w:color="auto" w:fill="auto"/>
          </w:tcPr>
          <w:p w:rsidR="00B76301" w:rsidRPr="005B05F0" w:rsidRDefault="007E583F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  <w:r>
              <w:rPr>
                <w:rFonts w:ascii="Palatino Linotype" w:hAnsi="Palatino Linotype" w:cs="Tahoma"/>
                <w:color w:val="000000"/>
                <w:sz w:val="32"/>
                <w:lang w:val="en-CA"/>
              </w:rPr>
              <w:t>b</w:t>
            </w:r>
          </w:p>
        </w:tc>
        <w:tc>
          <w:tcPr>
            <w:tcW w:w="1390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0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</w:tr>
      <w:tr w:rsidR="005B05F0" w:rsidRPr="005B05F0" w:rsidTr="005B05F0">
        <w:tc>
          <w:tcPr>
            <w:tcW w:w="1390" w:type="dxa"/>
            <w:shd w:val="clear" w:color="auto" w:fill="auto"/>
          </w:tcPr>
          <w:p w:rsidR="00B76301" w:rsidRPr="005B05F0" w:rsidRDefault="007E583F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  <w:r>
              <w:rPr>
                <w:rFonts w:ascii="Palatino Linotype" w:hAnsi="Palatino Linotype" w:cs="Tahoma"/>
                <w:color w:val="000000"/>
                <w:sz w:val="32"/>
                <w:lang w:val="en-CA"/>
              </w:rPr>
              <w:t>c</w:t>
            </w:r>
          </w:p>
        </w:tc>
        <w:tc>
          <w:tcPr>
            <w:tcW w:w="1390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0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  <w:tc>
          <w:tcPr>
            <w:tcW w:w="1391" w:type="dxa"/>
            <w:shd w:val="clear" w:color="auto" w:fill="auto"/>
          </w:tcPr>
          <w:p w:rsidR="00B76301" w:rsidRPr="005B05F0" w:rsidRDefault="00B76301" w:rsidP="00B76301">
            <w:pPr>
              <w:rPr>
                <w:rFonts w:ascii="Palatino Linotype" w:hAnsi="Palatino Linotype" w:cs="Tahoma"/>
                <w:color w:val="000000"/>
                <w:sz w:val="32"/>
                <w:lang w:val="en-CA"/>
              </w:rPr>
            </w:pPr>
          </w:p>
        </w:tc>
      </w:tr>
    </w:tbl>
    <w:p w:rsidR="00A15618" w:rsidRPr="005B05F0" w:rsidRDefault="00A15618" w:rsidP="007E583F">
      <w:pPr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CC66C0" w:rsidRPr="005B05F0" w:rsidRDefault="00CC66C0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A15618" w:rsidRPr="005B05F0" w:rsidRDefault="00A15618" w:rsidP="00DA5542">
      <w:pPr>
        <w:ind w:left="360"/>
        <w:rPr>
          <w:color w:val="000000"/>
          <w:lang w:val="en-CA"/>
        </w:rPr>
      </w:pPr>
    </w:p>
    <w:p w:rsidR="00CC66C0" w:rsidRPr="005B05F0" w:rsidRDefault="00CC66C0" w:rsidP="00DA5542">
      <w:pPr>
        <w:ind w:left="360"/>
        <w:rPr>
          <w:color w:val="000000"/>
          <w:lang w:val="en-CA"/>
        </w:rPr>
      </w:pPr>
    </w:p>
    <w:sectPr w:rsidR="00CC66C0" w:rsidRPr="005B05F0">
      <w:footerReference w:type="even" r:id="rId14"/>
      <w:footerReference w:type="default" r:id="rId15"/>
      <w:type w:val="continuous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031" w:rsidRDefault="00123031">
      <w:r>
        <w:separator/>
      </w:r>
    </w:p>
  </w:endnote>
  <w:endnote w:type="continuationSeparator" w:id="0">
    <w:p w:rsidR="00123031" w:rsidRDefault="0012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983" w:rsidRDefault="005E2983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3C1C03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983" w:rsidRDefault="005E2983">
    <w:pPr>
      <w:pStyle w:val="Footer"/>
    </w:pPr>
  </w:p>
  <w:p w:rsidR="005E2983" w:rsidRDefault="005E298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031" w:rsidRDefault="00123031">
      <w:r>
        <w:separator/>
      </w:r>
    </w:p>
  </w:footnote>
  <w:footnote w:type="continuationSeparator" w:id="0">
    <w:p w:rsidR="00123031" w:rsidRDefault="00123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09A343A"/>
    <w:multiLevelType w:val="hybridMultilevel"/>
    <w:tmpl w:val="C7BCF482"/>
    <w:lvl w:ilvl="0" w:tplc="AF527D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38AFDDA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5D46A14A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3DE6328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7C0C706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DD06BCA0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DFC4E4BA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6EF2D404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28AA815E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30F1396"/>
    <w:multiLevelType w:val="hybridMultilevel"/>
    <w:tmpl w:val="4406E4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BD7FFB"/>
    <w:multiLevelType w:val="hybridMultilevel"/>
    <w:tmpl w:val="765ACEB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DA86C27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48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88758E"/>
    <w:multiLevelType w:val="hybridMultilevel"/>
    <w:tmpl w:val="1D0A80D8"/>
    <w:lvl w:ilvl="0" w:tplc="AF527D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38AFDDA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5D46A14A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3DE6328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7C0C706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DD06BCA0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DFC4E4BA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6EF2D404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28AA815E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FC4215"/>
    <w:multiLevelType w:val="hybridMultilevel"/>
    <w:tmpl w:val="CD167246"/>
    <w:lvl w:ilvl="0" w:tplc="FE6AA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824784"/>
    <w:multiLevelType w:val="hybridMultilevel"/>
    <w:tmpl w:val="AFC4904E"/>
    <w:lvl w:ilvl="0" w:tplc="CB7843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3374FD"/>
    <w:multiLevelType w:val="hybridMultilevel"/>
    <w:tmpl w:val="C618227C"/>
    <w:lvl w:ilvl="0" w:tplc="ACA8187C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6B31D7"/>
    <w:multiLevelType w:val="hybridMultilevel"/>
    <w:tmpl w:val="8C82CD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F4022C"/>
    <w:multiLevelType w:val="hybridMultilevel"/>
    <w:tmpl w:val="0F2C81D8"/>
    <w:lvl w:ilvl="0" w:tplc="88E8C5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83A93"/>
    <w:multiLevelType w:val="hybridMultilevel"/>
    <w:tmpl w:val="D27EE59E"/>
    <w:lvl w:ilvl="0" w:tplc="C13A4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946CE"/>
    <w:multiLevelType w:val="hybridMultilevel"/>
    <w:tmpl w:val="7778DCC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5929F5"/>
    <w:multiLevelType w:val="hybridMultilevel"/>
    <w:tmpl w:val="BF387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5C17B4"/>
    <w:multiLevelType w:val="hybridMultilevel"/>
    <w:tmpl w:val="1D5227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694D1C"/>
    <w:multiLevelType w:val="hybridMultilevel"/>
    <w:tmpl w:val="E8406A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01C28"/>
    <w:multiLevelType w:val="hybridMultilevel"/>
    <w:tmpl w:val="BEAE8BE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6098C"/>
    <w:multiLevelType w:val="hybridMultilevel"/>
    <w:tmpl w:val="7728A5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85222"/>
    <w:multiLevelType w:val="hybridMultilevel"/>
    <w:tmpl w:val="4C444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C617A"/>
    <w:multiLevelType w:val="hybridMultilevel"/>
    <w:tmpl w:val="ADB0D1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47518"/>
    <w:multiLevelType w:val="hybridMultilevel"/>
    <w:tmpl w:val="B026408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7250FD"/>
    <w:multiLevelType w:val="hybridMultilevel"/>
    <w:tmpl w:val="9F96C9C0"/>
    <w:lvl w:ilvl="0" w:tplc="DA86C27C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  <w:sz w:val="48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0C582B"/>
    <w:multiLevelType w:val="multilevel"/>
    <w:tmpl w:val="6FDE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7A4A06"/>
    <w:multiLevelType w:val="hybridMultilevel"/>
    <w:tmpl w:val="06681562"/>
    <w:lvl w:ilvl="0" w:tplc="55202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41548B"/>
    <w:multiLevelType w:val="hybridMultilevel"/>
    <w:tmpl w:val="26945F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06DAC"/>
    <w:multiLevelType w:val="hybridMultilevel"/>
    <w:tmpl w:val="7E60B5FA"/>
    <w:lvl w:ilvl="0" w:tplc="18DAD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286BED"/>
    <w:multiLevelType w:val="hybridMultilevel"/>
    <w:tmpl w:val="7728A5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933230"/>
    <w:multiLevelType w:val="hybridMultilevel"/>
    <w:tmpl w:val="B3381AC8"/>
    <w:lvl w:ilvl="0" w:tplc="2CF66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B5CE6"/>
    <w:multiLevelType w:val="hybridMultilevel"/>
    <w:tmpl w:val="4D203BB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C16986"/>
    <w:multiLevelType w:val="hybridMultilevel"/>
    <w:tmpl w:val="5E1E2D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9"/>
  </w:num>
  <w:num w:numId="9">
    <w:abstractNumId w:val="14"/>
  </w:num>
  <w:num w:numId="10">
    <w:abstractNumId w:val="34"/>
  </w:num>
  <w:num w:numId="11">
    <w:abstractNumId w:val="24"/>
  </w:num>
  <w:num w:numId="12">
    <w:abstractNumId w:val="29"/>
  </w:num>
  <w:num w:numId="13">
    <w:abstractNumId w:val="20"/>
  </w:num>
  <w:num w:numId="14">
    <w:abstractNumId w:val="23"/>
  </w:num>
  <w:num w:numId="15">
    <w:abstractNumId w:val="18"/>
  </w:num>
  <w:num w:numId="16">
    <w:abstractNumId w:val="31"/>
  </w:num>
  <w:num w:numId="17">
    <w:abstractNumId w:val="17"/>
  </w:num>
  <w:num w:numId="18">
    <w:abstractNumId w:val="12"/>
  </w:num>
  <w:num w:numId="19">
    <w:abstractNumId w:val="8"/>
  </w:num>
  <w:num w:numId="20">
    <w:abstractNumId w:val="27"/>
  </w:num>
  <w:num w:numId="21">
    <w:abstractNumId w:val="21"/>
  </w:num>
  <w:num w:numId="22">
    <w:abstractNumId w:val="7"/>
  </w:num>
  <w:num w:numId="23">
    <w:abstractNumId w:val="13"/>
  </w:num>
  <w:num w:numId="24">
    <w:abstractNumId w:val="25"/>
  </w:num>
  <w:num w:numId="25">
    <w:abstractNumId w:val="10"/>
  </w:num>
  <w:num w:numId="26">
    <w:abstractNumId w:val="33"/>
  </w:num>
  <w:num w:numId="27">
    <w:abstractNumId w:val="9"/>
  </w:num>
  <w:num w:numId="28">
    <w:abstractNumId w:val="26"/>
  </w:num>
  <w:num w:numId="29">
    <w:abstractNumId w:val="22"/>
  </w:num>
  <w:num w:numId="30">
    <w:abstractNumId w:val="30"/>
  </w:num>
  <w:num w:numId="31">
    <w:abstractNumId w:val="28"/>
  </w:num>
  <w:num w:numId="32">
    <w:abstractNumId w:val="11"/>
  </w:num>
  <w:num w:numId="33">
    <w:abstractNumId w:val="16"/>
  </w:num>
  <w:num w:numId="34">
    <w:abstractNumId w:val="15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0C"/>
    <w:rsid w:val="000105E1"/>
    <w:rsid w:val="0001695A"/>
    <w:rsid w:val="00020B6D"/>
    <w:rsid w:val="00035CD1"/>
    <w:rsid w:val="00046EE9"/>
    <w:rsid w:val="00052A2E"/>
    <w:rsid w:val="000568A1"/>
    <w:rsid w:val="00071427"/>
    <w:rsid w:val="000A1194"/>
    <w:rsid w:val="000A2339"/>
    <w:rsid w:val="000A3743"/>
    <w:rsid w:val="000C5D76"/>
    <w:rsid w:val="000D1F9E"/>
    <w:rsid w:val="000E2A10"/>
    <w:rsid w:val="000E51A2"/>
    <w:rsid w:val="000F098D"/>
    <w:rsid w:val="000F329F"/>
    <w:rsid w:val="000F554B"/>
    <w:rsid w:val="000F6B86"/>
    <w:rsid w:val="001053B9"/>
    <w:rsid w:val="00105934"/>
    <w:rsid w:val="00112F5E"/>
    <w:rsid w:val="00115F29"/>
    <w:rsid w:val="00123031"/>
    <w:rsid w:val="00126F02"/>
    <w:rsid w:val="001416BA"/>
    <w:rsid w:val="00154F4F"/>
    <w:rsid w:val="001607D6"/>
    <w:rsid w:val="0017643C"/>
    <w:rsid w:val="00180AA3"/>
    <w:rsid w:val="00182895"/>
    <w:rsid w:val="00191258"/>
    <w:rsid w:val="001A7D29"/>
    <w:rsid w:val="001C2FCF"/>
    <w:rsid w:val="001C419F"/>
    <w:rsid w:val="001D0F5F"/>
    <w:rsid w:val="001D3C09"/>
    <w:rsid w:val="001E5EF0"/>
    <w:rsid w:val="001E7DDF"/>
    <w:rsid w:val="001F3052"/>
    <w:rsid w:val="001F6C61"/>
    <w:rsid w:val="001F792E"/>
    <w:rsid w:val="00203367"/>
    <w:rsid w:val="00213CBD"/>
    <w:rsid w:val="00213D7B"/>
    <w:rsid w:val="00213D80"/>
    <w:rsid w:val="00217149"/>
    <w:rsid w:val="00227772"/>
    <w:rsid w:val="00234462"/>
    <w:rsid w:val="002453B9"/>
    <w:rsid w:val="00247F3B"/>
    <w:rsid w:val="00260E11"/>
    <w:rsid w:val="00263399"/>
    <w:rsid w:val="002736D4"/>
    <w:rsid w:val="0029085F"/>
    <w:rsid w:val="00296359"/>
    <w:rsid w:val="002C32A4"/>
    <w:rsid w:val="002C6C53"/>
    <w:rsid w:val="002E7AB9"/>
    <w:rsid w:val="002F2C4F"/>
    <w:rsid w:val="002F5018"/>
    <w:rsid w:val="00316EC5"/>
    <w:rsid w:val="00324A7B"/>
    <w:rsid w:val="00325E93"/>
    <w:rsid w:val="0032710C"/>
    <w:rsid w:val="00347227"/>
    <w:rsid w:val="00352E8B"/>
    <w:rsid w:val="00384130"/>
    <w:rsid w:val="00396193"/>
    <w:rsid w:val="003C1C03"/>
    <w:rsid w:val="003C22C3"/>
    <w:rsid w:val="003D18A1"/>
    <w:rsid w:val="003D3B85"/>
    <w:rsid w:val="003E5EEB"/>
    <w:rsid w:val="003F1268"/>
    <w:rsid w:val="00414E1D"/>
    <w:rsid w:val="004168F7"/>
    <w:rsid w:val="004251D6"/>
    <w:rsid w:val="004259B5"/>
    <w:rsid w:val="004657C9"/>
    <w:rsid w:val="00466FA3"/>
    <w:rsid w:val="00484BBF"/>
    <w:rsid w:val="00496AEA"/>
    <w:rsid w:val="004B04CE"/>
    <w:rsid w:val="004B4CB8"/>
    <w:rsid w:val="004D6384"/>
    <w:rsid w:val="004D7D9F"/>
    <w:rsid w:val="004E34FB"/>
    <w:rsid w:val="004E430B"/>
    <w:rsid w:val="004F609C"/>
    <w:rsid w:val="005143F9"/>
    <w:rsid w:val="00527AE3"/>
    <w:rsid w:val="0053260A"/>
    <w:rsid w:val="00536240"/>
    <w:rsid w:val="00545236"/>
    <w:rsid w:val="00587303"/>
    <w:rsid w:val="005B05F0"/>
    <w:rsid w:val="005C3966"/>
    <w:rsid w:val="005D7D90"/>
    <w:rsid w:val="005E2983"/>
    <w:rsid w:val="006066EE"/>
    <w:rsid w:val="00607E41"/>
    <w:rsid w:val="006126CC"/>
    <w:rsid w:val="006549B8"/>
    <w:rsid w:val="0067103E"/>
    <w:rsid w:val="006949B7"/>
    <w:rsid w:val="006B2580"/>
    <w:rsid w:val="006C262A"/>
    <w:rsid w:val="006E1969"/>
    <w:rsid w:val="006F2B6C"/>
    <w:rsid w:val="007158E2"/>
    <w:rsid w:val="00717F3C"/>
    <w:rsid w:val="00725E7A"/>
    <w:rsid w:val="0073289F"/>
    <w:rsid w:val="00747054"/>
    <w:rsid w:val="007572DE"/>
    <w:rsid w:val="00765CE1"/>
    <w:rsid w:val="007831F7"/>
    <w:rsid w:val="007947DE"/>
    <w:rsid w:val="007C05A4"/>
    <w:rsid w:val="007C2C45"/>
    <w:rsid w:val="007C2F13"/>
    <w:rsid w:val="007E583F"/>
    <w:rsid w:val="007F4CED"/>
    <w:rsid w:val="00803556"/>
    <w:rsid w:val="00841302"/>
    <w:rsid w:val="00844B3C"/>
    <w:rsid w:val="00860983"/>
    <w:rsid w:val="00861976"/>
    <w:rsid w:val="008759F3"/>
    <w:rsid w:val="00881EB4"/>
    <w:rsid w:val="008B231E"/>
    <w:rsid w:val="008B3A23"/>
    <w:rsid w:val="008B68DA"/>
    <w:rsid w:val="008C2FC1"/>
    <w:rsid w:val="008C38AD"/>
    <w:rsid w:val="008C7BE4"/>
    <w:rsid w:val="008E08DE"/>
    <w:rsid w:val="008E6D59"/>
    <w:rsid w:val="00920FB3"/>
    <w:rsid w:val="00925863"/>
    <w:rsid w:val="00957C46"/>
    <w:rsid w:val="009B1E5E"/>
    <w:rsid w:val="009B51D4"/>
    <w:rsid w:val="009E32D1"/>
    <w:rsid w:val="00A15618"/>
    <w:rsid w:val="00A2688F"/>
    <w:rsid w:val="00A27BEE"/>
    <w:rsid w:val="00A54907"/>
    <w:rsid w:val="00A5715B"/>
    <w:rsid w:val="00A62F2B"/>
    <w:rsid w:val="00A639FE"/>
    <w:rsid w:val="00A716AA"/>
    <w:rsid w:val="00A843AC"/>
    <w:rsid w:val="00A94907"/>
    <w:rsid w:val="00A962BB"/>
    <w:rsid w:val="00AD5D78"/>
    <w:rsid w:val="00AF4680"/>
    <w:rsid w:val="00B40753"/>
    <w:rsid w:val="00B54459"/>
    <w:rsid w:val="00B7454A"/>
    <w:rsid w:val="00B756E9"/>
    <w:rsid w:val="00B76301"/>
    <w:rsid w:val="00B76A19"/>
    <w:rsid w:val="00B83D29"/>
    <w:rsid w:val="00B86CE3"/>
    <w:rsid w:val="00BA42A8"/>
    <w:rsid w:val="00BC0231"/>
    <w:rsid w:val="00BD2031"/>
    <w:rsid w:val="00BE01C1"/>
    <w:rsid w:val="00BF0395"/>
    <w:rsid w:val="00BF3613"/>
    <w:rsid w:val="00C22F8D"/>
    <w:rsid w:val="00C239E0"/>
    <w:rsid w:val="00C312A5"/>
    <w:rsid w:val="00C37B75"/>
    <w:rsid w:val="00C47936"/>
    <w:rsid w:val="00C62315"/>
    <w:rsid w:val="00CA04DD"/>
    <w:rsid w:val="00CA47EC"/>
    <w:rsid w:val="00CC66C0"/>
    <w:rsid w:val="00CD4FCC"/>
    <w:rsid w:val="00CD7DB3"/>
    <w:rsid w:val="00D027F8"/>
    <w:rsid w:val="00D02D30"/>
    <w:rsid w:val="00D07878"/>
    <w:rsid w:val="00D112E1"/>
    <w:rsid w:val="00D164B6"/>
    <w:rsid w:val="00D23B76"/>
    <w:rsid w:val="00D35A78"/>
    <w:rsid w:val="00D450C4"/>
    <w:rsid w:val="00D64218"/>
    <w:rsid w:val="00D72ABE"/>
    <w:rsid w:val="00D859CF"/>
    <w:rsid w:val="00D90D52"/>
    <w:rsid w:val="00D91090"/>
    <w:rsid w:val="00DA5542"/>
    <w:rsid w:val="00DB0A7D"/>
    <w:rsid w:val="00DC0CC3"/>
    <w:rsid w:val="00DC1C7F"/>
    <w:rsid w:val="00DC447D"/>
    <w:rsid w:val="00DD2304"/>
    <w:rsid w:val="00DF112E"/>
    <w:rsid w:val="00DF5230"/>
    <w:rsid w:val="00E0099D"/>
    <w:rsid w:val="00E12439"/>
    <w:rsid w:val="00E26976"/>
    <w:rsid w:val="00E470ED"/>
    <w:rsid w:val="00E53EC9"/>
    <w:rsid w:val="00E733CD"/>
    <w:rsid w:val="00E76289"/>
    <w:rsid w:val="00E76D1E"/>
    <w:rsid w:val="00E7759E"/>
    <w:rsid w:val="00E91457"/>
    <w:rsid w:val="00E93AA9"/>
    <w:rsid w:val="00EA6F79"/>
    <w:rsid w:val="00EB523A"/>
    <w:rsid w:val="00EB5D51"/>
    <w:rsid w:val="00EC1E3E"/>
    <w:rsid w:val="00ED4269"/>
    <w:rsid w:val="00ED71AD"/>
    <w:rsid w:val="00F01389"/>
    <w:rsid w:val="00F049C8"/>
    <w:rsid w:val="00F0750B"/>
    <w:rsid w:val="00F14FF5"/>
    <w:rsid w:val="00F40CCC"/>
    <w:rsid w:val="00F604DD"/>
    <w:rsid w:val="00F6285E"/>
    <w:rsid w:val="00F6580A"/>
    <w:rsid w:val="00F77E1E"/>
    <w:rsid w:val="00FA5079"/>
    <w:rsid w:val="00FB725C"/>
    <w:rsid w:val="00FC2A10"/>
    <w:rsid w:val="00FC5C09"/>
    <w:rsid w:val="00FC627F"/>
    <w:rsid w:val="00FC6915"/>
    <w:rsid w:val="00FE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D0BF78"/>
  <w15:chartTrackingRefBased/>
  <w15:docId w15:val="{1B11E35C-B6BD-44C5-BB1F-C0BA46BA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10C"/>
    <w:pPr>
      <w:keepNext/>
      <w:spacing w:before="240" w:after="60"/>
      <w:outlineLvl w:val="0"/>
    </w:pPr>
    <w:rPr>
      <w:rFonts w:ascii="Cambria" w:eastAsia="Times New Roman" w:hAnsi="Cambria" w:cs="Mangal"/>
      <w:b/>
      <w:bCs/>
      <w:kern w:val="32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rPr>
      <w:sz w:val="20"/>
      <w:szCs w:val="20"/>
    </w:rPr>
  </w:style>
  <w:style w:type="character" w:customStyle="1" w:styleId="FooterChar">
    <w:name w:val="Footer Char"/>
    <w:rPr>
      <w:sz w:val="20"/>
      <w:szCs w:val="20"/>
    </w:rPr>
  </w:style>
  <w:style w:type="character" w:customStyle="1" w:styleId="PageNumber1">
    <w:name w:val="Page Number1"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32710C"/>
    <w:rPr>
      <w:rFonts w:ascii="Cambria" w:eastAsia="Times New Roman" w:hAnsi="Cambria" w:cs="Mangal"/>
      <w:b/>
      <w:bCs/>
      <w:kern w:val="32"/>
      <w:sz w:val="32"/>
      <w:szCs w:val="29"/>
      <w:lang w:val="en-US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F40CCC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link w:val="Header"/>
    <w:uiPriority w:val="99"/>
    <w:rsid w:val="00F40CCC"/>
    <w:rPr>
      <w:rFonts w:ascii="Liberation Serif" w:eastAsia="WenQuanYi Zen Hei" w:hAnsi="Liberation Serif" w:cs="Mangal"/>
      <w:kern w:val="1"/>
      <w:szCs w:val="18"/>
      <w:lang w:val="en-US" w:eastAsia="hi-IN" w:bidi="hi-IN"/>
    </w:rPr>
  </w:style>
  <w:style w:type="character" w:customStyle="1" w:styleId="webkit-html-doctype">
    <w:name w:val="webkit-html-doctype"/>
    <w:rsid w:val="00EC1E3E"/>
  </w:style>
  <w:style w:type="character" w:customStyle="1" w:styleId="webkit-html-tag">
    <w:name w:val="webkit-html-tag"/>
    <w:rsid w:val="00EC1E3E"/>
  </w:style>
  <w:style w:type="character" w:customStyle="1" w:styleId="webkit-html-attribute-name">
    <w:name w:val="webkit-html-attribute-name"/>
    <w:rsid w:val="00EC1E3E"/>
  </w:style>
  <w:style w:type="character" w:customStyle="1" w:styleId="webkit-html-attribute-value">
    <w:name w:val="webkit-html-attribute-value"/>
    <w:rsid w:val="00EC1E3E"/>
  </w:style>
  <w:style w:type="table" w:styleId="TableGrid">
    <w:name w:val="Table Grid"/>
    <w:basedOn w:val="TableNormal"/>
    <w:uiPriority w:val="59"/>
    <w:rsid w:val="00DA5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04D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CA" w:eastAsia="en-CA" w:bidi="ar-SA"/>
    </w:rPr>
  </w:style>
  <w:style w:type="character" w:customStyle="1" w:styleId="apple-converted-space">
    <w:name w:val="apple-converted-space"/>
    <w:rsid w:val="00F604DD"/>
  </w:style>
  <w:style w:type="paragraph" w:styleId="ListParagraph">
    <w:name w:val="List Paragraph"/>
    <w:basedOn w:val="Normal"/>
    <w:uiPriority w:val="34"/>
    <w:qFormat/>
    <w:rsid w:val="00BF3613"/>
    <w:pPr>
      <w:ind w:left="720"/>
    </w:pPr>
    <w:rPr>
      <w:rFonts w:cs="Mangal"/>
      <w:szCs w:val="18"/>
    </w:rPr>
  </w:style>
  <w:style w:type="table" w:styleId="PlainTable3">
    <w:name w:val="Plain Table 3"/>
    <w:basedOn w:val="TableNormal"/>
    <w:uiPriority w:val="43"/>
    <w:rsid w:val="00A716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C5D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1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70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20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94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5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25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1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3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1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74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79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5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5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5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2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15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subject/>
  <dc:creator>Compaq</dc:creator>
  <cp:keywords/>
  <cp:lastModifiedBy>Randy Fortier</cp:lastModifiedBy>
  <cp:revision>27</cp:revision>
  <cp:lastPrinted>2002-09-05T19:54:00Z</cp:lastPrinted>
  <dcterms:created xsi:type="dcterms:W3CDTF">2014-12-03T13:58:00Z</dcterms:created>
  <dcterms:modified xsi:type="dcterms:W3CDTF">2017-11-22T16:21:00Z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