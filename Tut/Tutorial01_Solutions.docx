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8C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8C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A80B8C" w:rsidRDefault="00A80B8C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A80B8C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Course</w:t>
      </w:r>
      <w:r>
        <w:rPr>
          <w:rFonts w:ascii="Palatino Linotype" w:hAnsi="Palatino Linotype"/>
        </w:rPr>
        <w:t xml:space="preserve">:   </w:t>
      </w:r>
      <w:r>
        <w:rPr>
          <w:rFonts w:ascii="Palatino Linotype" w:hAnsi="Palatino Linotype"/>
        </w:rPr>
        <w:tab/>
        <w:t>CSCI 3070U:  Design and Analysis of Algorithms</w:t>
      </w:r>
    </w:p>
    <w:p w:rsidR="00A80B8C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Lab: 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#1</w:t>
      </w:r>
    </w:p>
    <w:p w:rsidR="00A80B8C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</w:rPr>
      </w:pPr>
      <w:r>
        <w:rPr>
          <w:rFonts w:ascii="Palatino Linotype" w:hAnsi="Palatino Linotype"/>
          <w:b/>
        </w:rPr>
        <w:t>Topic: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Running times, induction, asymptotic notation</w:t>
      </w:r>
    </w:p>
    <w:p w:rsidR="00A80B8C" w:rsidRDefault="00A80B8C">
      <w:pPr>
        <w:pStyle w:val="PlainText"/>
        <w:rPr>
          <w:rFonts w:ascii="Arial" w:hAnsi="Arial"/>
          <w:b/>
        </w:rPr>
      </w:pPr>
    </w:p>
    <w:p w:rsidR="00A80B8C" w:rsidRDefault="00A80B8C">
      <w:pPr>
        <w:pStyle w:val="PlainText"/>
        <w:rPr>
          <w:rFonts w:ascii="Arial" w:hAnsi="Arial"/>
          <w:b/>
          <w:bCs/>
        </w:rPr>
      </w:pPr>
    </w:p>
    <w:p w:rsidR="00A80B8C" w:rsidRPr="002966EF" w:rsidRDefault="008D33E6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Complete Problem 1-1 on p.15 of your textbook.  You can use the table below, rather than mark up your textbook:</w:t>
      </w:r>
    </w:p>
    <w:p w:rsidR="002966EF" w:rsidRDefault="002966EF" w:rsidP="002966EF"/>
    <w:p w:rsidR="00A80B8C" w:rsidRDefault="00A80B8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8"/>
        <w:gridCol w:w="2260"/>
        <w:gridCol w:w="2260"/>
        <w:gridCol w:w="2260"/>
      </w:tblGrid>
      <w:tr w:rsidR="00DE181F" w:rsidTr="00DE181F">
        <w:trPr>
          <w:trHeight w:val="238"/>
        </w:trPr>
        <w:tc>
          <w:tcPr>
            <w:tcW w:w="22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>
            <w:pPr>
              <w:pStyle w:val="TableContents"/>
            </w:pPr>
          </w:p>
        </w:tc>
        <w:tc>
          <w:tcPr>
            <w:tcW w:w="2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1 second</w:t>
            </w:r>
          </w:p>
        </w:tc>
        <w:tc>
          <w:tcPr>
            <w:tcW w:w="2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1 minute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1 hour</w:t>
            </w:r>
          </w:p>
        </w:tc>
      </w:tr>
      <w:tr w:rsidR="00DE181F" w:rsidTr="00DE181F">
        <w:trPr>
          <w:trHeight w:val="254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lg n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2</w:t>
            </w:r>
            <w:r w:rsidRPr="00C33E75">
              <w:rPr>
                <w:kern w:val="20"/>
                <w:vertAlign w:val="superscript"/>
              </w:rPr>
              <w:t>1000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2</w:t>
            </w:r>
            <w:r w:rsidRPr="00C33E75">
              <w:rPr>
                <w:kern w:val="20"/>
                <w:vertAlign w:val="superscript"/>
              </w:rPr>
              <w:t>60</w:t>
            </w:r>
            <w:r>
              <w:rPr>
                <w:kern w:val="20"/>
                <w:vertAlign w:val="superscript"/>
              </w:rPr>
              <w:t>,</w:t>
            </w:r>
            <w:r w:rsidRPr="00C33E75">
              <w:rPr>
                <w:kern w:val="20"/>
                <w:vertAlign w:val="superscript"/>
              </w:rPr>
              <w:t>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2</w:t>
            </w:r>
            <w:r w:rsidRPr="00C33E75">
              <w:rPr>
                <w:kern w:val="20"/>
                <w:vertAlign w:val="superscript"/>
              </w:rPr>
              <w:t>3</w:t>
            </w:r>
            <w:r>
              <w:rPr>
                <w:kern w:val="20"/>
                <w:vertAlign w:val="superscript"/>
              </w:rPr>
              <w:t>,</w:t>
            </w:r>
            <w:r w:rsidRPr="00C33E75">
              <w:rPr>
                <w:kern w:val="20"/>
                <w:vertAlign w:val="superscript"/>
              </w:rPr>
              <w:t>600</w:t>
            </w:r>
            <w:r>
              <w:rPr>
                <w:kern w:val="20"/>
                <w:vertAlign w:val="superscript"/>
              </w:rPr>
              <w:t>,</w:t>
            </w:r>
            <w:r w:rsidRPr="00C33E75">
              <w:rPr>
                <w:kern w:val="20"/>
                <w:vertAlign w:val="superscript"/>
              </w:rPr>
              <w:t>000</w:t>
            </w:r>
          </w:p>
        </w:tc>
      </w:tr>
      <w:tr w:rsidR="00DE181F" w:rsidTr="00DE181F">
        <w:trPr>
          <w:trHeight w:val="270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√n</m:t>
                </m:r>
              </m:oMath>
            </m:oMathPara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1,000,000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 w:rsidRPr="00C33E75">
              <w:t>3</w:t>
            </w:r>
            <w:r>
              <w:t>,</w:t>
            </w:r>
            <w:r w:rsidRPr="00C33E75">
              <w:t>600</w:t>
            </w:r>
            <w:r>
              <w:t>,</w:t>
            </w:r>
            <w:r w:rsidRPr="00C33E75">
              <w:t>000</w:t>
            </w:r>
            <w:r>
              <w:t>,</w:t>
            </w:r>
            <w:r w:rsidRPr="00C33E75">
              <w:t>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 w:rsidRPr="00C33E75">
              <w:t>12</w:t>
            </w:r>
            <w:r>
              <w:t>,</w:t>
            </w:r>
            <w:r w:rsidRPr="00C33E75">
              <w:t>960</w:t>
            </w:r>
            <w:r>
              <w:t>,</w:t>
            </w:r>
            <w:r w:rsidRPr="00C33E75">
              <w:t>000</w:t>
            </w:r>
            <w:r>
              <w:t>,</w:t>
            </w:r>
            <w:r w:rsidRPr="00C33E75">
              <w:t>000</w:t>
            </w:r>
            <w:r>
              <w:t>,</w:t>
            </w:r>
            <w:r w:rsidRPr="00C33E75">
              <w:t>000</w:t>
            </w:r>
          </w:p>
        </w:tc>
      </w:tr>
      <w:tr w:rsidR="00DE181F" w:rsidTr="00DE181F">
        <w:trPr>
          <w:trHeight w:val="254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1000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60,000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3,600,000</w:t>
            </w:r>
          </w:p>
        </w:tc>
      </w:tr>
      <w:tr w:rsidR="00DE181F" w:rsidTr="00DE181F">
        <w:trPr>
          <w:trHeight w:val="254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n log n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400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10,000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700,000</w:t>
            </w:r>
          </w:p>
        </w:tc>
      </w:tr>
      <w:tr w:rsidR="00DE181F" w:rsidTr="00DE181F">
        <w:trPr>
          <w:trHeight w:val="238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n</w:t>
            </w:r>
            <w:r w:rsidRPr="009600B3">
              <w:rPr>
                <w:kern w:val="20"/>
                <w:vertAlign w:val="superscript"/>
              </w:rPr>
              <w:t>2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31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245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1900</w:t>
            </w:r>
          </w:p>
        </w:tc>
      </w:tr>
      <w:tr w:rsidR="00DE181F" w:rsidTr="00DE181F">
        <w:trPr>
          <w:trHeight w:val="254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n</w:t>
            </w:r>
            <w:r>
              <w:rPr>
                <w:kern w:val="20"/>
                <w:vertAlign w:val="superscript"/>
              </w:rPr>
              <w:t>3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39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153</w:t>
            </w:r>
          </w:p>
        </w:tc>
      </w:tr>
      <w:tr w:rsidR="00DE181F" w:rsidTr="00DE181F">
        <w:trPr>
          <w:trHeight w:val="254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2</w:t>
            </w:r>
            <w:r>
              <w:rPr>
                <w:kern w:val="20"/>
                <w:vertAlign w:val="superscript"/>
              </w:rPr>
              <w:t>n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10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25</w:t>
            </w:r>
          </w:p>
        </w:tc>
      </w:tr>
      <w:tr w:rsidR="00DE181F" w:rsidTr="00DE181F">
        <w:trPr>
          <w:trHeight w:val="238"/>
        </w:trPr>
        <w:tc>
          <w:tcPr>
            <w:tcW w:w="22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DE181F" w:rsidP="009600B3">
            <w:pPr>
              <w:pStyle w:val="TableContents"/>
              <w:jc w:val="center"/>
            </w:pPr>
            <w:r>
              <w:t>n!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6</w:t>
            </w:r>
          </w:p>
        </w:tc>
        <w:tc>
          <w:tcPr>
            <w:tcW w:w="2260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81F" w:rsidRDefault="00C33E75">
            <w:pPr>
              <w:pStyle w:val="TableContents"/>
            </w:pPr>
            <w:r>
              <w:t>10</w:t>
            </w:r>
          </w:p>
        </w:tc>
      </w:tr>
    </w:tbl>
    <w:p w:rsidR="00A80B8C" w:rsidRDefault="00A80B8C"/>
    <w:p w:rsidR="00A80B8C" w:rsidRDefault="00A80B8C"/>
    <w:p w:rsidR="00A80B8C" w:rsidRDefault="009600B3">
      <w:pPr>
        <w:numPr>
          <w:ilvl w:val="0"/>
          <w:numId w:val="4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Using the pseudocode definition of reverse() below, which takes a list and returns the same list in reverse order, prove using structural induction that length(x) = length(reverse(x)).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REVERSE(List)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 w:rsidRPr="009600B3">
        <w:rPr>
          <w:rFonts w:ascii="AGaramond-Regular" w:hAnsi="AGaramond-Regular" w:cs="AGaramond-Regular"/>
          <w:sz w:val="22"/>
          <w:szCs w:val="22"/>
        </w:rPr>
        <w:t>1.</w:t>
      </w:r>
      <w:r>
        <w:rPr>
          <w:rFonts w:ascii="AGaramond-Regular" w:hAnsi="AGaramond-Regular" w:cs="AGaramond-Regular"/>
          <w:sz w:val="22"/>
          <w:szCs w:val="22"/>
        </w:rPr>
        <w:t xml:space="preserve">   </w:t>
      </w:r>
      <w:r w:rsidRPr="009600B3">
        <w:rPr>
          <w:rFonts w:ascii="AGaramond-Regular" w:hAnsi="AGaramond-Regular" w:cs="AGaramond-Regular"/>
          <w:b/>
          <w:sz w:val="22"/>
          <w:szCs w:val="22"/>
        </w:rPr>
        <w:t>if</w:t>
      </w:r>
      <w:r>
        <w:rPr>
          <w:rFonts w:ascii="AGaramond-Regular" w:hAnsi="AGaramond-Regular" w:cs="AGaramond-Regular"/>
          <w:sz w:val="22"/>
          <w:szCs w:val="22"/>
        </w:rPr>
        <w:t xml:space="preserve"> (List == []) </w:t>
      </w:r>
      <w:r w:rsidRPr="009600B3">
        <w:rPr>
          <w:rFonts w:ascii="AGaramond-Regular" w:hAnsi="AGaramond-Regular" w:cs="AGaramond-Regular"/>
          <w:b/>
          <w:sz w:val="22"/>
          <w:szCs w:val="22"/>
        </w:rPr>
        <w:t>then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 xml:space="preserve">2. </w:t>
      </w:r>
      <w:r>
        <w:rPr>
          <w:rFonts w:ascii="AGaramond-Regular" w:hAnsi="AGaramond-Regular" w:cs="AGaramond-Regular"/>
          <w:sz w:val="22"/>
          <w:szCs w:val="22"/>
        </w:rPr>
        <w:tab/>
      </w:r>
      <w:r w:rsidRPr="009600B3">
        <w:rPr>
          <w:rFonts w:ascii="AGaramond-Regular" w:hAnsi="AGaramond-Regular" w:cs="AGaramond-Regular"/>
          <w:b/>
          <w:sz w:val="22"/>
          <w:szCs w:val="22"/>
        </w:rPr>
        <w:t>return</w:t>
      </w:r>
      <w:r>
        <w:rPr>
          <w:rFonts w:ascii="AGaramond-Regular" w:hAnsi="AGaramond-Regular" w:cs="AGaramond-Regular"/>
          <w:sz w:val="22"/>
          <w:szCs w:val="22"/>
        </w:rPr>
        <w:t xml:space="preserve"> []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3.   Rest = List[2..]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 xml:space="preserve">4.   </w:t>
      </w:r>
      <w:r w:rsidRPr="009600B3">
        <w:rPr>
          <w:rFonts w:ascii="AGaramond-Regular" w:hAnsi="AGaramond-Regular" w:cs="AGaramond-Regular"/>
          <w:b/>
          <w:sz w:val="22"/>
          <w:szCs w:val="22"/>
        </w:rPr>
        <w:t>return</w:t>
      </w:r>
      <w:r>
        <w:rPr>
          <w:rFonts w:ascii="AGaramond-Regular" w:hAnsi="AGaramond-Regular" w:cs="AGaramond-Regular"/>
          <w:sz w:val="22"/>
          <w:szCs w:val="22"/>
        </w:rPr>
        <w:t xml:space="preserve"> append(REVERSE(Rest), List[1])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Where:</w:t>
      </w:r>
    </w:p>
    <w:p w:rsidR="009600B3" w:rsidRDefault="009600B3" w:rsidP="009600B3">
      <w:pPr>
        <w:pStyle w:val="ListParagraph"/>
        <w:numPr>
          <w:ilvl w:val="0"/>
          <w:numId w:val="6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List[2..] returns a list with the same elements as List, but with the first element removed</w:t>
      </w:r>
    </w:p>
    <w:p w:rsidR="009600B3" w:rsidRPr="009600B3" w:rsidRDefault="009600B3" w:rsidP="009600B3">
      <w:pPr>
        <w:pStyle w:val="ListParagraph"/>
        <w:numPr>
          <w:ilvl w:val="0"/>
          <w:numId w:val="6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 xml:space="preserve">append(x, y) takes a list (x) and an element (y), and appends y to the end of x </w:t>
      </w:r>
    </w:p>
    <w:p w:rsidR="009600B3" w:rsidRDefault="009600B3" w:rsidP="009600B3">
      <w:pPr>
        <w:rPr>
          <w:rFonts w:ascii="AGaramond-Regular" w:hAnsi="AGaramond-Regular" w:cs="AGaramond-Regular"/>
          <w:sz w:val="22"/>
          <w:szCs w:val="22"/>
        </w:rPr>
      </w:pP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Base:</w:t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n = 0</w:t>
      </w: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Let L = []</w:t>
      </w: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REVERSE(L) = []</w:t>
      </w: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Intuitively, length(REVERSE(L)) = length(L)</w:t>
      </w: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Assume:</w:t>
      </w:r>
      <w:r>
        <w:rPr>
          <w:rFonts w:ascii="AGaramond-Regular" w:hAnsi="AGaramond-Regular" w:cs="AGaramond-Regular"/>
          <w:sz w:val="22"/>
          <w:szCs w:val="22"/>
        </w:rPr>
        <w:tab/>
        <w:t>For n=k, let 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 xml:space="preserve"> be a list of length k</w:t>
      </w:r>
    </w:p>
    <w:p w:rsidR="00A5052F" w:rsidRDefault="00A5052F" w:rsidP="00A5052F">
      <w:pPr>
        <w:ind w:left="720" w:firstLine="720"/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Assume that length(REVERSE(L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)) = length(L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) is true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lastRenderedPageBreak/>
        <w:t>Prove:</w:t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For n=k+1, let 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k+1</w:t>
      </w:r>
      <w:r w:rsidR="00DF171C">
        <w:rPr>
          <w:rFonts w:ascii="AGaramond-Regular" w:hAnsi="AGaramond-Regular" w:cs="AGaramond-Regular"/>
          <w:sz w:val="22"/>
          <w:szCs w:val="22"/>
        </w:rPr>
        <w:t xml:space="preserve"> be a list such that the la</w:t>
      </w:r>
      <w:r>
        <w:rPr>
          <w:rFonts w:ascii="AGaramond-Regular" w:hAnsi="AGaramond-Regular" w:cs="AGaramond-Regular"/>
          <w:sz w:val="22"/>
          <w:szCs w:val="22"/>
        </w:rPr>
        <w:t>st k elements are equivalent to 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, and a</w:t>
      </w:r>
      <w:r w:rsidR="00DF171C">
        <w:rPr>
          <w:rFonts w:ascii="AGaramond-Regular" w:hAnsi="AGaramond-Regular" w:cs="AGaramond-Regular"/>
          <w:sz w:val="22"/>
          <w:szCs w:val="22"/>
        </w:rPr>
        <w:t>n</w:t>
      </w:r>
      <w:r>
        <w:rPr>
          <w:rFonts w:ascii="AGaramond-Regular" w:hAnsi="AGaramond-Regular" w:cs="AGaramond-Regular"/>
          <w:sz w:val="22"/>
          <w:szCs w:val="22"/>
        </w:rPr>
        <w:t xml:space="preserve"> element exists at the </w:t>
      </w:r>
      <w:r w:rsidR="00DF171C">
        <w:rPr>
          <w:rFonts w:ascii="AGaramond-Regular" w:hAnsi="AGaramond-Regular" w:cs="AGaramond-Regular"/>
          <w:sz w:val="22"/>
          <w:szCs w:val="22"/>
        </w:rPr>
        <w:t>start</w:t>
      </w:r>
      <w:r>
        <w:rPr>
          <w:rFonts w:ascii="AGaramond-Regular" w:hAnsi="AGaramond-Regular" w:cs="AGaramond-Regular"/>
          <w:sz w:val="22"/>
          <w:szCs w:val="22"/>
        </w:rPr>
        <w:t xml:space="preserve"> of the list, x</w:t>
      </w:r>
      <w:r w:rsidR="00DF171C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0</w:t>
      </w:r>
      <w:r>
        <w:rPr>
          <w:rFonts w:ascii="AGaramond-Regular" w:hAnsi="AGaramond-Regular" w:cs="AGaramond-Regular"/>
          <w:sz w:val="22"/>
          <w:szCs w:val="22"/>
        </w:rPr>
        <w:t>.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length(L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k+1</w:t>
      </w:r>
      <w:r>
        <w:rPr>
          <w:rFonts w:ascii="AGaramond-Regular" w:hAnsi="AGaramond-Regular" w:cs="AGaramond-Regular"/>
          <w:sz w:val="22"/>
          <w:szCs w:val="22"/>
        </w:rPr>
        <w:t xml:space="preserve">) </w:t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(by the above definition of 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k+1</w:t>
      </w:r>
      <w:r>
        <w:rPr>
          <w:rFonts w:ascii="AGaramond-Regular" w:hAnsi="AGaramond-Regular" w:cs="AGaramond-Regular"/>
          <w:sz w:val="22"/>
          <w:szCs w:val="22"/>
        </w:rPr>
        <w:t>)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= length(L</w:t>
      </w:r>
      <w:r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) + 1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length(REVERSE(L</w:t>
      </w:r>
      <w:r w:rsidRPr="00A5052F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k+1</w:t>
      </w:r>
      <w:r>
        <w:rPr>
          <w:rFonts w:ascii="AGaramond-Regular" w:hAnsi="AGaramond-Regular" w:cs="AGaramond-Regular"/>
          <w:sz w:val="22"/>
          <w:szCs w:val="22"/>
        </w:rPr>
        <w:t>))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= length(append(L</w:t>
      </w:r>
      <w:r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, x</w:t>
      </w:r>
      <w:r w:rsidR="00DF171C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0</w:t>
      </w:r>
      <w:r>
        <w:rPr>
          <w:rFonts w:ascii="AGaramond-Regular" w:hAnsi="AGaramond-Regular" w:cs="AGaramond-Regular"/>
          <w:sz w:val="22"/>
          <w:szCs w:val="22"/>
        </w:rPr>
        <w:t>))</w:t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(by the definition of REVERSE and [2..])</w:t>
      </w:r>
    </w:p>
    <w:p w:rsidR="00A5052F" w:rsidRDefault="00A5052F" w:rsidP="00A5052F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= length(L</w:t>
      </w:r>
      <w:r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k</w:t>
      </w:r>
      <w:r>
        <w:rPr>
          <w:rFonts w:ascii="AGaramond-Regular" w:hAnsi="AGaramond-Regular" w:cs="AGaramond-Regular"/>
          <w:sz w:val="22"/>
          <w:szCs w:val="22"/>
        </w:rPr>
        <w:t>) + 1</w:t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</w:r>
      <w:r>
        <w:rPr>
          <w:rFonts w:ascii="AGaramond-Regular" w:hAnsi="AGaramond-Regular" w:cs="AGaramond-Regular"/>
          <w:sz w:val="22"/>
          <w:szCs w:val="22"/>
        </w:rPr>
        <w:tab/>
        <w:t>(by the claim made about append())</w:t>
      </w:r>
    </w:p>
    <w:p w:rsidR="00A5052F" w:rsidRDefault="00A5052F" w:rsidP="009600B3">
      <w:pPr>
        <w:rPr>
          <w:rFonts w:ascii="AGaramond-Regular" w:hAnsi="AGaramond-Regular" w:cs="AGaramond-Regular"/>
          <w:sz w:val="22"/>
          <w:szCs w:val="22"/>
        </w:rPr>
      </w:pPr>
    </w:p>
    <w:p w:rsidR="009600B3" w:rsidRDefault="009600B3">
      <w:pPr>
        <w:numPr>
          <w:ilvl w:val="0"/>
          <w:numId w:val="4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 xml:space="preserve">For the above function, REVERSE, </w:t>
      </w:r>
      <w:r w:rsidR="00805CF8">
        <w:rPr>
          <w:rFonts w:ascii="AGaramond-Regular" w:hAnsi="AGaramond-Regular" w:cs="AGaramond-Regular"/>
          <w:sz w:val="22"/>
          <w:szCs w:val="22"/>
        </w:rPr>
        <w:t>write</w:t>
      </w:r>
      <w:r>
        <w:rPr>
          <w:rFonts w:ascii="AGaramond-Regular" w:hAnsi="AGaramond-Regular" w:cs="AGaramond-Regular"/>
          <w:sz w:val="22"/>
          <w:szCs w:val="22"/>
        </w:rPr>
        <w:t xml:space="preserve"> T(n)</w:t>
      </w:r>
      <w:r w:rsidR="00805CF8">
        <w:rPr>
          <w:rFonts w:ascii="AGaramond-Regular" w:hAnsi="AGaramond-Regular" w:cs="AGaramond-Regular"/>
          <w:sz w:val="22"/>
          <w:szCs w:val="22"/>
        </w:rPr>
        <w:t xml:space="preserve"> as a function of n (the size of List) using a number of constant values for each operation being performed.</w:t>
      </w:r>
    </w:p>
    <w:p w:rsidR="00805CF8" w:rsidRDefault="00805CF8" w:rsidP="00805CF8">
      <w:pPr>
        <w:rPr>
          <w:rFonts w:ascii="AGaramond-Regular" w:hAnsi="AGaramond-Regular" w:cs="AGaramond-Regular"/>
          <w:sz w:val="22"/>
          <w:szCs w:val="22"/>
        </w:rPr>
      </w:pPr>
      <w:bookmarkStart w:id="0" w:name="_GoBack"/>
      <w:bookmarkEnd w:id="0"/>
    </w:p>
    <w:p w:rsidR="00805CF8" w:rsidRDefault="00805CF8" w:rsidP="00805CF8">
      <w:p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Where:</w:t>
      </w:r>
    </w:p>
    <w:p w:rsidR="00805CF8" w:rsidRDefault="00805CF8" w:rsidP="00805CF8">
      <w:pPr>
        <w:pStyle w:val="ListParagraph"/>
        <w:numPr>
          <w:ilvl w:val="0"/>
          <w:numId w:val="7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List[2..] will take some constant (e.g. c</w:t>
      </w:r>
      <w:r w:rsidRPr="00805CF8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3</w:t>
      </w:r>
      <w:r>
        <w:rPr>
          <w:rFonts w:ascii="AGaramond-Regular" w:hAnsi="AGaramond-Regular" w:cs="AGaramond-Regular"/>
          <w:sz w:val="22"/>
          <w:szCs w:val="22"/>
        </w:rPr>
        <w:t>) multiplied by n operations</w:t>
      </w:r>
    </w:p>
    <w:p w:rsidR="00805CF8" w:rsidRPr="00805CF8" w:rsidRDefault="00805CF8" w:rsidP="00805CF8">
      <w:pPr>
        <w:pStyle w:val="ListParagraph"/>
        <w:numPr>
          <w:ilvl w:val="0"/>
          <w:numId w:val="7"/>
        </w:numPr>
        <w:rPr>
          <w:rFonts w:ascii="AGaramond-Regular" w:hAnsi="AGaramond-Regular" w:cs="AGaramond-Regular"/>
          <w:sz w:val="22"/>
          <w:szCs w:val="22"/>
        </w:rPr>
      </w:pPr>
      <w:r>
        <w:rPr>
          <w:rFonts w:ascii="AGaramond-Regular" w:hAnsi="AGaramond-Regular" w:cs="AGaramond-Regular"/>
          <w:sz w:val="22"/>
          <w:szCs w:val="22"/>
        </w:rPr>
        <w:t>Append(x, y) will take some constant (e.g. c</w:t>
      </w:r>
      <w:r w:rsidRPr="00805CF8">
        <w:rPr>
          <w:rFonts w:ascii="AGaramond-Regular" w:hAnsi="AGaramond-Regular" w:cs="AGaramond-Regular"/>
          <w:kern w:val="22"/>
          <w:sz w:val="22"/>
          <w:szCs w:val="22"/>
          <w:vertAlign w:val="subscript"/>
        </w:rPr>
        <w:t>4</w:t>
      </w:r>
      <w:r>
        <w:rPr>
          <w:rFonts w:ascii="AGaramond-Regular" w:hAnsi="AGaramond-Regular" w:cs="AGaramond-Regular"/>
          <w:sz w:val="22"/>
          <w:szCs w:val="22"/>
        </w:rPr>
        <w:t>) multiplied by n operations</w:t>
      </w:r>
    </w:p>
    <w:p w:rsidR="008D33E6" w:rsidRDefault="008D33E6"/>
    <w:p w:rsidR="00A5052F" w:rsidRDefault="00A5052F">
      <w:r>
        <w:t>T(n) = c</w:t>
      </w:r>
      <w:r w:rsidRPr="00A5052F">
        <w:rPr>
          <w:kern w:val="20"/>
          <w:vertAlign w:val="subscript"/>
        </w:rPr>
        <w:t>1</w:t>
      </w:r>
      <w:r>
        <w:t xml:space="preserve"> + c</w:t>
      </w:r>
      <w:r w:rsidRPr="00A5052F">
        <w:rPr>
          <w:kern w:val="20"/>
          <w:vertAlign w:val="subscript"/>
        </w:rPr>
        <w:t>2</w:t>
      </w:r>
      <w:r>
        <w:t xml:space="preserve"> + c</w:t>
      </w:r>
      <w:r>
        <w:rPr>
          <w:kern w:val="20"/>
          <w:vertAlign w:val="subscript"/>
        </w:rPr>
        <w:t>3</w:t>
      </w:r>
      <w:r>
        <w:t>n + c</w:t>
      </w:r>
      <w:r w:rsidRPr="00A5052F">
        <w:rPr>
          <w:kern w:val="20"/>
          <w:vertAlign w:val="subscript"/>
        </w:rPr>
        <w:t>4</w:t>
      </w:r>
      <w:r>
        <w:t>n + c</w:t>
      </w:r>
      <w:r w:rsidRPr="00A5052F">
        <w:rPr>
          <w:kern w:val="20"/>
          <w:vertAlign w:val="subscript"/>
        </w:rPr>
        <w:t>5</w:t>
      </w:r>
      <w:r>
        <w:t>T(n-1)</w:t>
      </w:r>
    </w:p>
    <w:sectPr w:rsidR="00A5052F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6DA" w:rsidRDefault="001946DA">
      <w:r>
        <w:separator/>
      </w:r>
    </w:p>
  </w:endnote>
  <w:endnote w:type="continuationSeparator" w:id="0">
    <w:p w:rsidR="001946DA" w:rsidRDefault="0019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aramond-Regular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B8C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DF171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B8C" w:rsidRDefault="00A80B8C">
    <w:pPr>
      <w:pStyle w:val="Footer"/>
    </w:pPr>
  </w:p>
  <w:p w:rsidR="00A80B8C" w:rsidRDefault="00A80B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6DA" w:rsidRDefault="001946DA">
      <w:r>
        <w:separator/>
      </w:r>
    </w:p>
  </w:footnote>
  <w:footnote w:type="continuationSeparator" w:id="0">
    <w:p w:rsidR="001946DA" w:rsidRDefault="0019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F"/>
    <w:rsid w:val="001946DA"/>
    <w:rsid w:val="002966EF"/>
    <w:rsid w:val="00805CF8"/>
    <w:rsid w:val="008D33E6"/>
    <w:rsid w:val="009600B3"/>
    <w:rsid w:val="0099292C"/>
    <w:rsid w:val="00A5052F"/>
    <w:rsid w:val="00A80B8C"/>
    <w:rsid w:val="00C33E75"/>
    <w:rsid w:val="00DE181F"/>
    <w:rsid w:val="00DF171C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AF1DDF"/>
  <w15:docId w15:val="{E22425DF-7EA5-4EAA-A806-3BD47A66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1855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Windows User</cp:lastModifiedBy>
  <cp:revision>6</cp:revision>
  <cp:lastPrinted>2002-09-05T18:54:00Z</cp:lastPrinted>
  <dcterms:created xsi:type="dcterms:W3CDTF">2013-09-10T20:16:00Z</dcterms:created>
  <dcterms:modified xsi:type="dcterms:W3CDTF">2017-08-29T13:06:00Z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