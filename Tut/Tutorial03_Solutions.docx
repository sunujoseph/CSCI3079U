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05" w:rsidRDefault="0099292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05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:rsidR="00BC5305" w:rsidRDefault="00BC5305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BC5305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Course</w:t>
      </w:r>
      <w:r>
        <w:rPr>
          <w:rFonts w:ascii="Palatino Linotype" w:hAnsi="Palatino Linotype"/>
        </w:rPr>
        <w:t xml:space="preserve">:   </w:t>
      </w:r>
      <w:r>
        <w:rPr>
          <w:rFonts w:ascii="Palatino Linotype" w:hAnsi="Palatino Linotype"/>
        </w:rPr>
        <w:tab/>
        <w:t>CSCI 3070U:  Design and Analysis of Algorithms</w:t>
      </w:r>
    </w:p>
    <w:p w:rsidR="00BC5305" w:rsidRDefault="00915743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Tutorial: </w:t>
      </w:r>
      <w:r>
        <w:rPr>
          <w:rFonts w:ascii="Palatino Linotype" w:hAnsi="Palatino Linotype"/>
          <w:b/>
        </w:rPr>
        <w:tab/>
      </w:r>
      <w:r w:rsidR="002C5E8B">
        <w:rPr>
          <w:rFonts w:ascii="Palatino Linotype" w:hAnsi="Palatino Linotype"/>
        </w:rPr>
        <w:t>#3</w:t>
      </w:r>
    </w:p>
    <w:p w:rsidR="00BC5305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</w:rPr>
      </w:pPr>
      <w:r>
        <w:rPr>
          <w:rFonts w:ascii="Palatino Linotype" w:hAnsi="Palatino Linotype"/>
          <w:b/>
        </w:rPr>
        <w:t>Topic: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="002C5E8B">
        <w:rPr>
          <w:rFonts w:ascii="Palatino Linotype" w:hAnsi="Palatino Linotype"/>
        </w:rPr>
        <w:t>Solving recurrences</w:t>
      </w:r>
    </w:p>
    <w:p w:rsidR="00BC5305" w:rsidRDefault="00BC5305">
      <w:pPr>
        <w:pStyle w:val="PlainText"/>
        <w:rPr>
          <w:rFonts w:ascii="Arial" w:hAnsi="Arial"/>
          <w:b/>
          <w:bCs/>
        </w:rPr>
      </w:pPr>
    </w:p>
    <w:p w:rsidR="002C5E8B" w:rsidRPr="002C5E8B" w:rsidRDefault="002C5E8B">
      <w:pPr>
        <w:numPr>
          <w:ilvl w:val="0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Use the master method to determine a tight bound for the following recurrences:</w:t>
      </w:r>
    </w:p>
    <w:p w:rsidR="0047641A" w:rsidRDefault="002C5E8B" w:rsidP="002C5E8B">
      <w:pPr>
        <w:numPr>
          <w:ilvl w:val="1"/>
          <w:numId w:val="4"/>
        </w:numPr>
      </w:pPr>
      <w:r>
        <w:t>T(n) = T(n/2) + n</w:t>
      </w:r>
    </w:p>
    <w:p w:rsidR="0047641A" w:rsidRDefault="0047641A" w:rsidP="0047641A"/>
    <w:p w:rsidR="0047641A" w:rsidRDefault="0047641A" w:rsidP="0047641A">
      <w:proofErr w:type="spellStart"/>
      <w:proofErr w:type="gramStart"/>
      <w:r>
        <w:t>log</w:t>
      </w:r>
      <w:r w:rsidRPr="0047641A">
        <w:rPr>
          <w:vertAlign w:val="subscript"/>
        </w:rPr>
        <w:t>b</w:t>
      </w:r>
      <w:r>
        <w:t>a</w:t>
      </w:r>
      <w:proofErr w:type="spellEnd"/>
      <w:proofErr w:type="gramEnd"/>
      <w:r>
        <w:t xml:space="preserve"> = log</w:t>
      </w:r>
      <w:r w:rsidRPr="0047641A">
        <w:rPr>
          <w:vertAlign w:val="subscript"/>
        </w:rPr>
        <w:t>2</w:t>
      </w:r>
      <w:r>
        <w:t>1 = 0</w:t>
      </w:r>
    </w:p>
    <w:p w:rsidR="0047641A" w:rsidRDefault="0047641A" w:rsidP="0047641A"/>
    <w:p w:rsidR="0047641A" w:rsidRDefault="0047641A" w:rsidP="0047641A">
      <w:r>
        <w:t xml:space="preserve">Case 1: </w:t>
      </w:r>
      <w:r>
        <w:tab/>
        <w:t xml:space="preserve">Is </w:t>
      </w:r>
      <w:proofErr w:type="gramStart"/>
      <w:r>
        <w:t>f(</w:t>
      </w:r>
      <w:proofErr w:type="gramEnd"/>
      <w:r>
        <w:t>n) = n = O(n</w:t>
      </w:r>
      <w:r w:rsidRPr="0047641A">
        <w:rPr>
          <w:vertAlign w:val="superscript"/>
        </w:rPr>
        <w:t>0-e</w:t>
      </w:r>
      <w:r>
        <w:t>)?  No</w:t>
      </w:r>
    </w:p>
    <w:p w:rsidR="0047641A" w:rsidRDefault="0047641A" w:rsidP="0047641A">
      <w:r>
        <w:t xml:space="preserve">Case 2: </w:t>
      </w:r>
      <w:r>
        <w:tab/>
        <w:t xml:space="preserve">Is </w:t>
      </w:r>
      <w:proofErr w:type="gramStart"/>
      <w:r>
        <w:t>f(</w:t>
      </w:r>
      <w:proofErr w:type="gramEnd"/>
      <w:r>
        <w:t xml:space="preserve">n) = n = </w:t>
      </w:r>
      <w:r>
        <w:rPr>
          <w:rFonts w:ascii="Times New Roman" w:hAnsi="Times New Roman" w:cs="Times New Roman"/>
        </w:rPr>
        <w:t>Θ</w:t>
      </w:r>
      <w:r>
        <w:t>(n</w:t>
      </w:r>
      <w:r w:rsidRPr="0047641A">
        <w:rPr>
          <w:vertAlign w:val="superscript"/>
        </w:rPr>
        <w:t>0</w:t>
      </w:r>
      <w:r>
        <w:t>)?  No</w:t>
      </w:r>
    </w:p>
    <w:p w:rsidR="0047641A" w:rsidRDefault="0047641A" w:rsidP="0047641A">
      <w:pPr>
        <w:rPr>
          <w:rFonts w:ascii="Times New Roman" w:hAnsi="Times New Roman" w:cs="Times New Roman"/>
        </w:rPr>
      </w:pPr>
      <w:r>
        <w:t xml:space="preserve">Case 3: </w:t>
      </w:r>
      <w:r>
        <w:tab/>
        <w:t xml:space="preserve">Is </w:t>
      </w:r>
      <w:proofErr w:type="gramStart"/>
      <w:r>
        <w:t>f(</w:t>
      </w:r>
      <w:proofErr w:type="gramEnd"/>
      <w:r>
        <w:t xml:space="preserve">n) = n = </w:t>
      </w:r>
      <w:r>
        <w:rPr>
          <w:rFonts w:ascii="Times New Roman" w:hAnsi="Times New Roman" w:cs="Times New Roman"/>
        </w:rPr>
        <w:t>Ω(n</w:t>
      </w:r>
      <w:r w:rsidRPr="0047641A">
        <w:rPr>
          <w:rFonts w:ascii="Times New Roman" w:hAnsi="Times New Roman" w:cs="Times New Roman"/>
          <w:vertAlign w:val="superscript"/>
        </w:rPr>
        <w:t>0+e</w:t>
      </w:r>
      <w:r>
        <w:rPr>
          <w:rFonts w:ascii="Times New Roman" w:hAnsi="Times New Roman" w:cs="Times New Roman"/>
        </w:rPr>
        <w:t>)? Yes</w:t>
      </w:r>
    </w:p>
    <w:p w:rsidR="0047641A" w:rsidRDefault="0047641A" w:rsidP="00476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Is </w:t>
      </w:r>
      <w:proofErr w:type="spellStart"/>
      <w:proofErr w:type="gramStart"/>
      <w:r>
        <w:rPr>
          <w:rFonts w:ascii="Times New Roman" w:hAnsi="Times New Roman" w:cs="Times New Roman"/>
        </w:rPr>
        <w:t>af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n/b) = f(n/2) = n/2 ≤ </w:t>
      </w:r>
      <w:proofErr w:type="spellStart"/>
      <w:r>
        <w:rPr>
          <w:rFonts w:ascii="Times New Roman" w:hAnsi="Times New Roman" w:cs="Times New Roman"/>
        </w:rPr>
        <w:t>cf</w:t>
      </w:r>
      <w:proofErr w:type="spellEnd"/>
      <w:r>
        <w:rPr>
          <w:rFonts w:ascii="Times New Roman" w:hAnsi="Times New Roman" w:cs="Times New Roman"/>
        </w:rPr>
        <w:t xml:space="preserve">(n) = </w:t>
      </w:r>
      <w:proofErr w:type="spellStart"/>
      <w:r>
        <w:rPr>
          <w:rFonts w:ascii="Times New Roman" w:hAnsi="Times New Roman" w:cs="Times New Roman"/>
        </w:rPr>
        <w:t>cn</w:t>
      </w:r>
      <w:proofErr w:type="spellEnd"/>
      <w:r>
        <w:rPr>
          <w:rFonts w:ascii="Times New Roman" w:hAnsi="Times New Roman" w:cs="Times New Roman"/>
        </w:rPr>
        <w:t>? Yes (for c = ¾)</w:t>
      </w:r>
    </w:p>
    <w:p w:rsidR="0047641A" w:rsidRDefault="0047641A" w:rsidP="0047641A">
      <w:pPr>
        <w:rPr>
          <w:rFonts w:ascii="Times New Roman" w:hAnsi="Times New Roman" w:cs="Times New Roman"/>
        </w:rPr>
      </w:pPr>
    </w:p>
    <w:p w:rsidR="0047641A" w:rsidRDefault="0047641A" w:rsidP="0047641A">
      <w:r>
        <w:rPr>
          <w:rFonts w:ascii="Times New Roman" w:hAnsi="Times New Roman" w:cs="Times New Roman"/>
        </w:rPr>
        <w:t xml:space="preserve">Since Case 3 applies,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 xml:space="preserve">n) = </w:t>
      </w:r>
      <w:r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 xml:space="preserve">(f(n)) = </w:t>
      </w:r>
      <w:r>
        <w:rPr>
          <w:rFonts w:ascii="Times New Roman" w:hAnsi="Times New Roman" w:cs="Times New Roman"/>
        </w:rPr>
        <w:t>Θ(n)</w:t>
      </w:r>
    </w:p>
    <w:p w:rsidR="0047641A" w:rsidRDefault="0047641A" w:rsidP="0047641A"/>
    <w:p w:rsidR="0047641A" w:rsidRDefault="0047641A" w:rsidP="0047641A"/>
    <w:p w:rsidR="002C5E8B" w:rsidRPr="0047641A" w:rsidRDefault="002C5E8B" w:rsidP="002C5E8B">
      <w:pPr>
        <w:numPr>
          <w:ilvl w:val="1"/>
          <w:numId w:val="4"/>
        </w:numPr>
      </w:pPr>
      <w:r w:rsidRPr="0047641A">
        <w:rPr>
          <w:rFonts w:ascii="AGaramond-Regular" w:hAnsi="AGaramond-Regular" w:cs="AGaramond-Regular"/>
          <w:sz w:val="22"/>
          <w:szCs w:val="22"/>
        </w:rPr>
        <w:t xml:space="preserve">T(n) = 27T(n/3) + </w:t>
      </w:r>
      <w:proofErr w:type="spellStart"/>
      <w:r w:rsidRPr="0047641A">
        <w:rPr>
          <w:rFonts w:ascii="AGaramond-Regular" w:hAnsi="AGaramond-Regular" w:cs="AGaramond-Regular"/>
          <w:sz w:val="22"/>
          <w:szCs w:val="22"/>
        </w:rPr>
        <w:t>lg</w:t>
      </w:r>
      <w:proofErr w:type="spellEnd"/>
      <w:r w:rsidRPr="0047641A">
        <w:rPr>
          <w:rFonts w:ascii="AGaramond-Regular" w:hAnsi="AGaramond-Regular" w:cs="AGaramond-Regular"/>
          <w:sz w:val="22"/>
          <w:szCs w:val="22"/>
        </w:rPr>
        <w:t xml:space="preserve"> n</w:t>
      </w:r>
    </w:p>
    <w:p w:rsidR="0047641A" w:rsidRDefault="0047641A" w:rsidP="0047641A">
      <w:pPr>
        <w:pStyle w:val="ListParagraph"/>
      </w:pPr>
    </w:p>
    <w:p w:rsidR="0047641A" w:rsidRDefault="0047641A" w:rsidP="0047641A">
      <w:proofErr w:type="spellStart"/>
      <w:proofErr w:type="gramStart"/>
      <w:r>
        <w:t>log</w:t>
      </w:r>
      <w:r w:rsidRPr="0047641A">
        <w:rPr>
          <w:vertAlign w:val="subscript"/>
        </w:rPr>
        <w:t>b</w:t>
      </w:r>
      <w:r>
        <w:t>a</w:t>
      </w:r>
      <w:proofErr w:type="spellEnd"/>
      <w:proofErr w:type="gramEnd"/>
      <w:r>
        <w:t xml:space="preserve"> = log</w:t>
      </w:r>
      <w:r>
        <w:rPr>
          <w:vertAlign w:val="subscript"/>
        </w:rPr>
        <w:t>3</w:t>
      </w:r>
      <w:r>
        <w:t>27</w:t>
      </w:r>
      <w:r>
        <w:t xml:space="preserve"> = </w:t>
      </w:r>
      <w:r>
        <w:t>3</w:t>
      </w:r>
    </w:p>
    <w:p w:rsidR="0047641A" w:rsidRDefault="0047641A" w:rsidP="0047641A"/>
    <w:p w:rsidR="0047641A" w:rsidRDefault="0047641A" w:rsidP="0047641A">
      <w:r>
        <w:t xml:space="preserve">Case 1: </w:t>
      </w:r>
      <w:r>
        <w:tab/>
        <w:t xml:space="preserve">Is </w:t>
      </w:r>
      <w:proofErr w:type="gramStart"/>
      <w:r>
        <w:t>f(</w:t>
      </w:r>
      <w:proofErr w:type="gramEnd"/>
      <w:r>
        <w:t xml:space="preserve">n) = </w:t>
      </w:r>
      <w:proofErr w:type="spellStart"/>
      <w:r>
        <w:t>lg</w:t>
      </w:r>
      <w:proofErr w:type="spellEnd"/>
      <w:r>
        <w:t xml:space="preserve"> </w:t>
      </w:r>
      <w:r>
        <w:t>n = O(n</w:t>
      </w:r>
      <w:r>
        <w:rPr>
          <w:vertAlign w:val="superscript"/>
        </w:rPr>
        <w:t>3</w:t>
      </w:r>
      <w:r w:rsidRPr="0047641A">
        <w:rPr>
          <w:vertAlign w:val="superscript"/>
        </w:rPr>
        <w:t>-e</w:t>
      </w:r>
      <w:r>
        <w:t xml:space="preserve">)?  </w:t>
      </w:r>
      <w:r>
        <w:t>Yes (for e = 1, 2)</w:t>
      </w:r>
    </w:p>
    <w:p w:rsidR="0047641A" w:rsidRDefault="0047641A" w:rsidP="0047641A">
      <w:pPr>
        <w:rPr>
          <w:rFonts w:ascii="Times New Roman" w:hAnsi="Times New Roman" w:cs="Times New Roman"/>
        </w:rPr>
      </w:pPr>
    </w:p>
    <w:p w:rsidR="0047641A" w:rsidRDefault="0047641A" w:rsidP="0047641A">
      <w:r>
        <w:rPr>
          <w:rFonts w:ascii="Times New Roman" w:hAnsi="Times New Roman" w:cs="Times New Roman"/>
        </w:rPr>
        <w:t>Since Case 1</w:t>
      </w:r>
      <w:r>
        <w:rPr>
          <w:rFonts w:ascii="Times New Roman" w:hAnsi="Times New Roman" w:cs="Times New Roman"/>
        </w:rPr>
        <w:t xml:space="preserve"> applies,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n) = Θ(</w:t>
      </w:r>
      <w:proofErr w:type="spellStart"/>
      <w:r>
        <w:rPr>
          <w:rFonts w:ascii="Times New Roman" w:hAnsi="Times New Roman" w:cs="Times New Roman"/>
        </w:rPr>
        <w:t>n</w:t>
      </w:r>
      <w:r w:rsidRPr="0047641A">
        <w:rPr>
          <w:vertAlign w:val="superscript"/>
        </w:rPr>
        <w:t>log</w:t>
      </w:r>
      <w:r w:rsidRPr="0047641A">
        <w:t>b</w:t>
      </w:r>
      <w:r w:rsidRPr="0047641A">
        <w:rPr>
          <w:vertAlign w:val="superscript"/>
        </w:rPr>
        <w:t>a</w:t>
      </w:r>
      <w:proofErr w:type="spellEnd"/>
      <w:r>
        <w:rPr>
          <w:rFonts w:ascii="Times New Roman" w:hAnsi="Times New Roman" w:cs="Times New Roman"/>
        </w:rPr>
        <w:t>) = Θ(n</w:t>
      </w:r>
      <w:r w:rsidRPr="0047641A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:rsidR="0047641A" w:rsidRDefault="0047641A" w:rsidP="0047641A"/>
    <w:p w:rsidR="0047641A" w:rsidRDefault="0047641A" w:rsidP="0047641A"/>
    <w:p w:rsidR="0047641A" w:rsidRPr="002C5E8B" w:rsidRDefault="0047641A" w:rsidP="0047641A">
      <w:pPr>
        <w:ind w:left="1080"/>
      </w:pPr>
    </w:p>
    <w:p w:rsidR="002C5E8B" w:rsidRPr="0047641A" w:rsidRDefault="002C5E8B" w:rsidP="002C5E8B">
      <w:pPr>
        <w:numPr>
          <w:ilvl w:val="1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T(n) = 9T(n/3) + n</w:t>
      </w:r>
      <w:r w:rsidRPr="002C5E8B">
        <w:rPr>
          <w:rFonts w:ascii="AGaramond-Regular" w:hAnsi="AGaramond-Regular" w:cs="AGaramond-Regular"/>
          <w:sz w:val="22"/>
          <w:szCs w:val="22"/>
          <w:vertAlign w:val="superscript"/>
        </w:rPr>
        <w:t>2</w:t>
      </w:r>
    </w:p>
    <w:p w:rsidR="0047641A" w:rsidRDefault="0047641A" w:rsidP="0047641A">
      <w:pPr>
        <w:rPr>
          <w:rFonts w:ascii="AGaramond-Regular" w:hAnsi="AGaramond-Regular" w:cs="AGaramond-Regular"/>
          <w:sz w:val="22"/>
          <w:szCs w:val="22"/>
        </w:rPr>
      </w:pPr>
    </w:p>
    <w:p w:rsidR="0047641A" w:rsidRDefault="0047641A" w:rsidP="0047641A">
      <w:proofErr w:type="spellStart"/>
      <w:proofErr w:type="gramStart"/>
      <w:r>
        <w:t>log</w:t>
      </w:r>
      <w:r w:rsidRPr="0047641A">
        <w:rPr>
          <w:vertAlign w:val="subscript"/>
        </w:rPr>
        <w:t>b</w:t>
      </w:r>
      <w:r>
        <w:t>a</w:t>
      </w:r>
      <w:proofErr w:type="spellEnd"/>
      <w:proofErr w:type="gramEnd"/>
      <w:r>
        <w:t xml:space="preserve"> = log</w:t>
      </w:r>
      <w:r>
        <w:rPr>
          <w:vertAlign w:val="subscript"/>
        </w:rPr>
        <w:t>3</w:t>
      </w:r>
      <w:r>
        <w:t>9 = 2</w:t>
      </w:r>
    </w:p>
    <w:p w:rsidR="0047641A" w:rsidRDefault="0047641A" w:rsidP="0047641A"/>
    <w:p w:rsidR="0047641A" w:rsidRDefault="0047641A" w:rsidP="0047641A">
      <w:r>
        <w:t xml:space="preserve">Case 1: </w:t>
      </w:r>
      <w:r>
        <w:tab/>
        <w:t xml:space="preserve">Is </w:t>
      </w:r>
      <w:proofErr w:type="gramStart"/>
      <w:r>
        <w:t>f(</w:t>
      </w:r>
      <w:proofErr w:type="gramEnd"/>
      <w:r>
        <w:t>n) = n</w:t>
      </w:r>
      <w:r w:rsidRPr="0047641A">
        <w:rPr>
          <w:vertAlign w:val="superscript"/>
        </w:rPr>
        <w:t>2</w:t>
      </w:r>
      <w:r>
        <w:t xml:space="preserve"> = O(n</w:t>
      </w:r>
      <w:r w:rsidR="00A247AF">
        <w:rPr>
          <w:vertAlign w:val="superscript"/>
        </w:rPr>
        <w:t>2</w:t>
      </w:r>
      <w:r w:rsidRPr="0047641A">
        <w:rPr>
          <w:vertAlign w:val="superscript"/>
        </w:rPr>
        <w:t>-e</w:t>
      </w:r>
      <w:r>
        <w:t>)?  No</w:t>
      </w:r>
    </w:p>
    <w:p w:rsidR="0047641A" w:rsidRDefault="0047641A" w:rsidP="0047641A">
      <w:r>
        <w:t xml:space="preserve">Case 2: </w:t>
      </w:r>
      <w:r>
        <w:tab/>
        <w:t xml:space="preserve">Is </w:t>
      </w:r>
      <w:proofErr w:type="gramStart"/>
      <w:r>
        <w:t>f(</w:t>
      </w:r>
      <w:proofErr w:type="gramEnd"/>
      <w:r>
        <w:t>n) = n</w:t>
      </w:r>
      <w:r w:rsidRPr="0047641A">
        <w:rPr>
          <w:vertAlign w:val="superscript"/>
        </w:rPr>
        <w:t>2</w:t>
      </w:r>
      <w:r>
        <w:t xml:space="preserve"> = </w:t>
      </w:r>
      <w:r>
        <w:rPr>
          <w:rFonts w:ascii="Times New Roman" w:hAnsi="Times New Roman" w:cs="Times New Roman"/>
        </w:rPr>
        <w:t>Θ</w:t>
      </w:r>
      <w:r>
        <w:t>(n</w:t>
      </w:r>
      <w:r w:rsidR="00A247AF">
        <w:rPr>
          <w:vertAlign w:val="superscript"/>
        </w:rPr>
        <w:t>2</w:t>
      </w:r>
      <w:r>
        <w:t>)</w:t>
      </w:r>
      <w:r>
        <w:t>?  Yes</w:t>
      </w:r>
    </w:p>
    <w:p w:rsidR="0047641A" w:rsidRDefault="0047641A" w:rsidP="0047641A">
      <w:pPr>
        <w:rPr>
          <w:rFonts w:ascii="Times New Roman" w:hAnsi="Times New Roman" w:cs="Times New Roman"/>
        </w:rPr>
      </w:pPr>
    </w:p>
    <w:p w:rsidR="0047641A" w:rsidRDefault="0047641A" w:rsidP="0047641A">
      <w:r>
        <w:rPr>
          <w:rFonts w:ascii="Times New Roman" w:hAnsi="Times New Roman" w:cs="Times New Roman"/>
        </w:rPr>
        <w:t>Since Case 2</w:t>
      </w:r>
      <w:r>
        <w:rPr>
          <w:rFonts w:ascii="Times New Roman" w:hAnsi="Times New Roman" w:cs="Times New Roman"/>
        </w:rPr>
        <w:t xml:space="preserve"> applies,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n) = Θ(</w:t>
      </w:r>
      <w:proofErr w:type="spellStart"/>
      <w:r w:rsidR="00A247AF">
        <w:rPr>
          <w:rFonts w:ascii="Times New Roman" w:hAnsi="Times New Roman" w:cs="Times New Roman"/>
        </w:rPr>
        <w:t>n</w:t>
      </w:r>
      <w:r w:rsidR="00A247AF" w:rsidRPr="0047641A">
        <w:rPr>
          <w:vertAlign w:val="superscript"/>
        </w:rPr>
        <w:t>log</w:t>
      </w:r>
      <w:r w:rsidR="00A247AF" w:rsidRPr="0047641A">
        <w:t>b</w:t>
      </w:r>
      <w:r w:rsidR="00A247AF" w:rsidRPr="0047641A">
        <w:rPr>
          <w:vertAlign w:val="superscript"/>
        </w:rPr>
        <w:t>a</w:t>
      </w:r>
      <w:proofErr w:type="spellEnd"/>
      <w:r w:rsidR="00A247AF">
        <w:rPr>
          <w:rFonts w:ascii="Times New Roman" w:hAnsi="Times New Roman" w:cs="Times New Roman"/>
        </w:rPr>
        <w:t xml:space="preserve"> </w:t>
      </w:r>
      <w:proofErr w:type="spellStart"/>
      <w:r w:rsidR="00A247AF">
        <w:rPr>
          <w:rFonts w:ascii="Times New Roman" w:hAnsi="Times New Roman" w:cs="Times New Roman"/>
        </w:rPr>
        <w:t>lg</w:t>
      </w:r>
      <w:proofErr w:type="spellEnd"/>
      <w:r w:rsidR="00A24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n) = Θ(n</w:t>
      </w:r>
      <w:r w:rsidR="00A247AF" w:rsidRPr="00A247AF">
        <w:rPr>
          <w:rFonts w:ascii="Times New Roman" w:hAnsi="Times New Roman" w:cs="Times New Roman"/>
          <w:vertAlign w:val="superscript"/>
        </w:rPr>
        <w:t>2</w:t>
      </w:r>
      <w:r w:rsidR="00A247AF">
        <w:rPr>
          <w:rFonts w:ascii="Times New Roman" w:hAnsi="Times New Roman" w:cs="Times New Roman"/>
        </w:rPr>
        <w:t>lg n</w:t>
      </w:r>
      <w:r>
        <w:rPr>
          <w:rFonts w:ascii="Times New Roman" w:hAnsi="Times New Roman" w:cs="Times New Roman"/>
        </w:rPr>
        <w:t>)</w:t>
      </w:r>
    </w:p>
    <w:p w:rsidR="0047641A" w:rsidRPr="002C5E8B" w:rsidRDefault="0047641A" w:rsidP="0047641A"/>
    <w:p w:rsidR="00915743" w:rsidRPr="00A247AF" w:rsidRDefault="002C5E8B" w:rsidP="006B7B2B">
      <w:pPr>
        <w:numPr>
          <w:ilvl w:val="0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Write the recursion tree for the binary search algorithm.</w:t>
      </w:r>
    </w:p>
    <w:p w:rsidR="00A247AF" w:rsidRDefault="00A247AF" w:rsidP="00A247AF">
      <w:pPr>
        <w:rPr>
          <w:rFonts w:ascii="AGaramond-Regular" w:hAnsi="AGaramond-Regular" w:cs="AGaramond-Regular"/>
          <w:sz w:val="22"/>
          <w:szCs w:val="22"/>
        </w:rPr>
      </w:pPr>
    </w:p>
    <w:p w:rsidR="00A247AF" w:rsidRDefault="00A247AF" w:rsidP="00A247AF">
      <w:pPr>
        <w:rPr>
          <w:rFonts w:ascii="AGaramond-Regular" w:hAnsi="AGaramond-Regular" w:cs="AGaramond-Regular"/>
          <w:sz w:val="22"/>
          <w:szCs w:val="22"/>
        </w:rPr>
      </w:pPr>
    </w:p>
    <w:p w:rsidR="00A247AF" w:rsidRDefault="00A247AF" w:rsidP="00A247AF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noProof/>
          <w:sz w:val="22"/>
          <w:szCs w:val="22"/>
          <w:lang w:val="en-CA" w:eastAsia="en-CA" w:bidi="ar-SA"/>
        </w:rPr>
        <w:lastRenderedPageBreak/>
        <w:drawing>
          <wp:inline distT="0" distB="0" distL="0" distR="0">
            <wp:extent cx="3771900" cy="3493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7AF" w:rsidRDefault="00A247AF" w:rsidP="00A247AF">
      <w:pPr>
        <w:rPr>
          <w:rFonts w:ascii="AGaramond-Regular" w:hAnsi="AGaramond-Regular" w:cs="AGaramond-Regular"/>
          <w:sz w:val="22"/>
          <w:szCs w:val="22"/>
        </w:rPr>
      </w:pPr>
    </w:p>
    <w:p w:rsidR="00A247AF" w:rsidRDefault="00A247AF" w:rsidP="00A247AF">
      <w:pPr>
        <w:rPr>
          <w:rFonts w:ascii="AGaramond-Regular" w:hAnsi="AGaramond-Regular" w:cs="AGaramond-Regular"/>
          <w:sz w:val="22"/>
          <w:szCs w:val="22"/>
        </w:rPr>
      </w:pPr>
    </w:p>
    <w:p w:rsidR="00A247AF" w:rsidRPr="006B7B2B" w:rsidRDefault="00A247AF" w:rsidP="00A247AF"/>
    <w:p w:rsidR="00995B3F" w:rsidRPr="00995B3F" w:rsidRDefault="005044D7">
      <w:pPr>
        <w:numPr>
          <w:ilvl w:val="0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Use substitution to prove that T(n) = 4T(n/2) – 1 is O(n</w:t>
      </w:r>
      <w:r w:rsidRPr="005044D7">
        <w:rPr>
          <w:rFonts w:ascii="AGaramond-Regular" w:hAnsi="AGaramond-Regular" w:cs="AGaramond-Regular"/>
          <w:sz w:val="22"/>
          <w:szCs w:val="22"/>
          <w:vertAlign w:val="superscript"/>
        </w:rPr>
        <w:t>2</w:t>
      </w:r>
      <w:r>
        <w:rPr>
          <w:rFonts w:ascii="AGaramond-Regular" w:hAnsi="AGaramond-Regular" w:cs="AGaramond-Regular"/>
          <w:sz w:val="22"/>
          <w:szCs w:val="22"/>
        </w:rPr>
        <w:t>) (Note: Big-O, not Big-Theta)</w:t>
      </w:r>
    </w:p>
    <w:p w:rsidR="008D33E6" w:rsidRDefault="008D33E6"/>
    <w:p w:rsidR="00A247AF" w:rsidRDefault="00A247AF">
      <w:proofErr w:type="gramStart"/>
      <w:r>
        <w:t>T(</w:t>
      </w:r>
      <w:proofErr w:type="gramEnd"/>
      <w:r>
        <w:t xml:space="preserve">n) </w:t>
      </w:r>
      <w:r>
        <w:tab/>
      </w:r>
      <w:r>
        <w:rPr>
          <w:rFonts w:ascii="Times New Roman" w:hAnsi="Times New Roman" w:cs="Times New Roman"/>
        </w:rPr>
        <w:t>≤</w:t>
      </w:r>
      <w:r>
        <w:t xml:space="preserve"> 4T(n/2)</w:t>
      </w:r>
      <w:r>
        <w:rPr>
          <w:vertAlign w:val="superscript"/>
        </w:rPr>
        <w:t>2</w:t>
      </w:r>
      <w:r>
        <w:t>-1</w:t>
      </w:r>
    </w:p>
    <w:p w:rsidR="00A247AF" w:rsidRDefault="00A247AF">
      <w:r>
        <w:tab/>
        <w:t xml:space="preserve">= </w:t>
      </w:r>
      <w:proofErr w:type="gramStart"/>
      <w:r>
        <w:t>4c(</w:t>
      </w:r>
      <w:proofErr w:type="gramEnd"/>
      <w:r>
        <w:t>n/2)</w:t>
      </w:r>
      <w:r w:rsidRPr="00A247AF">
        <w:rPr>
          <w:vertAlign w:val="superscript"/>
        </w:rPr>
        <w:t>2</w:t>
      </w:r>
      <w:r>
        <w:t>-1</w:t>
      </w:r>
    </w:p>
    <w:p w:rsidR="00A247AF" w:rsidRDefault="00A247AF">
      <w:r>
        <w:tab/>
        <w:t>= cn</w:t>
      </w:r>
      <w:r w:rsidRPr="00A247AF">
        <w:rPr>
          <w:vertAlign w:val="superscript"/>
        </w:rPr>
        <w:t>2</w:t>
      </w:r>
      <w:r>
        <w:t xml:space="preserve"> – 1</w:t>
      </w:r>
    </w:p>
    <w:p w:rsidR="00A247AF" w:rsidRDefault="00A247AF">
      <w:r>
        <w:tab/>
      </w:r>
      <w:r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cn</w:t>
      </w:r>
      <w:r w:rsidRPr="00A247AF">
        <w:rPr>
          <w:rFonts w:ascii="Times New Roman" w:hAnsi="Times New Roman" w:cs="Times New Roman"/>
          <w:vertAlign w:val="superscript"/>
        </w:rPr>
        <w:t>2</w:t>
      </w:r>
    </w:p>
    <w:sectPr w:rsidR="00A247AF">
      <w:footerReference w:type="even" r:id="rId10"/>
      <w:footerReference w:type="default" r:id="rId11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815" w:rsidRDefault="000F5815">
      <w:r>
        <w:separator/>
      </w:r>
    </w:p>
  </w:endnote>
  <w:endnote w:type="continuationSeparator" w:id="0">
    <w:p w:rsidR="000F5815" w:rsidRDefault="000F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05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A247A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05" w:rsidRDefault="00BC5305">
    <w:pPr>
      <w:pStyle w:val="Footer"/>
    </w:pPr>
  </w:p>
  <w:p w:rsidR="00BC5305" w:rsidRDefault="00BC53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815" w:rsidRDefault="000F5815">
      <w:r>
        <w:separator/>
      </w:r>
    </w:p>
  </w:footnote>
  <w:footnote w:type="continuationSeparator" w:id="0">
    <w:p w:rsidR="000F5815" w:rsidRDefault="000F5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60B8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C7E4E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13180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DE22224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EF"/>
    <w:rsid w:val="00025385"/>
    <w:rsid w:val="000F5815"/>
    <w:rsid w:val="002966EF"/>
    <w:rsid w:val="002C5E8B"/>
    <w:rsid w:val="0045789D"/>
    <w:rsid w:val="0047641A"/>
    <w:rsid w:val="005044D7"/>
    <w:rsid w:val="006B7B2B"/>
    <w:rsid w:val="00805CF8"/>
    <w:rsid w:val="008B69CD"/>
    <w:rsid w:val="008D33E6"/>
    <w:rsid w:val="00915743"/>
    <w:rsid w:val="009600B3"/>
    <w:rsid w:val="0099292C"/>
    <w:rsid w:val="00995B3F"/>
    <w:rsid w:val="00A247AF"/>
    <w:rsid w:val="00BC5305"/>
    <w:rsid w:val="00DE6CF8"/>
    <w:rsid w:val="00E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976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UOFL-X</cp:lastModifiedBy>
  <cp:revision>3</cp:revision>
  <cp:lastPrinted>2002-09-05T18:54:00Z</cp:lastPrinted>
  <dcterms:created xsi:type="dcterms:W3CDTF">2013-09-25T19:24:00Z</dcterms:created>
  <dcterms:modified xsi:type="dcterms:W3CDTF">2013-09-25T19:43:00Z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