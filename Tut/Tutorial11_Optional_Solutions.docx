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305" w:rsidRDefault="0099292C">
      <w:pPr>
        <w:jc w:val="center"/>
        <w:rPr>
          <w:rFonts w:ascii="Calibri" w:hAnsi="Calibri"/>
          <w:color w:val="000000"/>
          <w:sz w:val="28"/>
          <w:szCs w:val="28"/>
        </w:rPr>
      </w:pPr>
      <w:r>
        <w:rPr>
          <w:noProof/>
          <w:lang w:val="en-CA" w:eastAsia="en-CA" w:bidi="ar-SA"/>
        </w:rPr>
        <w:drawing>
          <wp:inline distT="0" distB="0" distL="0" distR="0">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BC5305" w:rsidRDefault="008D33E6">
      <w:pPr>
        <w:jc w:val="center"/>
        <w:rPr>
          <w:rFonts w:ascii="Calibri" w:hAnsi="Calibri"/>
          <w:color w:val="000000"/>
          <w:sz w:val="28"/>
          <w:szCs w:val="28"/>
        </w:rPr>
      </w:pPr>
      <w:r>
        <w:rPr>
          <w:rFonts w:ascii="Calibri" w:hAnsi="Calibri"/>
          <w:color w:val="000000"/>
          <w:sz w:val="28"/>
          <w:szCs w:val="28"/>
        </w:rPr>
        <w:t>Faculty of Science</w:t>
      </w:r>
    </w:p>
    <w:p w:rsidR="00BC5305" w:rsidRDefault="00BC5305">
      <w:pPr>
        <w:jc w:val="center"/>
        <w:rPr>
          <w:rFonts w:ascii="Calibri" w:hAnsi="Calibri"/>
          <w:color w:val="000000"/>
          <w:sz w:val="28"/>
          <w:szCs w:val="28"/>
        </w:rPr>
      </w:pPr>
    </w:p>
    <w:p w:rsidR="00BC5305"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3070U:  Design and Analysis of Algorithms</w:t>
      </w:r>
    </w:p>
    <w:p w:rsidR="00BC5305" w:rsidRDefault="00915743">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Tutorial: </w:t>
      </w:r>
      <w:r>
        <w:rPr>
          <w:rFonts w:ascii="Palatino Linotype" w:hAnsi="Palatino Linotype"/>
          <w:b/>
        </w:rPr>
        <w:tab/>
      </w:r>
      <w:r w:rsidR="005A6745">
        <w:rPr>
          <w:rFonts w:ascii="Palatino Linotype" w:hAnsi="Palatino Linotype"/>
        </w:rPr>
        <w:t>#11</w:t>
      </w:r>
    </w:p>
    <w:p w:rsidR="00BC5305" w:rsidRDefault="008D33E6">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Pr>
          <w:rFonts w:ascii="Palatino Linotype" w:hAnsi="Palatino Linotype"/>
          <w:b/>
        </w:rPr>
        <w:tab/>
      </w:r>
      <w:r>
        <w:rPr>
          <w:rFonts w:ascii="Palatino Linotype" w:hAnsi="Palatino Linotype"/>
          <w:b/>
        </w:rPr>
        <w:tab/>
      </w:r>
      <w:r w:rsidR="005A6745">
        <w:rPr>
          <w:rFonts w:ascii="Palatino Linotype" w:hAnsi="Palatino Linotype"/>
        </w:rPr>
        <w:t>All pairs</w:t>
      </w:r>
      <w:r w:rsidR="00C02350">
        <w:rPr>
          <w:rFonts w:ascii="Palatino Linotype" w:hAnsi="Palatino Linotype"/>
        </w:rPr>
        <w:t xml:space="preserve"> shortest path</w:t>
      </w:r>
    </w:p>
    <w:p w:rsidR="008D33E6" w:rsidRDefault="008D33E6">
      <w:pPr>
        <w:rPr>
          <w:rFonts w:ascii="AGaramond-Regular" w:hAnsi="AGaramond-Regular" w:cs="AGaramond-Regular"/>
          <w:sz w:val="22"/>
          <w:szCs w:val="22"/>
        </w:rPr>
      </w:pPr>
    </w:p>
    <w:p w:rsidR="00BF2B47" w:rsidRPr="00C02350" w:rsidRDefault="00C02350" w:rsidP="00C02350">
      <w:pPr>
        <w:rPr>
          <w:rFonts w:ascii="Times New Roman" w:hAnsi="Times New Roman" w:cs="Times New Roman"/>
        </w:rPr>
      </w:pPr>
      <w:r w:rsidRPr="00C02350">
        <w:rPr>
          <w:rFonts w:ascii="Times New Roman" w:hAnsi="Times New Roman" w:cs="Times New Roman"/>
        </w:rPr>
        <w:t xml:space="preserve">For this tutorial, you will </w:t>
      </w:r>
      <w:r w:rsidR="005A6745">
        <w:rPr>
          <w:rFonts w:ascii="Times New Roman" w:hAnsi="Times New Roman" w:cs="Times New Roman"/>
        </w:rPr>
        <w:t>implement the Floyd-</w:t>
      </w:r>
      <w:proofErr w:type="spellStart"/>
      <w:r w:rsidR="005A6745">
        <w:rPr>
          <w:rFonts w:ascii="Times New Roman" w:hAnsi="Times New Roman" w:cs="Times New Roman"/>
        </w:rPr>
        <w:t>Warshall</w:t>
      </w:r>
      <w:proofErr w:type="spellEnd"/>
      <w:r w:rsidR="005A6745">
        <w:rPr>
          <w:rFonts w:ascii="Times New Roman" w:hAnsi="Times New Roman" w:cs="Times New Roman"/>
        </w:rPr>
        <w:t xml:space="preserve"> algorithm in C, C++, Java, or Python.  Test your algorithm using the graph below, with its indicated edge weights.  How you implement the graph is up to you, but an adjacency matrix is recommended.  Include print statements in your program that display the </w:t>
      </w:r>
      <w:proofErr w:type="spellStart"/>
      <w:r w:rsidR="005A6745">
        <w:rPr>
          <w:rFonts w:ascii="Times New Roman" w:hAnsi="Times New Roman" w:cs="Times New Roman"/>
        </w:rPr>
        <w:t>D</w:t>
      </w:r>
      <w:r w:rsidR="005A6745" w:rsidRPr="005A6745">
        <w:rPr>
          <w:rFonts w:ascii="Times New Roman" w:hAnsi="Times New Roman" w:cs="Times New Roman"/>
          <w:vertAlign w:val="superscript"/>
        </w:rPr>
        <w:t>k</w:t>
      </w:r>
      <w:proofErr w:type="spellEnd"/>
      <w:r w:rsidR="005A6745">
        <w:rPr>
          <w:rFonts w:ascii="Times New Roman" w:hAnsi="Times New Roman" w:cs="Times New Roman"/>
        </w:rPr>
        <w:t xml:space="preserve"> matrix after each step (i.e. for k=0...|V|).</w:t>
      </w:r>
    </w:p>
    <w:p w:rsidR="00C02350" w:rsidRDefault="00C02350" w:rsidP="00C02350">
      <w:pPr>
        <w:ind w:left="360"/>
        <w:rPr>
          <w:rFonts w:ascii="Times New Roman" w:hAnsi="Times New Roman" w:cs="Times New Roman"/>
        </w:rPr>
      </w:pPr>
    </w:p>
    <w:p w:rsidR="00C02350" w:rsidRPr="00C02350" w:rsidRDefault="00C02350" w:rsidP="00C02350">
      <w:pPr>
        <w:ind w:left="360"/>
        <w:rPr>
          <w:rFonts w:ascii="Times New Roman" w:hAnsi="Times New Roman" w:cs="Times New Roman"/>
        </w:rPr>
      </w:pPr>
      <w:r>
        <w:rPr>
          <w:rFonts w:ascii="Times New Roman" w:hAnsi="Times New Roman" w:cs="Times New Roman"/>
          <w:noProof/>
          <w:lang w:val="en-CA" w:eastAsia="en-CA" w:bidi="ar-SA"/>
        </w:rPr>
        <w:drawing>
          <wp:inline distT="0" distB="0" distL="0" distR="0">
            <wp:extent cx="5391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p>
    <w:p w:rsidR="00010E53" w:rsidRDefault="00010E53" w:rsidP="005A6745">
      <w:pPr>
        <w:rPr>
          <w:rFonts w:ascii="Times New Roman" w:hAnsi="Times New Roman" w:cs="Times New Roman"/>
        </w:rPr>
      </w:pPr>
    </w:p>
    <w:p w:rsidR="00C02350" w:rsidRDefault="00010E53" w:rsidP="00010E53">
      <w:pPr>
        <w:pStyle w:val="Subtitle"/>
      </w:pPr>
      <w:r>
        <w:t>Solution</w:t>
      </w:r>
    </w:p>
    <w:p w:rsidR="00010E53" w:rsidRPr="00010E53" w:rsidRDefault="00010E53" w:rsidP="00010E53">
      <w:pPr>
        <w:rPr>
          <w:rFonts w:ascii="Courier New" w:hAnsi="Courier New" w:cs="Courier New"/>
        </w:rPr>
      </w:pPr>
      <w:proofErr w:type="spellStart"/>
      <w:proofErr w:type="gramStart"/>
      <w:r w:rsidRPr="00010E53">
        <w:rPr>
          <w:rFonts w:ascii="Courier New" w:hAnsi="Courier New" w:cs="Courier New"/>
        </w:rPr>
        <w:t>def</w:t>
      </w:r>
      <w:proofErr w:type="spellEnd"/>
      <w:proofErr w:type="gramEnd"/>
      <w:r w:rsidRPr="00010E53">
        <w:rPr>
          <w:rFonts w:ascii="Courier New" w:hAnsi="Courier New" w:cs="Courier New"/>
        </w:rPr>
        <w:t xml:space="preserve"> </w:t>
      </w:r>
      <w:proofErr w:type="spellStart"/>
      <w:r w:rsidRPr="00010E53">
        <w:rPr>
          <w:rFonts w:ascii="Courier New" w:hAnsi="Courier New" w:cs="Courier New"/>
        </w:rPr>
        <w:t>getAdjacency</w:t>
      </w:r>
      <w:proofErr w:type="spellEnd"/>
      <w:r w:rsidRPr="00010E53">
        <w:rPr>
          <w:rFonts w:ascii="Courier New" w:hAnsi="Courier New" w:cs="Courier New"/>
        </w:rPr>
        <w:t>(g):</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vertices</w:t>
      </w:r>
      <w:proofErr w:type="gramEnd"/>
      <w:r w:rsidRPr="00010E53">
        <w:rPr>
          <w:rFonts w:ascii="Courier New" w:hAnsi="Courier New" w:cs="Courier New"/>
        </w:rPr>
        <w:t xml:space="preserve"> = </w:t>
      </w:r>
      <w:proofErr w:type="spellStart"/>
      <w:r w:rsidRPr="00010E53">
        <w:rPr>
          <w:rFonts w:ascii="Courier New" w:hAnsi="Courier New" w:cs="Courier New"/>
        </w:rPr>
        <w:t>g.keys</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p>
    <w:p w:rsidR="00010E53" w:rsidRPr="00010E53" w:rsidRDefault="00010E53" w:rsidP="00010E53">
      <w:pPr>
        <w:rPr>
          <w:rFonts w:ascii="Courier New" w:hAnsi="Courier New" w:cs="Courier New"/>
        </w:rPr>
      </w:pPr>
      <w:r w:rsidRPr="00010E53">
        <w:rPr>
          <w:rFonts w:ascii="Courier New" w:hAnsi="Courier New" w:cs="Courier New"/>
        </w:rPr>
        <w:t xml:space="preserve">    d = {}</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w:t>
      </w:r>
      <w:proofErr w:type="spellStart"/>
      <w:r w:rsidRPr="00010E53">
        <w:rPr>
          <w:rFonts w:ascii="Courier New" w:hAnsi="Courier New" w:cs="Courier New"/>
        </w:rPr>
        <w:t>i</w:t>
      </w:r>
      <w:proofErr w:type="spellEnd"/>
      <w:r w:rsidRPr="00010E53">
        <w:rPr>
          <w:rFonts w:ascii="Courier New" w:hAnsi="Courier New" w:cs="Courier New"/>
        </w:rPr>
        <w:t xml:space="preserve"> in vertices:</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d[</w:t>
      </w:r>
      <w:proofErr w:type="spellStart"/>
      <w:proofErr w:type="gramEnd"/>
      <w:r w:rsidRPr="00010E53">
        <w:rPr>
          <w:rFonts w:ascii="Courier New" w:hAnsi="Courier New" w:cs="Courier New"/>
        </w:rPr>
        <w:t>i</w:t>
      </w:r>
      <w:proofErr w:type="spellEnd"/>
      <w:r w:rsidRPr="00010E53">
        <w:rPr>
          <w:rFonts w:ascii="Courier New" w:hAnsi="Courier New" w:cs="Courier New"/>
        </w:rPr>
        <w:t>] = {}</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j in vertices:</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try</w:t>
      </w:r>
      <w:proofErr w:type="gram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d[</w:t>
      </w:r>
      <w:proofErr w:type="spellStart"/>
      <w:proofErr w:type="gramEnd"/>
      <w:r w:rsidRPr="00010E53">
        <w:rPr>
          <w:rFonts w:ascii="Courier New" w:hAnsi="Courier New" w:cs="Courier New"/>
        </w:rPr>
        <w:t>i</w:t>
      </w:r>
      <w:proofErr w:type="spellEnd"/>
      <w:r w:rsidRPr="00010E53">
        <w:rPr>
          <w:rFonts w:ascii="Courier New" w:hAnsi="Courier New" w:cs="Courier New"/>
        </w:rPr>
        <w:t>][j] = g[</w:t>
      </w:r>
      <w:proofErr w:type="spellStart"/>
      <w:r w:rsidRPr="00010E53">
        <w:rPr>
          <w:rFonts w:ascii="Courier New" w:hAnsi="Courier New" w:cs="Courier New"/>
        </w:rPr>
        <w:t>i</w:t>
      </w:r>
      <w:proofErr w:type="spellEnd"/>
      <w:r w:rsidRPr="00010E53">
        <w:rPr>
          <w:rFonts w:ascii="Courier New" w:hAnsi="Courier New" w:cs="Courier New"/>
        </w:rPr>
        <w:t>][j]</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except</w:t>
      </w:r>
      <w:proofErr w:type="gramEnd"/>
      <w:r w:rsidRPr="00010E53">
        <w:rPr>
          <w:rFonts w:ascii="Courier New" w:hAnsi="Courier New" w:cs="Courier New"/>
        </w:rPr>
        <w:t xml:space="preserve"> </w:t>
      </w:r>
      <w:proofErr w:type="spellStart"/>
      <w:r w:rsidRPr="00010E53">
        <w:rPr>
          <w:rFonts w:ascii="Courier New" w:hAnsi="Courier New" w:cs="Courier New"/>
        </w:rPr>
        <w:t>KeyError</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if</w:t>
      </w:r>
      <w:proofErr w:type="gramEnd"/>
      <w:r w:rsidRPr="00010E53">
        <w:rPr>
          <w:rFonts w:ascii="Courier New" w:hAnsi="Courier New" w:cs="Courier New"/>
        </w:rPr>
        <w:t xml:space="preserve"> </w:t>
      </w:r>
      <w:proofErr w:type="spellStart"/>
      <w:r w:rsidRPr="00010E53">
        <w:rPr>
          <w:rFonts w:ascii="Courier New" w:hAnsi="Courier New" w:cs="Courier New"/>
        </w:rPr>
        <w:t>i</w:t>
      </w:r>
      <w:proofErr w:type="spellEnd"/>
      <w:r w:rsidRPr="00010E53">
        <w:rPr>
          <w:rFonts w:ascii="Courier New" w:hAnsi="Courier New" w:cs="Courier New"/>
        </w:rPr>
        <w:t xml:space="preserve"> == j:</w:t>
      </w:r>
    </w:p>
    <w:p w:rsidR="00010E53" w:rsidRPr="00010E53" w:rsidRDefault="00010E53" w:rsidP="00010E53">
      <w:pPr>
        <w:rPr>
          <w:rFonts w:ascii="Courier New" w:hAnsi="Courier New" w:cs="Courier New"/>
        </w:rPr>
      </w:pPr>
      <w:r w:rsidRPr="00010E53">
        <w:rPr>
          <w:rFonts w:ascii="Courier New" w:hAnsi="Courier New" w:cs="Courier New"/>
        </w:rPr>
        <w:t xml:space="preserve">                    # </w:t>
      </w:r>
      <w:proofErr w:type="gramStart"/>
      <w:r w:rsidRPr="00010E53">
        <w:rPr>
          <w:rFonts w:ascii="Courier New" w:hAnsi="Courier New" w:cs="Courier New"/>
        </w:rPr>
        <w:t>distance</w:t>
      </w:r>
      <w:proofErr w:type="gramEnd"/>
      <w:r w:rsidRPr="00010E53">
        <w:rPr>
          <w:rFonts w:ascii="Courier New" w:hAnsi="Courier New" w:cs="Courier New"/>
        </w:rPr>
        <w:t xml:space="preserve"> between node and itself is 0</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d[</w:t>
      </w:r>
      <w:proofErr w:type="spellStart"/>
      <w:proofErr w:type="gramEnd"/>
      <w:r w:rsidRPr="00010E53">
        <w:rPr>
          <w:rFonts w:ascii="Courier New" w:hAnsi="Courier New" w:cs="Courier New"/>
        </w:rPr>
        <w:t>i</w:t>
      </w:r>
      <w:proofErr w:type="spellEnd"/>
      <w:r w:rsidRPr="00010E53">
        <w:rPr>
          <w:rFonts w:ascii="Courier New" w:hAnsi="Courier New" w:cs="Courier New"/>
        </w:rPr>
        <w:t>][j] = 0</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else</w:t>
      </w:r>
      <w:proofErr w:type="gram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 </w:t>
      </w:r>
      <w:proofErr w:type="gramStart"/>
      <w:r w:rsidRPr="00010E53">
        <w:rPr>
          <w:rFonts w:ascii="Courier New" w:hAnsi="Courier New" w:cs="Courier New"/>
        </w:rPr>
        <w:t>distance</w:t>
      </w:r>
      <w:proofErr w:type="gramEnd"/>
      <w:r w:rsidRPr="00010E53">
        <w:rPr>
          <w:rFonts w:ascii="Courier New" w:hAnsi="Courier New" w:cs="Courier New"/>
        </w:rPr>
        <w:t xml:space="preserve"> to other nodes is infinite</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d[</w:t>
      </w:r>
      <w:proofErr w:type="spellStart"/>
      <w:proofErr w:type="gramEnd"/>
      <w:r w:rsidRPr="00010E53">
        <w:rPr>
          <w:rFonts w:ascii="Courier New" w:hAnsi="Courier New" w:cs="Courier New"/>
        </w:rPr>
        <w:t>i</w:t>
      </w:r>
      <w:proofErr w:type="spellEnd"/>
      <w:r w:rsidRPr="00010E53">
        <w:rPr>
          <w:rFonts w:ascii="Courier New" w:hAnsi="Courier New" w:cs="Courier New"/>
        </w:rPr>
        <w:t>][j] = float('</w:t>
      </w:r>
      <w:proofErr w:type="spellStart"/>
      <w:r w:rsidRPr="00010E53">
        <w:rPr>
          <w:rFonts w:ascii="Courier New" w:hAnsi="Courier New" w:cs="Courier New"/>
        </w:rPr>
        <w:t>inf</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return</w:t>
      </w:r>
      <w:proofErr w:type="gramEnd"/>
      <w:r w:rsidRPr="00010E53">
        <w:rPr>
          <w:rFonts w:ascii="Courier New" w:hAnsi="Courier New" w:cs="Courier New"/>
        </w:rPr>
        <w:t xml:space="preserve"> d</w:t>
      </w:r>
    </w:p>
    <w:p w:rsidR="00010E53" w:rsidRPr="00010E53" w:rsidRDefault="00010E53" w:rsidP="00010E53">
      <w:pPr>
        <w:rPr>
          <w:rFonts w:ascii="Courier New" w:hAnsi="Courier New" w:cs="Courier New"/>
        </w:rPr>
      </w:pPr>
    </w:p>
    <w:p w:rsidR="00010E53" w:rsidRDefault="00010E53" w:rsidP="00010E53">
      <w:pPr>
        <w:rPr>
          <w:rFonts w:ascii="Courier New" w:hAnsi="Courier New" w:cs="Courier New"/>
        </w:rPr>
      </w:pPr>
    </w:p>
    <w:p w:rsidR="00010E53" w:rsidRDefault="00010E53" w:rsidP="00010E53">
      <w:pPr>
        <w:rPr>
          <w:rFonts w:ascii="Courier New" w:hAnsi="Courier New" w:cs="Courier New"/>
        </w:rPr>
      </w:pPr>
    </w:p>
    <w:p w:rsidR="00010E53" w:rsidRDefault="00010E53" w:rsidP="00010E53">
      <w:pPr>
        <w:rPr>
          <w:rFonts w:ascii="Courier New" w:hAnsi="Courier New" w:cs="Courier New"/>
        </w:rPr>
      </w:pPr>
    </w:p>
    <w:p w:rsidR="00010E53" w:rsidRDefault="00010E53" w:rsidP="00010E53">
      <w:pPr>
        <w:rPr>
          <w:rFonts w:ascii="Courier New" w:hAnsi="Courier New" w:cs="Courier New"/>
        </w:rPr>
      </w:pPr>
    </w:p>
    <w:p w:rsidR="00010E53" w:rsidRPr="00010E53" w:rsidRDefault="00010E53" w:rsidP="00010E53">
      <w:pPr>
        <w:rPr>
          <w:rFonts w:ascii="Courier New" w:hAnsi="Courier New" w:cs="Courier New"/>
        </w:rPr>
      </w:pPr>
      <w:proofErr w:type="spellStart"/>
      <w:proofErr w:type="gramStart"/>
      <w:r w:rsidRPr="00010E53">
        <w:rPr>
          <w:rFonts w:ascii="Courier New" w:hAnsi="Courier New" w:cs="Courier New"/>
        </w:rPr>
        <w:lastRenderedPageBreak/>
        <w:t>def</w:t>
      </w:r>
      <w:proofErr w:type="spellEnd"/>
      <w:proofErr w:type="gramEnd"/>
      <w:r w:rsidRPr="00010E53">
        <w:rPr>
          <w:rFonts w:ascii="Courier New" w:hAnsi="Courier New" w:cs="Courier New"/>
        </w:rPr>
        <w:t xml:space="preserve"> </w:t>
      </w:r>
      <w:proofErr w:type="spellStart"/>
      <w:r w:rsidRPr="00010E53">
        <w:rPr>
          <w:rFonts w:ascii="Courier New" w:hAnsi="Courier New" w:cs="Courier New"/>
        </w:rPr>
        <w:t>floydWarshall</w:t>
      </w:r>
      <w:proofErr w:type="spellEnd"/>
      <w:r w:rsidRPr="00010E53">
        <w:rPr>
          <w:rFonts w:ascii="Courier New" w:hAnsi="Courier New" w:cs="Courier New"/>
        </w:rPr>
        <w:t>(g):</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vertices</w:t>
      </w:r>
      <w:proofErr w:type="gramEnd"/>
      <w:r w:rsidRPr="00010E53">
        <w:rPr>
          <w:rFonts w:ascii="Courier New" w:hAnsi="Courier New" w:cs="Courier New"/>
        </w:rPr>
        <w:t xml:space="preserve"> = </w:t>
      </w:r>
      <w:proofErr w:type="spellStart"/>
      <w:r w:rsidRPr="00010E53">
        <w:rPr>
          <w:rFonts w:ascii="Courier New" w:hAnsi="Courier New" w:cs="Courier New"/>
        </w:rPr>
        <w:t>g.keys</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p>
    <w:p w:rsidR="00010E53" w:rsidRPr="00010E53" w:rsidRDefault="00010E53" w:rsidP="00010E53">
      <w:pPr>
        <w:rPr>
          <w:rFonts w:ascii="Courier New" w:hAnsi="Courier New" w:cs="Courier New"/>
        </w:rPr>
      </w:pPr>
      <w:r w:rsidRPr="00010E53">
        <w:rPr>
          <w:rFonts w:ascii="Courier New" w:hAnsi="Courier New" w:cs="Courier New"/>
        </w:rPr>
        <w:t xml:space="preserve">    d = </w:t>
      </w:r>
      <w:proofErr w:type="spellStart"/>
      <w:proofErr w:type="gramStart"/>
      <w:r w:rsidRPr="00010E53">
        <w:rPr>
          <w:rFonts w:ascii="Courier New" w:hAnsi="Courier New" w:cs="Courier New"/>
        </w:rPr>
        <w:t>getAdjacency</w:t>
      </w:r>
      <w:proofErr w:type="spellEnd"/>
      <w:r w:rsidRPr="00010E53">
        <w:rPr>
          <w:rFonts w:ascii="Courier New" w:hAnsi="Courier New" w:cs="Courier New"/>
        </w:rPr>
        <w:t>(</w:t>
      </w:r>
      <w:proofErr w:type="gramEnd"/>
      <w:r w:rsidRPr="00010E53">
        <w:rPr>
          <w:rFonts w:ascii="Courier New" w:hAnsi="Courier New" w:cs="Courier New"/>
        </w:rPr>
        <w:t>g)</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spellStart"/>
      <w:proofErr w:type="gramStart"/>
      <w:r w:rsidRPr="00010E53">
        <w:rPr>
          <w:rFonts w:ascii="Courier New" w:hAnsi="Courier New" w:cs="Courier New"/>
        </w:rPr>
        <w:t>printD</w:t>
      </w:r>
      <w:proofErr w:type="spellEnd"/>
      <w:r w:rsidRPr="00010E53">
        <w:rPr>
          <w:rFonts w:ascii="Courier New" w:hAnsi="Courier New" w:cs="Courier New"/>
        </w:rPr>
        <w:t>(</w:t>
      </w:r>
      <w:proofErr w:type="gramEnd"/>
      <w:r w:rsidRPr="00010E53">
        <w:rPr>
          <w:rFonts w:ascii="Courier New" w:hAnsi="Courier New" w:cs="Courier New"/>
        </w:rPr>
        <w:t>d,0)</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spellStart"/>
      <w:proofErr w:type="gramStart"/>
      <w:r w:rsidRPr="00010E53">
        <w:rPr>
          <w:rFonts w:ascii="Courier New" w:hAnsi="Courier New" w:cs="Courier New"/>
        </w:rPr>
        <w:t>for</w:t>
      </w:r>
      <w:proofErr w:type="gramEnd"/>
      <w:r w:rsidRPr="00010E53">
        <w:rPr>
          <w:rFonts w:ascii="Courier New" w:hAnsi="Courier New" w:cs="Courier New"/>
        </w:rPr>
        <w:t xml:space="preserve"> k</w:t>
      </w:r>
      <w:proofErr w:type="spellEnd"/>
      <w:r w:rsidRPr="00010E53">
        <w:rPr>
          <w:rFonts w:ascii="Courier New" w:hAnsi="Courier New" w:cs="Courier New"/>
        </w:rPr>
        <w:t xml:space="preserve"> in vertices:</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w:t>
      </w:r>
      <w:proofErr w:type="spellStart"/>
      <w:r w:rsidRPr="00010E53">
        <w:rPr>
          <w:rFonts w:ascii="Courier New" w:hAnsi="Courier New" w:cs="Courier New"/>
        </w:rPr>
        <w:t>i</w:t>
      </w:r>
      <w:proofErr w:type="spellEnd"/>
      <w:r w:rsidRPr="00010E53">
        <w:rPr>
          <w:rFonts w:ascii="Courier New" w:hAnsi="Courier New" w:cs="Courier New"/>
        </w:rPr>
        <w:t xml:space="preserve"> in vertices:</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j in vertices:</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d[</w:t>
      </w:r>
      <w:proofErr w:type="spellStart"/>
      <w:proofErr w:type="gramEnd"/>
      <w:r w:rsidRPr="00010E53">
        <w:rPr>
          <w:rFonts w:ascii="Courier New" w:hAnsi="Courier New" w:cs="Courier New"/>
        </w:rPr>
        <w:t>i</w:t>
      </w:r>
      <w:proofErr w:type="spellEnd"/>
      <w:r w:rsidRPr="00010E53">
        <w:rPr>
          <w:rFonts w:ascii="Courier New" w:hAnsi="Courier New" w:cs="Courier New"/>
        </w:rPr>
        <w:t>][j] = min(d[</w:t>
      </w:r>
      <w:proofErr w:type="spellStart"/>
      <w:r w:rsidRPr="00010E53">
        <w:rPr>
          <w:rFonts w:ascii="Courier New" w:hAnsi="Courier New" w:cs="Courier New"/>
        </w:rPr>
        <w:t>i</w:t>
      </w:r>
      <w:proofErr w:type="spellEnd"/>
      <w:r w:rsidRPr="00010E53">
        <w:rPr>
          <w:rFonts w:ascii="Courier New" w:hAnsi="Courier New" w:cs="Courier New"/>
        </w:rPr>
        <w:t>][j],d[</w:t>
      </w:r>
      <w:proofErr w:type="spellStart"/>
      <w:r w:rsidRPr="00010E53">
        <w:rPr>
          <w:rFonts w:ascii="Courier New" w:hAnsi="Courier New" w:cs="Courier New"/>
        </w:rPr>
        <w:t>i</w:t>
      </w:r>
      <w:proofErr w:type="spellEnd"/>
      <w:r w:rsidRPr="00010E53">
        <w:rPr>
          <w:rFonts w:ascii="Courier New" w:hAnsi="Courier New" w:cs="Courier New"/>
        </w:rPr>
        <w:t>][k]+d[k][j])</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spellStart"/>
      <w:proofErr w:type="gramStart"/>
      <w:r w:rsidRPr="00010E53">
        <w:rPr>
          <w:rFonts w:ascii="Courier New" w:hAnsi="Courier New" w:cs="Courier New"/>
        </w:rPr>
        <w:t>printD</w:t>
      </w:r>
      <w:proofErr w:type="spellEnd"/>
      <w:r w:rsidRPr="00010E53">
        <w:rPr>
          <w:rFonts w:ascii="Courier New" w:hAnsi="Courier New" w:cs="Courier New"/>
        </w:rPr>
        <w:t>(</w:t>
      </w:r>
      <w:proofErr w:type="spellStart"/>
      <w:proofErr w:type="gramEnd"/>
      <w:r w:rsidRPr="00010E53">
        <w:rPr>
          <w:rFonts w:ascii="Courier New" w:hAnsi="Courier New" w:cs="Courier New"/>
        </w:rPr>
        <w:t>d,k</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return</w:t>
      </w:r>
      <w:proofErr w:type="gramEnd"/>
      <w:r w:rsidRPr="00010E53">
        <w:rPr>
          <w:rFonts w:ascii="Courier New" w:hAnsi="Courier New" w:cs="Courier New"/>
        </w:rPr>
        <w:t xml:space="preserve"> d</w:t>
      </w:r>
    </w:p>
    <w:p w:rsidR="00010E53" w:rsidRPr="00010E53" w:rsidRDefault="00010E53" w:rsidP="00010E53">
      <w:pPr>
        <w:rPr>
          <w:rFonts w:ascii="Courier New" w:hAnsi="Courier New" w:cs="Courier New"/>
        </w:rPr>
      </w:pPr>
    </w:p>
    <w:p w:rsidR="00010E53" w:rsidRPr="00010E53" w:rsidRDefault="00010E53" w:rsidP="00010E53">
      <w:pPr>
        <w:rPr>
          <w:rFonts w:ascii="Courier New" w:hAnsi="Courier New" w:cs="Courier New"/>
        </w:rPr>
      </w:pPr>
      <w:proofErr w:type="spellStart"/>
      <w:proofErr w:type="gramStart"/>
      <w:r w:rsidRPr="00010E53">
        <w:rPr>
          <w:rFonts w:ascii="Courier New" w:hAnsi="Courier New" w:cs="Courier New"/>
        </w:rPr>
        <w:t>def</w:t>
      </w:r>
      <w:proofErr w:type="spellEnd"/>
      <w:proofErr w:type="gramEnd"/>
      <w:r w:rsidRPr="00010E53">
        <w:rPr>
          <w:rFonts w:ascii="Courier New" w:hAnsi="Courier New" w:cs="Courier New"/>
        </w:rPr>
        <w:t xml:space="preserve"> </w:t>
      </w:r>
      <w:proofErr w:type="spellStart"/>
      <w:r w:rsidRPr="00010E53">
        <w:rPr>
          <w:rFonts w:ascii="Courier New" w:hAnsi="Courier New" w:cs="Courier New"/>
        </w:rPr>
        <w:t>printD</w:t>
      </w:r>
      <w:proofErr w:type="spellEnd"/>
      <w:r w:rsidRPr="00010E53">
        <w:rPr>
          <w:rFonts w:ascii="Courier New" w:hAnsi="Courier New" w:cs="Courier New"/>
        </w:rPr>
        <w:t>(</w:t>
      </w:r>
      <w:proofErr w:type="spellStart"/>
      <w:r w:rsidRPr="00010E53">
        <w:rPr>
          <w:rFonts w:ascii="Courier New" w:hAnsi="Courier New" w:cs="Courier New"/>
        </w:rPr>
        <w:t>d,k</w:t>
      </w:r>
      <w:proofErr w:type="spellEnd"/>
      <w:r w:rsidRPr="00010E53">
        <w:rPr>
          <w:rFonts w:ascii="Courier New" w:hAnsi="Courier New" w:cs="Courier New"/>
        </w:rPr>
        <w:t>):</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print</w:t>
      </w:r>
      <w:proofErr w:type="gramEnd"/>
      <w:r w:rsidRPr="00010E53">
        <w:rPr>
          <w:rFonts w:ascii="Courier New" w:hAnsi="Courier New" w:cs="Courier New"/>
        </w:rPr>
        <w:t xml:space="preserve"> "k = ",</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print</w:t>
      </w:r>
      <w:proofErr w:type="gramEnd"/>
      <w:r w:rsidRPr="00010E53">
        <w:rPr>
          <w:rFonts w:ascii="Courier New" w:hAnsi="Courier New" w:cs="Courier New"/>
        </w:rPr>
        <w:t xml:space="preserve"> k</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row in d:</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print</w:t>
      </w:r>
      <w:proofErr w:type="gramEnd"/>
      <w:r w:rsidRPr="00010E53">
        <w:rPr>
          <w:rFonts w:ascii="Courier New" w:hAnsi="Courier New" w:cs="Courier New"/>
        </w:rPr>
        <w:t xml:space="preserve"> "[",</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for</w:t>
      </w:r>
      <w:proofErr w:type="gramEnd"/>
      <w:r w:rsidRPr="00010E53">
        <w:rPr>
          <w:rFonts w:ascii="Courier New" w:hAnsi="Courier New" w:cs="Courier New"/>
        </w:rPr>
        <w:t xml:space="preserve"> col in d[row]:</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print</w:t>
      </w:r>
      <w:proofErr w:type="gramEnd"/>
      <w:r w:rsidRPr="00010E53">
        <w:rPr>
          <w:rFonts w:ascii="Courier New" w:hAnsi="Courier New" w:cs="Courier New"/>
        </w:rPr>
        <w:t xml:space="preserve"> </w:t>
      </w:r>
      <w:proofErr w:type="spellStart"/>
      <w:r w:rsidRPr="00010E53">
        <w:rPr>
          <w:rFonts w:ascii="Courier New" w:hAnsi="Courier New" w:cs="Courier New"/>
        </w:rPr>
        <w:t>repr</w:t>
      </w:r>
      <w:proofErr w:type="spellEnd"/>
      <w:r w:rsidRPr="00010E53">
        <w:rPr>
          <w:rFonts w:ascii="Courier New" w:hAnsi="Courier New" w:cs="Courier New"/>
        </w:rPr>
        <w:t>(d[row][col]).</w:t>
      </w:r>
      <w:proofErr w:type="spellStart"/>
      <w:r w:rsidRPr="00010E53">
        <w:rPr>
          <w:rFonts w:ascii="Courier New" w:hAnsi="Courier New" w:cs="Courier New"/>
        </w:rPr>
        <w:t>rjust</w:t>
      </w:r>
      <w:proofErr w:type="spellEnd"/>
      <w:r w:rsidRPr="00010E53">
        <w:rPr>
          <w:rFonts w:ascii="Courier New" w:hAnsi="Courier New" w:cs="Courier New"/>
        </w:rPr>
        <w:t>(4),</w:t>
      </w:r>
    </w:p>
    <w:p w:rsidR="00010E53" w:rsidRPr="00010E53" w:rsidRDefault="00010E53" w:rsidP="00010E53">
      <w:pPr>
        <w:rPr>
          <w:rFonts w:ascii="Courier New" w:hAnsi="Courier New" w:cs="Courier New"/>
        </w:rPr>
      </w:pPr>
      <w:r w:rsidRPr="00010E53">
        <w:rPr>
          <w:rFonts w:ascii="Courier New" w:hAnsi="Courier New" w:cs="Courier New"/>
        </w:rPr>
        <w:t xml:space="preserve">        </w:t>
      </w:r>
      <w:proofErr w:type="gramStart"/>
      <w:r w:rsidRPr="00010E53">
        <w:rPr>
          <w:rFonts w:ascii="Courier New" w:hAnsi="Courier New" w:cs="Courier New"/>
        </w:rPr>
        <w:t>print</w:t>
      </w:r>
      <w:proofErr w:type="gramEnd"/>
      <w:r w:rsidRPr="00010E53">
        <w:rPr>
          <w:rFonts w:ascii="Courier New" w:hAnsi="Courier New" w:cs="Courier New"/>
        </w:rPr>
        <w:t xml:space="preserve"> "]"</w:t>
      </w:r>
    </w:p>
    <w:p w:rsidR="00010E53" w:rsidRPr="00010E53" w:rsidRDefault="00010E53" w:rsidP="00010E53">
      <w:pPr>
        <w:rPr>
          <w:rFonts w:ascii="Courier New" w:hAnsi="Courier New" w:cs="Courier New"/>
        </w:rPr>
      </w:pPr>
    </w:p>
    <w:p w:rsidR="00010E53" w:rsidRPr="00010E53" w:rsidRDefault="00010E53" w:rsidP="00010E53">
      <w:pPr>
        <w:rPr>
          <w:rFonts w:ascii="Courier New" w:hAnsi="Courier New" w:cs="Courier New"/>
        </w:rPr>
      </w:pPr>
      <w:r w:rsidRPr="00010E53">
        <w:rPr>
          <w:rFonts w:ascii="Courier New" w:hAnsi="Courier New" w:cs="Courier New"/>
        </w:rPr>
        <w:t>g = {</w:t>
      </w:r>
    </w:p>
    <w:p w:rsidR="00010E53" w:rsidRPr="00010E53" w:rsidRDefault="00010E53" w:rsidP="00010E53">
      <w:pPr>
        <w:rPr>
          <w:rFonts w:ascii="Courier New" w:hAnsi="Courier New" w:cs="Courier New"/>
        </w:rPr>
      </w:pPr>
      <w:r w:rsidRPr="00010E53">
        <w:rPr>
          <w:rFonts w:ascii="Courier New" w:hAnsi="Courier New" w:cs="Courier New"/>
        </w:rPr>
        <w:t xml:space="preserve">    1: {2: 8, 3: 2},</w:t>
      </w:r>
    </w:p>
    <w:p w:rsidR="00010E53" w:rsidRPr="00010E53" w:rsidRDefault="00010E53" w:rsidP="00010E53">
      <w:pPr>
        <w:rPr>
          <w:rFonts w:ascii="Courier New" w:hAnsi="Courier New" w:cs="Courier New"/>
        </w:rPr>
      </w:pPr>
      <w:r w:rsidRPr="00010E53">
        <w:rPr>
          <w:rFonts w:ascii="Courier New" w:hAnsi="Courier New" w:cs="Courier New"/>
        </w:rPr>
        <w:t xml:space="preserve">    2: {1: 8, 3: 5, 4: 4, 5: 3},</w:t>
      </w:r>
    </w:p>
    <w:p w:rsidR="00010E53" w:rsidRPr="00010E53" w:rsidRDefault="00010E53" w:rsidP="00010E53">
      <w:pPr>
        <w:rPr>
          <w:rFonts w:ascii="Courier New" w:hAnsi="Courier New" w:cs="Courier New"/>
        </w:rPr>
      </w:pPr>
      <w:r w:rsidRPr="00010E53">
        <w:rPr>
          <w:rFonts w:ascii="Courier New" w:hAnsi="Courier New" w:cs="Courier New"/>
        </w:rPr>
        <w:t xml:space="preserve">    3: {1: 2, 2: 5, 5: 3, 6: 4},</w:t>
      </w:r>
    </w:p>
    <w:p w:rsidR="00010E53" w:rsidRPr="00010E53" w:rsidRDefault="00010E53" w:rsidP="00010E53">
      <w:pPr>
        <w:rPr>
          <w:rFonts w:ascii="Courier New" w:hAnsi="Courier New" w:cs="Courier New"/>
        </w:rPr>
      </w:pPr>
      <w:r w:rsidRPr="00010E53">
        <w:rPr>
          <w:rFonts w:ascii="Courier New" w:hAnsi="Courier New" w:cs="Courier New"/>
        </w:rPr>
        <w:t xml:space="preserve">    4: {2: 4, 7: 2},</w:t>
      </w:r>
    </w:p>
    <w:p w:rsidR="00010E53" w:rsidRPr="00010E53" w:rsidRDefault="00010E53" w:rsidP="00010E53">
      <w:pPr>
        <w:rPr>
          <w:rFonts w:ascii="Courier New" w:hAnsi="Courier New" w:cs="Courier New"/>
        </w:rPr>
      </w:pPr>
      <w:r w:rsidRPr="00010E53">
        <w:rPr>
          <w:rFonts w:ascii="Courier New" w:hAnsi="Courier New" w:cs="Courier New"/>
        </w:rPr>
        <w:t xml:space="preserve">    5: {2: 3, 3: 3, 7: 2},</w:t>
      </w:r>
    </w:p>
    <w:p w:rsidR="00010E53" w:rsidRPr="00010E53" w:rsidRDefault="00010E53" w:rsidP="00010E53">
      <w:pPr>
        <w:rPr>
          <w:rFonts w:ascii="Courier New" w:hAnsi="Courier New" w:cs="Courier New"/>
        </w:rPr>
      </w:pPr>
      <w:r w:rsidRPr="00010E53">
        <w:rPr>
          <w:rFonts w:ascii="Courier New" w:hAnsi="Courier New" w:cs="Courier New"/>
        </w:rPr>
        <w:t xml:space="preserve">    6: {3: 4, 7: 2, 9: 7},</w:t>
      </w:r>
    </w:p>
    <w:p w:rsidR="00010E53" w:rsidRPr="00010E53" w:rsidRDefault="00010E53" w:rsidP="00010E53">
      <w:pPr>
        <w:rPr>
          <w:rFonts w:ascii="Courier New" w:hAnsi="Courier New" w:cs="Courier New"/>
        </w:rPr>
      </w:pPr>
      <w:r w:rsidRPr="00010E53">
        <w:rPr>
          <w:rFonts w:ascii="Courier New" w:hAnsi="Courier New" w:cs="Courier New"/>
        </w:rPr>
        <w:t xml:space="preserve">    7: {4: 2, 5: 2, 6: 2, 8: 3, 9: 8},</w:t>
      </w:r>
    </w:p>
    <w:p w:rsidR="00010E53" w:rsidRPr="00010E53" w:rsidRDefault="00010E53" w:rsidP="00010E53">
      <w:pPr>
        <w:rPr>
          <w:rFonts w:ascii="Courier New" w:hAnsi="Courier New" w:cs="Courier New"/>
        </w:rPr>
      </w:pPr>
      <w:r w:rsidRPr="00010E53">
        <w:rPr>
          <w:rFonts w:ascii="Courier New" w:hAnsi="Courier New" w:cs="Courier New"/>
        </w:rPr>
        <w:t xml:space="preserve">    8: {7: 3},</w:t>
      </w:r>
    </w:p>
    <w:p w:rsidR="00010E53" w:rsidRPr="00010E53" w:rsidRDefault="00010E53" w:rsidP="00010E53">
      <w:pPr>
        <w:rPr>
          <w:rFonts w:ascii="Courier New" w:hAnsi="Courier New" w:cs="Courier New"/>
        </w:rPr>
      </w:pPr>
      <w:r w:rsidRPr="00010E53">
        <w:rPr>
          <w:rFonts w:ascii="Courier New" w:hAnsi="Courier New" w:cs="Courier New"/>
        </w:rPr>
        <w:t xml:space="preserve">    9: {6: 7, 7: 8},</w:t>
      </w:r>
    </w:p>
    <w:p w:rsidR="00010E53" w:rsidRPr="00010E53" w:rsidRDefault="00010E53" w:rsidP="00010E53">
      <w:pPr>
        <w:rPr>
          <w:rFonts w:ascii="Courier New" w:hAnsi="Courier New" w:cs="Courier New"/>
        </w:rPr>
      </w:pPr>
      <w:r w:rsidRPr="00010E53">
        <w:rPr>
          <w:rFonts w:ascii="Courier New" w:hAnsi="Courier New" w:cs="Courier New"/>
        </w:rPr>
        <w:t xml:space="preserve">    }</w:t>
      </w:r>
    </w:p>
    <w:p w:rsidR="00010E53" w:rsidRPr="00010E53" w:rsidRDefault="00010E53" w:rsidP="00010E53">
      <w:pPr>
        <w:rPr>
          <w:rFonts w:ascii="Courier New" w:hAnsi="Courier New" w:cs="Courier New"/>
        </w:rPr>
      </w:pPr>
      <w:proofErr w:type="spellStart"/>
      <w:proofErr w:type="gramStart"/>
      <w:r w:rsidRPr="00010E53">
        <w:rPr>
          <w:rFonts w:ascii="Courier New" w:hAnsi="Courier New" w:cs="Courier New"/>
        </w:rPr>
        <w:t>dn</w:t>
      </w:r>
      <w:proofErr w:type="spellEnd"/>
      <w:proofErr w:type="gramEnd"/>
      <w:r w:rsidRPr="00010E53">
        <w:rPr>
          <w:rFonts w:ascii="Courier New" w:hAnsi="Courier New" w:cs="Courier New"/>
        </w:rPr>
        <w:t xml:space="preserve"> = </w:t>
      </w:r>
      <w:proofErr w:type="spellStart"/>
      <w:r w:rsidRPr="00010E53">
        <w:rPr>
          <w:rFonts w:ascii="Courier New" w:hAnsi="Courier New" w:cs="Courier New"/>
        </w:rPr>
        <w:t>floydWarshall</w:t>
      </w:r>
      <w:proofErr w:type="spellEnd"/>
      <w:r w:rsidRPr="00010E53">
        <w:rPr>
          <w:rFonts w:ascii="Courier New" w:hAnsi="Courier New" w:cs="Courier New"/>
        </w:rPr>
        <w:t>(g)</w:t>
      </w:r>
    </w:p>
    <w:p w:rsidR="003E03A1" w:rsidRPr="003E03A1" w:rsidRDefault="003E03A1" w:rsidP="003E03A1">
      <w:pPr>
        <w:rPr>
          <w:rFonts w:ascii="Courier New" w:hAnsi="Courier New" w:cs="Courier New"/>
        </w:rPr>
      </w:pPr>
      <w:bookmarkStart w:id="0" w:name="_GoBack"/>
      <w:bookmarkEnd w:id="0"/>
    </w:p>
    <w:sectPr w:rsidR="003E03A1" w:rsidRPr="003E03A1">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E87" w:rsidRDefault="00F53E87">
      <w:r>
        <w:separator/>
      </w:r>
    </w:p>
  </w:endnote>
  <w:endnote w:type="continuationSeparator" w:id="0">
    <w:p w:rsidR="00F53E87" w:rsidRDefault="00F5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05" w:rsidRDefault="008D33E6">
    <w:pPr>
      <w:pStyle w:val="Footer"/>
      <w:ind w:right="360"/>
    </w:pPr>
    <w:r>
      <w:fldChar w:fldCharType="begin"/>
    </w:r>
    <w:r>
      <w:instrText xml:space="preserve"> PAGE </w:instrText>
    </w:r>
    <w:r>
      <w:fldChar w:fldCharType="separate"/>
    </w:r>
    <w:r w:rsidR="00010E5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05" w:rsidRDefault="00BC5305">
    <w:pPr>
      <w:pStyle w:val="Footer"/>
    </w:pPr>
  </w:p>
  <w:p w:rsidR="00BC5305" w:rsidRDefault="00BC53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E87" w:rsidRDefault="00F53E87">
      <w:r>
        <w:separator/>
      </w:r>
    </w:p>
  </w:footnote>
  <w:footnote w:type="continuationSeparator" w:id="0">
    <w:p w:rsidR="00F53E87" w:rsidRDefault="00F53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60B8026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2C7E4E"/>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A5F1AD1"/>
    <w:multiLevelType w:val="hybridMultilevel"/>
    <w:tmpl w:val="2AA2F33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B863E57"/>
    <w:multiLevelType w:val="hybridMultilevel"/>
    <w:tmpl w:val="8B2C91E8"/>
    <w:lvl w:ilvl="0" w:tplc="1009000F">
      <w:start w:val="1"/>
      <w:numFmt w:val="decimal"/>
      <w:lvlText w:val="%1."/>
      <w:lvlJc w:val="left"/>
      <w:pPr>
        <w:ind w:left="720" w:hanging="360"/>
      </w:pPr>
    </w:lvl>
    <w:lvl w:ilvl="1" w:tplc="1009001B">
      <w:start w:val="1"/>
      <w:numFmt w:val="low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8F7D04"/>
    <w:multiLevelType w:val="hybridMultilevel"/>
    <w:tmpl w:val="9B6AA1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9413180"/>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52428CB"/>
    <w:multiLevelType w:val="hybridMultilevel"/>
    <w:tmpl w:val="46129F38"/>
    <w:lvl w:ilvl="0" w:tplc="1009000F">
      <w:start w:val="1"/>
      <w:numFmt w:val="decimal"/>
      <w:lvlText w:val="%1."/>
      <w:lvlJc w:val="left"/>
      <w:pPr>
        <w:ind w:left="720" w:hanging="360"/>
      </w:pPr>
    </w:lvl>
    <w:lvl w:ilvl="1" w:tplc="1009001B">
      <w:start w:val="1"/>
      <w:numFmt w:val="low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DE22224"/>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1"/>
  </w:num>
  <w:num w:numId="9">
    <w:abstractNumId w:val="13"/>
  </w:num>
  <w:num w:numId="10">
    <w:abstractNumId w:val="6"/>
  </w:num>
  <w:num w:numId="11">
    <w:abstractNumId w:val="7"/>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EF"/>
    <w:rsid w:val="00010E53"/>
    <w:rsid w:val="00025385"/>
    <w:rsid w:val="00161661"/>
    <w:rsid w:val="002966EF"/>
    <w:rsid w:val="002C5E8B"/>
    <w:rsid w:val="002F1E24"/>
    <w:rsid w:val="003E03A1"/>
    <w:rsid w:val="0045789D"/>
    <w:rsid w:val="005044D7"/>
    <w:rsid w:val="00583ADA"/>
    <w:rsid w:val="005A6745"/>
    <w:rsid w:val="006B7B2B"/>
    <w:rsid w:val="00805CF8"/>
    <w:rsid w:val="008B69CD"/>
    <w:rsid w:val="008D33E6"/>
    <w:rsid w:val="00915743"/>
    <w:rsid w:val="009600B3"/>
    <w:rsid w:val="00975119"/>
    <w:rsid w:val="0099292C"/>
    <w:rsid w:val="00995B3F"/>
    <w:rsid w:val="00A169D5"/>
    <w:rsid w:val="00A24C5F"/>
    <w:rsid w:val="00BC5305"/>
    <w:rsid w:val="00BF2B47"/>
    <w:rsid w:val="00C02350"/>
    <w:rsid w:val="00E7472E"/>
    <w:rsid w:val="00F53E87"/>
    <w:rsid w:val="00F83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paragraph" w:styleId="Subtitle">
    <w:name w:val="Subtitle"/>
    <w:basedOn w:val="Normal"/>
    <w:next w:val="Normal"/>
    <w:link w:val="SubtitleChar"/>
    <w:uiPriority w:val="11"/>
    <w:qFormat/>
    <w:rsid w:val="00010E53"/>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010E53"/>
    <w:rPr>
      <w:rFonts w:asciiTheme="majorHAnsi" w:eastAsiaTheme="majorEastAsia" w:hAnsiTheme="majorHAnsi" w:cs="Mangal"/>
      <w:i/>
      <w:iCs/>
      <w:color w:val="4F81BD" w:themeColor="accent1"/>
      <w:spacing w:val="15"/>
      <w:kern w:val="1"/>
      <w:sz w:val="24"/>
      <w:szCs w:val="21"/>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paragraph" w:styleId="Subtitle">
    <w:name w:val="Subtitle"/>
    <w:basedOn w:val="Normal"/>
    <w:next w:val="Normal"/>
    <w:link w:val="SubtitleChar"/>
    <w:uiPriority w:val="11"/>
    <w:qFormat/>
    <w:rsid w:val="00010E53"/>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010E53"/>
    <w:rPr>
      <w:rFonts w:asciiTheme="majorHAnsi" w:eastAsiaTheme="majorEastAsia" w:hAnsiTheme="majorHAnsi" w:cs="Mangal"/>
      <w:i/>
      <w:iCs/>
      <w:color w:val="4F81BD" w:themeColor="accent1"/>
      <w:spacing w:val="15"/>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1670</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UOFL-X</cp:lastModifiedBy>
  <cp:revision>3</cp:revision>
  <cp:lastPrinted>2002-09-05T18:54:00Z</cp:lastPrinted>
  <dcterms:created xsi:type="dcterms:W3CDTF">2013-10-17T13:59:00Z</dcterms:created>
  <dcterms:modified xsi:type="dcterms:W3CDTF">2013-10-17T14:00:00Z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