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05" w:rsidRDefault="0099292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05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:rsidR="00BC5305" w:rsidRDefault="00BC5305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BC5305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Course</w:t>
      </w:r>
      <w:r>
        <w:rPr>
          <w:rFonts w:ascii="Palatino Linotype" w:hAnsi="Palatino Linotype"/>
        </w:rPr>
        <w:t xml:space="preserve">:   </w:t>
      </w:r>
      <w:r>
        <w:rPr>
          <w:rFonts w:ascii="Palatino Linotype" w:hAnsi="Palatino Linotype"/>
        </w:rPr>
        <w:tab/>
        <w:t>CSCI 3070U:  Design and Analysis of Algorithms</w:t>
      </w:r>
    </w:p>
    <w:p w:rsidR="00BC5305" w:rsidRDefault="00915743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Tutorial: </w:t>
      </w:r>
      <w:r>
        <w:rPr>
          <w:rFonts w:ascii="Palatino Linotype" w:hAnsi="Palatino Linotype"/>
          <w:b/>
        </w:rPr>
        <w:tab/>
      </w:r>
      <w:r w:rsidR="00BF2B47">
        <w:rPr>
          <w:rFonts w:ascii="Palatino Linotype" w:hAnsi="Palatino Linotype"/>
        </w:rPr>
        <w:t>#9</w:t>
      </w:r>
    </w:p>
    <w:p w:rsidR="00BC5305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</w:rPr>
      </w:pPr>
      <w:r>
        <w:rPr>
          <w:rFonts w:ascii="Palatino Linotype" w:hAnsi="Palatino Linotype"/>
          <w:b/>
        </w:rPr>
        <w:t>Topic: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="00BF2B47">
        <w:rPr>
          <w:rFonts w:ascii="Palatino Linotype" w:hAnsi="Palatino Linotype"/>
        </w:rPr>
        <w:t>Minimum spanning tree</w:t>
      </w:r>
    </w:p>
    <w:p w:rsidR="008D33E6" w:rsidRDefault="008D33E6">
      <w:pPr>
        <w:rPr>
          <w:rFonts w:ascii="AGaramond-Regular" w:hAnsi="AGaramond-Regular" w:cs="AGaramond-Regular"/>
          <w:sz w:val="22"/>
          <w:szCs w:val="22"/>
        </w:rPr>
      </w:pPr>
    </w:p>
    <w:p w:rsidR="003E03A1" w:rsidRPr="00BF2B47" w:rsidRDefault="00BF2B47" w:rsidP="00BF2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tutorial, you will develop</w:t>
      </w:r>
      <w:r w:rsidR="003E03A1" w:rsidRPr="00BF2B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</w:t>
      </w:r>
      <w:r w:rsidR="003E03A1" w:rsidRPr="00BF2B47">
        <w:rPr>
          <w:rFonts w:ascii="Times New Roman" w:hAnsi="Times New Roman" w:cs="Times New Roman"/>
        </w:rPr>
        <w:t xml:space="preserve"> algorithm </w:t>
      </w:r>
      <w:r>
        <w:rPr>
          <w:rFonts w:ascii="Times New Roman" w:hAnsi="Times New Roman" w:cs="Times New Roman"/>
        </w:rPr>
        <w:t>to compute the second best minimum spanning tree for a given</w:t>
      </w:r>
      <w:r w:rsidRPr="00BF2B47">
        <w:rPr>
          <w:rFonts w:ascii="Times New Roman" w:hAnsi="Times New Roman" w:cs="Times New Roman"/>
        </w:rPr>
        <w:t xml:space="preserve"> undirected graph G=(V,E).</w:t>
      </w:r>
    </w:p>
    <w:p w:rsidR="00BF2B47" w:rsidRPr="00BF2B47" w:rsidRDefault="00BF2B47" w:rsidP="00BF2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F2B47">
        <w:rPr>
          <w:rFonts w:ascii="Times New Roman" w:hAnsi="Times New Roman" w:cs="Times New Roman"/>
        </w:rPr>
        <w:t xml:space="preserve">Write the </w:t>
      </w:r>
      <w:proofErr w:type="spellStart"/>
      <w:r w:rsidRPr="00BF2B47">
        <w:rPr>
          <w:rFonts w:ascii="Times New Roman" w:hAnsi="Times New Roman" w:cs="Times New Roman"/>
        </w:rPr>
        <w:t>pseudocode</w:t>
      </w:r>
      <w:proofErr w:type="spellEnd"/>
      <w:r w:rsidRPr="00BF2B47">
        <w:rPr>
          <w:rFonts w:ascii="Times New Roman" w:hAnsi="Times New Roman" w:cs="Times New Roman"/>
        </w:rPr>
        <w:t xml:space="preserve"> o</w:t>
      </w:r>
      <w:bookmarkStart w:id="0" w:name="_GoBack"/>
      <w:bookmarkEnd w:id="0"/>
      <w:r w:rsidRPr="00BF2B47">
        <w:rPr>
          <w:rFonts w:ascii="Times New Roman" w:hAnsi="Times New Roman" w:cs="Times New Roman"/>
        </w:rPr>
        <w:t>r outline for the algorithm</w:t>
      </w:r>
    </w:p>
    <w:p w:rsidR="00BF2B47" w:rsidRPr="00BF2B47" w:rsidRDefault="00BF2B47" w:rsidP="00BF2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F2B47">
        <w:rPr>
          <w:rFonts w:ascii="Times New Roman" w:hAnsi="Times New Roman" w:cs="Times New Roman"/>
        </w:rPr>
        <w:t>In the language of your choice (C, C++, Java, Python):</w:t>
      </w:r>
    </w:p>
    <w:p w:rsidR="00BF2B47" w:rsidRPr="00BF2B47" w:rsidRDefault="00BF2B47" w:rsidP="00BF2B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2B47">
        <w:rPr>
          <w:rFonts w:ascii="Times New Roman" w:hAnsi="Times New Roman" w:cs="Times New Roman"/>
        </w:rPr>
        <w:t>Write an adjacency list implementation for a graph</w:t>
      </w:r>
    </w:p>
    <w:p w:rsidR="00BF2B47" w:rsidRPr="00BF2B47" w:rsidRDefault="00BF2B47" w:rsidP="00BF2B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2B47">
        <w:rPr>
          <w:rFonts w:ascii="Times New Roman" w:hAnsi="Times New Roman" w:cs="Times New Roman"/>
        </w:rPr>
        <w:t>Implement your algorithm to find the second-best spanning tree</w:t>
      </w:r>
    </w:p>
    <w:p w:rsidR="00BF2B47" w:rsidRPr="00BF2B47" w:rsidRDefault="00BF2B47" w:rsidP="00BF2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F2B47">
        <w:rPr>
          <w:rFonts w:ascii="Times New Roman" w:hAnsi="Times New Roman" w:cs="Times New Roman"/>
        </w:rPr>
        <w:t>Determine the running time complexity for your algorithm, in terms of |V| and |E|</w:t>
      </w:r>
    </w:p>
    <w:p w:rsidR="003E03A1" w:rsidRPr="003E03A1" w:rsidRDefault="003E03A1" w:rsidP="003E03A1">
      <w:pPr>
        <w:rPr>
          <w:rFonts w:ascii="Courier New" w:hAnsi="Courier New" w:cs="Courier New"/>
        </w:rPr>
      </w:pPr>
    </w:p>
    <w:sectPr w:rsidR="003E03A1" w:rsidRPr="003E03A1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C5F" w:rsidRDefault="00A24C5F">
      <w:r>
        <w:separator/>
      </w:r>
    </w:p>
  </w:endnote>
  <w:endnote w:type="continuationSeparator" w:id="0">
    <w:p w:rsidR="00A24C5F" w:rsidRDefault="00A24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05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2C5E8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05" w:rsidRDefault="00BC5305">
    <w:pPr>
      <w:pStyle w:val="Footer"/>
    </w:pPr>
  </w:p>
  <w:p w:rsidR="00BC5305" w:rsidRDefault="00BC53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C5F" w:rsidRDefault="00A24C5F">
      <w:r>
        <w:separator/>
      </w:r>
    </w:p>
  </w:footnote>
  <w:footnote w:type="continuationSeparator" w:id="0">
    <w:p w:rsidR="00A24C5F" w:rsidRDefault="00A24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60B8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C7E4E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A5F1AD1"/>
    <w:multiLevelType w:val="hybridMultilevel"/>
    <w:tmpl w:val="2AA2F3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63E57"/>
    <w:multiLevelType w:val="hybridMultilevel"/>
    <w:tmpl w:val="8B2C91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F7D04"/>
    <w:multiLevelType w:val="hybridMultilevel"/>
    <w:tmpl w:val="8FB8188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3180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52428CB"/>
    <w:multiLevelType w:val="hybridMultilevel"/>
    <w:tmpl w:val="46129F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22224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3"/>
  </w:num>
  <w:num w:numId="10">
    <w:abstractNumId w:val="6"/>
  </w:num>
  <w:num w:numId="11">
    <w:abstractNumId w:val="7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EF"/>
    <w:rsid w:val="00025385"/>
    <w:rsid w:val="00161661"/>
    <w:rsid w:val="002966EF"/>
    <w:rsid w:val="002C5E8B"/>
    <w:rsid w:val="002F1E24"/>
    <w:rsid w:val="003E03A1"/>
    <w:rsid w:val="0045789D"/>
    <w:rsid w:val="005044D7"/>
    <w:rsid w:val="006B7B2B"/>
    <w:rsid w:val="00805CF8"/>
    <w:rsid w:val="008B69CD"/>
    <w:rsid w:val="008D33E6"/>
    <w:rsid w:val="00915743"/>
    <w:rsid w:val="009600B3"/>
    <w:rsid w:val="00975119"/>
    <w:rsid w:val="0099292C"/>
    <w:rsid w:val="00995B3F"/>
    <w:rsid w:val="00A169D5"/>
    <w:rsid w:val="00A24C5F"/>
    <w:rsid w:val="00BC5305"/>
    <w:rsid w:val="00BF2B47"/>
    <w:rsid w:val="00E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561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UOFL-X</cp:lastModifiedBy>
  <cp:revision>9</cp:revision>
  <cp:lastPrinted>2002-09-05T18:54:00Z</cp:lastPrinted>
  <dcterms:created xsi:type="dcterms:W3CDTF">2013-09-10T20:16:00Z</dcterms:created>
  <dcterms:modified xsi:type="dcterms:W3CDTF">2013-10-16T12:20:00Z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