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305" w:rsidRDefault="0099292C">
      <w:pPr>
        <w:jc w:val="center"/>
        <w:rPr>
          <w:rFonts w:ascii="Calibri" w:hAnsi="Calibri"/>
          <w:color w:val="000000"/>
          <w:sz w:val="28"/>
          <w:szCs w:val="28"/>
        </w:rPr>
      </w:pPr>
      <w:r>
        <w:rPr>
          <w:noProof/>
          <w:lang w:val="en-CA" w:eastAsia="en-CA" w:bidi="ar-SA"/>
        </w:rPr>
        <w:drawing>
          <wp:inline distT="0" distB="0" distL="0" distR="0">
            <wp:extent cx="248602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733425"/>
                    </a:xfrm>
                    <a:prstGeom prst="rect">
                      <a:avLst/>
                    </a:prstGeom>
                    <a:solidFill>
                      <a:srgbClr val="FFFFFF"/>
                    </a:solidFill>
                    <a:ln>
                      <a:noFill/>
                    </a:ln>
                  </pic:spPr>
                </pic:pic>
              </a:graphicData>
            </a:graphic>
          </wp:inline>
        </w:drawing>
      </w:r>
    </w:p>
    <w:p w:rsidR="00BC5305" w:rsidRDefault="008D33E6">
      <w:pPr>
        <w:jc w:val="center"/>
        <w:rPr>
          <w:rFonts w:ascii="Calibri" w:hAnsi="Calibri"/>
          <w:color w:val="000000"/>
          <w:sz w:val="28"/>
          <w:szCs w:val="28"/>
        </w:rPr>
      </w:pPr>
      <w:r>
        <w:rPr>
          <w:rFonts w:ascii="Calibri" w:hAnsi="Calibri"/>
          <w:color w:val="000000"/>
          <w:sz w:val="28"/>
          <w:szCs w:val="28"/>
        </w:rPr>
        <w:t>Faculty of Science</w:t>
      </w:r>
    </w:p>
    <w:p w:rsidR="00BC5305" w:rsidRDefault="00BC5305">
      <w:pPr>
        <w:jc w:val="center"/>
        <w:rPr>
          <w:rFonts w:ascii="Calibri" w:hAnsi="Calibri"/>
          <w:color w:val="000000"/>
          <w:sz w:val="28"/>
          <w:szCs w:val="28"/>
        </w:rPr>
      </w:pPr>
    </w:p>
    <w:p w:rsidR="00BC5305" w:rsidRDefault="008D33E6">
      <w:pPr>
        <w:pStyle w:val="PlainText"/>
        <w:pBdr>
          <w:top w:val="single" w:sz="4" w:space="1" w:color="000000"/>
          <w:left w:val="single" w:sz="4" w:space="4" w:color="000000"/>
          <w:bottom w:val="single" w:sz="4" w:space="1" w:color="000000"/>
          <w:right w:val="single" w:sz="4" w:space="4" w:color="000000"/>
        </w:pBdr>
        <w:rPr>
          <w:rFonts w:ascii="Palatino Linotype" w:hAnsi="Palatino Linotype"/>
          <w:b/>
        </w:rPr>
      </w:pPr>
      <w:r>
        <w:rPr>
          <w:rFonts w:ascii="Palatino Linotype" w:hAnsi="Palatino Linotype"/>
          <w:b/>
        </w:rPr>
        <w:t>Course</w:t>
      </w:r>
      <w:r>
        <w:rPr>
          <w:rFonts w:ascii="Palatino Linotype" w:hAnsi="Palatino Linotype"/>
        </w:rPr>
        <w:t xml:space="preserve">:   </w:t>
      </w:r>
      <w:r>
        <w:rPr>
          <w:rFonts w:ascii="Palatino Linotype" w:hAnsi="Palatino Linotype"/>
        </w:rPr>
        <w:tab/>
        <w:t>CSCI 3070U:  Design and Analysis of Algorithms</w:t>
      </w:r>
    </w:p>
    <w:p w:rsidR="00BC5305" w:rsidRDefault="00915743">
      <w:pPr>
        <w:pStyle w:val="PlainText"/>
        <w:pBdr>
          <w:top w:val="single" w:sz="4" w:space="1" w:color="000000"/>
          <w:left w:val="single" w:sz="4" w:space="4" w:color="000000"/>
          <w:bottom w:val="single" w:sz="4" w:space="1" w:color="000000"/>
          <w:right w:val="single" w:sz="4" w:space="4" w:color="000000"/>
        </w:pBdr>
        <w:rPr>
          <w:rFonts w:ascii="Palatino Linotype" w:hAnsi="Palatino Linotype"/>
          <w:b/>
        </w:rPr>
      </w:pPr>
      <w:r>
        <w:rPr>
          <w:rFonts w:ascii="Palatino Linotype" w:hAnsi="Palatino Linotype"/>
          <w:b/>
        </w:rPr>
        <w:t xml:space="preserve">Tutorial: </w:t>
      </w:r>
      <w:r>
        <w:rPr>
          <w:rFonts w:ascii="Palatino Linotype" w:hAnsi="Palatino Linotype"/>
          <w:b/>
        </w:rPr>
        <w:tab/>
      </w:r>
      <w:r>
        <w:rPr>
          <w:rFonts w:ascii="Palatino Linotype" w:hAnsi="Palatino Linotype"/>
        </w:rPr>
        <w:t>#2</w:t>
      </w:r>
    </w:p>
    <w:p w:rsidR="00BC5305" w:rsidRDefault="008D33E6">
      <w:pPr>
        <w:pStyle w:val="PlainText"/>
        <w:pBdr>
          <w:top w:val="single" w:sz="4" w:space="1" w:color="000000"/>
          <w:left w:val="single" w:sz="4" w:space="4" w:color="000000"/>
          <w:bottom w:val="single" w:sz="4" w:space="1" w:color="000000"/>
          <w:right w:val="single" w:sz="4" w:space="4" w:color="000000"/>
        </w:pBdr>
        <w:rPr>
          <w:rFonts w:ascii="Arial" w:hAnsi="Arial"/>
          <w:b/>
        </w:rPr>
      </w:pPr>
      <w:r>
        <w:rPr>
          <w:rFonts w:ascii="Palatino Linotype" w:hAnsi="Palatino Linotype"/>
          <w:b/>
        </w:rPr>
        <w:t>Topic:</w:t>
      </w:r>
      <w:r>
        <w:rPr>
          <w:rFonts w:ascii="Palatino Linotype" w:hAnsi="Palatino Linotype"/>
          <w:b/>
        </w:rPr>
        <w:tab/>
      </w:r>
      <w:r>
        <w:rPr>
          <w:rFonts w:ascii="Palatino Linotype" w:hAnsi="Palatino Linotype"/>
          <w:b/>
        </w:rPr>
        <w:tab/>
      </w:r>
      <w:r w:rsidR="00915743">
        <w:rPr>
          <w:rFonts w:ascii="Palatino Linotype" w:hAnsi="Palatino Linotype"/>
        </w:rPr>
        <w:t>Complexity</w:t>
      </w:r>
    </w:p>
    <w:p w:rsidR="00BC5305" w:rsidRDefault="00BC5305">
      <w:pPr>
        <w:pStyle w:val="PlainText"/>
        <w:rPr>
          <w:rFonts w:ascii="Arial" w:hAnsi="Arial"/>
          <w:b/>
          <w:bCs/>
        </w:rPr>
      </w:pPr>
    </w:p>
    <w:p w:rsidR="00BC5305" w:rsidRPr="005262E4" w:rsidRDefault="00915743">
      <w:pPr>
        <w:numPr>
          <w:ilvl w:val="0"/>
          <w:numId w:val="4"/>
        </w:numPr>
      </w:pPr>
      <w:r>
        <w:rPr>
          <w:rFonts w:ascii="AGaramond-Regular" w:hAnsi="AGaramond-Regular" w:cs="AGaramond-Regular"/>
          <w:sz w:val="22"/>
          <w:szCs w:val="22"/>
        </w:rPr>
        <w:t xml:space="preserve">Write </w:t>
      </w:r>
      <m:oMath>
        <m:nary>
          <m:naryPr>
            <m:chr m:val="∑"/>
            <m:grow m:val="1"/>
            <m:ctrlPr>
              <w:rPr>
                <w:rFonts w:ascii="Cambria Math" w:hAnsi="Cambria Math" w:cs="AGaramond-Regular"/>
                <w:sz w:val="22"/>
                <w:szCs w:val="22"/>
              </w:rPr>
            </m:ctrlPr>
          </m:naryPr>
          <m:sub>
            <m:r>
              <w:rPr>
                <w:rFonts w:ascii="Cambria Math" w:eastAsia="Cambria Math" w:hAnsi="Cambria Math" w:cs="Cambria Math"/>
                <w:sz w:val="22"/>
                <w:szCs w:val="22"/>
              </w:rPr>
              <m:t>j</m:t>
            </m:r>
            <m:r>
              <w:rPr>
                <w:rFonts w:ascii="Cambria Math" w:eastAsia="Cambria Math" w:hAnsi="Cambria Math" w:cs="Cambria Math"/>
                <w:sz w:val="22"/>
                <w:szCs w:val="22"/>
              </w:rPr>
              <m:t>=0</m:t>
            </m:r>
          </m:sub>
          <m:sup>
            <m:r>
              <w:rPr>
                <w:rFonts w:ascii="Cambria Math" w:eastAsia="Cambria Math" w:hAnsi="Cambria Math" w:cs="Cambria Math"/>
                <w:sz w:val="22"/>
                <w:szCs w:val="22"/>
              </w:rPr>
              <m:t>n</m:t>
            </m:r>
          </m:sup>
          <m:e>
            <m:r>
              <w:rPr>
                <w:rFonts w:ascii="Cambria Math" w:hAnsi="Cambria Math" w:cs="AGaramond-Regular"/>
                <w:sz w:val="22"/>
                <w:szCs w:val="22"/>
              </w:rPr>
              <m:t>(</m:t>
            </m:r>
            <m:sSup>
              <m:sSupPr>
                <m:ctrlPr>
                  <w:rPr>
                    <w:rFonts w:ascii="Cambria Math" w:hAnsi="Cambria Math" w:cs="AGaramond-Regular"/>
                    <w:sz w:val="22"/>
                    <w:szCs w:val="22"/>
                  </w:rPr>
                </m:ctrlPr>
              </m:sSupPr>
              <m:e>
                <m:r>
                  <w:rPr>
                    <w:rFonts w:ascii="Cambria Math" w:eastAsia="Cambria Math" w:hAnsi="Cambria Math" w:cs="Cambria Math"/>
                    <w:sz w:val="22"/>
                    <w:szCs w:val="22"/>
                  </w:rPr>
                  <m:t>j</m:t>
                </m:r>
              </m:e>
              <m:sup>
                <m:r>
                  <w:rPr>
                    <w:rFonts w:ascii="Cambria Math" w:eastAsia="Cambria Math" w:hAnsi="Cambria Math" w:cs="Cambria Math"/>
                    <w:sz w:val="22"/>
                    <w:szCs w:val="22"/>
                  </w:rPr>
                  <m:t>2</m:t>
                </m:r>
              </m:sup>
            </m:sSup>
            <m:r>
              <m:rPr>
                <m:sty m:val="p"/>
              </m:rPr>
              <w:rPr>
                <w:rFonts w:ascii="Cambria Math" w:hAnsi="Cambria Math" w:cs="AGaramond-Regular"/>
                <w:sz w:val="22"/>
                <w:szCs w:val="22"/>
              </w:rPr>
              <m:t>-1)</m:t>
            </m:r>
          </m:e>
        </m:nary>
      </m:oMath>
      <w:r>
        <w:rPr>
          <w:rFonts w:ascii="AGaramond-Regular" w:hAnsi="AGaramond-Regular" w:cs="AGaramond-Regular"/>
          <w:sz w:val="22"/>
          <w:szCs w:val="22"/>
        </w:rPr>
        <w:t xml:space="preserve"> as an expression without summation, in terms of n.</w:t>
      </w:r>
    </w:p>
    <w:p w:rsidR="005262E4" w:rsidRDefault="005262E4" w:rsidP="005262E4">
      <w:pPr>
        <w:rPr>
          <w:rFonts w:ascii="AGaramond-Regular" w:hAnsi="AGaramond-Regular" w:cs="AGaramond-Regular"/>
          <w:sz w:val="22"/>
          <w:szCs w:val="22"/>
        </w:rPr>
      </w:pPr>
    </w:p>
    <w:p w:rsidR="005262E4" w:rsidRPr="0099385A" w:rsidRDefault="005262E4" w:rsidP="005262E4">
      <w:pPr>
        <w:rPr>
          <w:rFonts w:ascii="Courier New" w:hAnsi="Courier New" w:cs="Courier New"/>
          <w:sz w:val="22"/>
          <w:szCs w:val="22"/>
        </w:rPr>
      </w:pPr>
      <w:r w:rsidRPr="0099385A">
        <w:rPr>
          <w:rFonts w:ascii="Courier New" w:hAnsi="Courier New" w:cs="Courier New"/>
          <w:sz w:val="22"/>
          <w:szCs w:val="22"/>
        </w:rPr>
        <w:t>(0</w:t>
      </w:r>
      <w:r w:rsidRPr="0099385A">
        <w:rPr>
          <w:rFonts w:ascii="Courier New" w:hAnsi="Courier New" w:cs="Courier New"/>
          <w:sz w:val="22"/>
          <w:szCs w:val="22"/>
          <w:vertAlign w:val="superscript"/>
        </w:rPr>
        <w:t>2</w:t>
      </w:r>
      <w:r w:rsidRPr="0099385A">
        <w:rPr>
          <w:rFonts w:ascii="Courier New" w:hAnsi="Courier New" w:cs="Courier New"/>
          <w:sz w:val="22"/>
          <w:szCs w:val="22"/>
        </w:rPr>
        <w:t xml:space="preserve"> – 1), (1</w:t>
      </w:r>
      <w:r w:rsidRPr="0099385A">
        <w:rPr>
          <w:rFonts w:ascii="Courier New" w:hAnsi="Courier New" w:cs="Courier New"/>
          <w:sz w:val="22"/>
          <w:szCs w:val="22"/>
          <w:vertAlign w:val="superscript"/>
        </w:rPr>
        <w:t>2</w:t>
      </w:r>
      <w:r w:rsidRPr="0099385A">
        <w:rPr>
          <w:rFonts w:ascii="Courier New" w:hAnsi="Courier New" w:cs="Courier New"/>
          <w:sz w:val="22"/>
          <w:szCs w:val="22"/>
        </w:rPr>
        <w:t xml:space="preserve"> – 1), (2</w:t>
      </w:r>
      <w:r w:rsidRPr="0099385A">
        <w:rPr>
          <w:rFonts w:ascii="Courier New" w:hAnsi="Courier New" w:cs="Courier New"/>
          <w:sz w:val="22"/>
          <w:szCs w:val="22"/>
          <w:vertAlign w:val="superscript"/>
        </w:rPr>
        <w:t>2</w:t>
      </w:r>
      <w:r w:rsidRPr="0099385A">
        <w:rPr>
          <w:rFonts w:ascii="Courier New" w:hAnsi="Courier New" w:cs="Courier New"/>
          <w:sz w:val="22"/>
          <w:szCs w:val="22"/>
        </w:rPr>
        <w:t xml:space="preserve"> – 1), (3</w:t>
      </w:r>
      <w:r w:rsidRPr="0099385A">
        <w:rPr>
          <w:rFonts w:ascii="Courier New" w:hAnsi="Courier New" w:cs="Courier New"/>
          <w:sz w:val="22"/>
          <w:szCs w:val="22"/>
          <w:vertAlign w:val="superscript"/>
        </w:rPr>
        <w:t>2</w:t>
      </w:r>
      <w:r w:rsidRPr="0099385A">
        <w:rPr>
          <w:rFonts w:ascii="Courier New" w:hAnsi="Courier New" w:cs="Courier New"/>
          <w:sz w:val="22"/>
          <w:szCs w:val="22"/>
        </w:rPr>
        <w:t xml:space="preserve"> – 1)</w:t>
      </w:r>
      <w:proofErr w:type="gramStart"/>
      <w:r w:rsidRPr="0099385A">
        <w:rPr>
          <w:rFonts w:ascii="Courier New" w:hAnsi="Courier New" w:cs="Courier New"/>
          <w:sz w:val="22"/>
          <w:szCs w:val="22"/>
        </w:rPr>
        <w:t>, …,</w:t>
      </w:r>
      <w:proofErr w:type="gramEnd"/>
      <w:r w:rsidRPr="0099385A">
        <w:rPr>
          <w:rFonts w:ascii="Courier New" w:hAnsi="Courier New" w:cs="Courier New"/>
          <w:sz w:val="22"/>
          <w:szCs w:val="22"/>
        </w:rPr>
        <w:t xml:space="preserve"> (n</w:t>
      </w:r>
      <w:r w:rsidRPr="0099385A">
        <w:rPr>
          <w:rFonts w:ascii="Courier New" w:hAnsi="Courier New" w:cs="Courier New"/>
          <w:sz w:val="22"/>
          <w:szCs w:val="22"/>
          <w:vertAlign w:val="superscript"/>
        </w:rPr>
        <w:t>2</w:t>
      </w:r>
      <w:r w:rsidRPr="0099385A">
        <w:rPr>
          <w:rFonts w:ascii="Courier New" w:hAnsi="Courier New" w:cs="Courier New"/>
          <w:sz w:val="22"/>
          <w:szCs w:val="22"/>
        </w:rPr>
        <w:t xml:space="preserve"> – 1)</w:t>
      </w:r>
    </w:p>
    <w:p w:rsidR="005262E4" w:rsidRPr="0099385A" w:rsidRDefault="005262E4" w:rsidP="005262E4">
      <w:pPr>
        <w:rPr>
          <w:rFonts w:ascii="Courier New" w:hAnsi="Courier New" w:cs="Courier New"/>
          <w:sz w:val="22"/>
          <w:szCs w:val="22"/>
        </w:rPr>
      </w:pPr>
    </w:p>
    <w:p w:rsidR="005262E4" w:rsidRPr="0099385A" w:rsidRDefault="005262E4" w:rsidP="005262E4">
      <w:pPr>
        <w:rPr>
          <w:rFonts w:ascii="Courier New" w:hAnsi="Courier New" w:cs="Courier New"/>
          <w:sz w:val="22"/>
          <w:szCs w:val="22"/>
        </w:rPr>
      </w:pPr>
      <w:r w:rsidRPr="0099385A">
        <w:rPr>
          <w:rFonts w:ascii="Courier New" w:hAnsi="Courier New" w:cs="Courier New"/>
          <w:sz w:val="22"/>
          <w:szCs w:val="22"/>
        </w:rPr>
        <w:t>-1</w:t>
      </w:r>
      <w:r w:rsidRPr="0099385A">
        <w:rPr>
          <w:rFonts w:ascii="Courier New" w:hAnsi="Courier New" w:cs="Courier New"/>
          <w:sz w:val="22"/>
          <w:szCs w:val="22"/>
        </w:rPr>
        <w:t xml:space="preserve">, </w:t>
      </w:r>
      <w:r w:rsidRPr="0099385A">
        <w:rPr>
          <w:rFonts w:ascii="Courier New" w:hAnsi="Courier New" w:cs="Courier New"/>
          <w:sz w:val="22"/>
          <w:szCs w:val="22"/>
        </w:rPr>
        <w:t>0</w:t>
      </w:r>
      <w:r w:rsidRPr="0099385A">
        <w:rPr>
          <w:rFonts w:ascii="Courier New" w:hAnsi="Courier New" w:cs="Courier New"/>
          <w:sz w:val="22"/>
          <w:szCs w:val="22"/>
        </w:rPr>
        <w:t xml:space="preserve">, </w:t>
      </w:r>
      <w:r w:rsidRPr="0099385A">
        <w:rPr>
          <w:rFonts w:ascii="Courier New" w:hAnsi="Courier New" w:cs="Courier New"/>
          <w:sz w:val="22"/>
          <w:szCs w:val="22"/>
        </w:rPr>
        <w:t>3</w:t>
      </w:r>
      <w:r w:rsidRPr="0099385A">
        <w:rPr>
          <w:rFonts w:ascii="Courier New" w:hAnsi="Courier New" w:cs="Courier New"/>
          <w:sz w:val="22"/>
          <w:szCs w:val="22"/>
        </w:rPr>
        <w:t xml:space="preserve">, </w:t>
      </w:r>
      <w:r w:rsidRPr="0099385A">
        <w:rPr>
          <w:rFonts w:ascii="Courier New" w:hAnsi="Courier New" w:cs="Courier New"/>
          <w:sz w:val="22"/>
          <w:szCs w:val="22"/>
        </w:rPr>
        <w:t>8</w:t>
      </w:r>
      <w:proofErr w:type="gramStart"/>
      <w:r w:rsidRPr="0099385A">
        <w:rPr>
          <w:rFonts w:ascii="Courier New" w:hAnsi="Courier New" w:cs="Courier New"/>
          <w:sz w:val="22"/>
          <w:szCs w:val="22"/>
        </w:rPr>
        <w:t>, …,</w:t>
      </w:r>
      <w:proofErr w:type="gramEnd"/>
      <w:r w:rsidRPr="0099385A">
        <w:rPr>
          <w:rFonts w:ascii="Courier New" w:hAnsi="Courier New" w:cs="Courier New"/>
          <w:sz w:val="22"/>
          <w:szCs w:val="22"/>
        </w:rPr>
        <w:t xml:space="preserve"> (n</w:t>
      </w:r>
      <w:r w:rsidRPr="0099385A">
        <w:rPr>
          <w:rFonts w:ascii="Courier New" w:hAnsi="Courier New" w:cs="Courier New"/>
          <w:sz w:val="22"/>
          <w:szCs w:val="22"/>
          <w:vertAlign w:val="superscript"/>
        </w:rPr>
        <w:t>2</w:t>
      </w:r>
      <w:r w:rsidRPr="0099385A">
        <w:rPr>
          <w:rFonts w:ascii="Courier New" w:hAnsi="Courier New" w:cs="Courier New"/>
          <w:sz w:val="22"/>
          <w:szCs w:val="22"/>
        </w:rPr>
        <w:t xml:space="preserve"> – 1)</w:t>
      </w:r>
    </w:p>
    <w:p w:rsidR="005262E4" w:rsidRPr="0099385A" w:rsidRDefault="005262E4" w:rsidP="005262E4">
      <w:pPr>
        <w:rPr>
          <w:rFonts w:ascii="Courier New" w:hAnsi="Courier New" w:cs="Courier New"/>
          <w:sz w:val="22"/>
          <w:szCs w:val="22"/>
        </w:rPr>
      </w:pPr>
    </w:p>
    <w:p w:rsidR="005262E4" w:rsidRPr="0099385A" w:rsidRDefault="005262E4" w:rsidP="005262E4">
      <w:pPr>
        <w:rPr>
          <w:rFonts w:ascii="Courier New" w:hAnsi="Courier New" w:cs="Courier New"/>
          <w:sz w:val="22"/>
          <w:szCs w:val="22"/>
        </w:rPr>
      </w:pPr>
      <w:r w:rsidRPr="0099385A">
        <w:rPr>
          <w:rFonts w:ascii="Courier New" w:hAnsi="Courier New" w:cs="Courier New"/>
          <w:sz w:val="22"/>
          <w:szCs w:val="22"/>
        </w:rPr>
        <w:t>Let x = (j</w:t>
      </w:r>
      <w:r w:rsidRPr="0099385A">
        <w:rPr>
          <w:rFonts w:ascii="Courier New" w:hAnsi="Courier New" w:cs="Courier New"/>
          <w:sz w:val="22"/>
          <w:szCs w:val="22"/>
          <w:vertAlign w:val="superscript"/>
        </w:rPr>
        <w:t>2</w:t>
      </w:r>
      <w:r w:rsidRPr="0099385A">
        <w:rPr>
          <w:rFonts w:ascii="Courier New" w:hAnsi="Courier New" w:cs="Courier New"/>
          <w:sz w:val="22"/>
          <w:szCs w:val="22"/>
        </w:rPr>
        <w:t>-1),</w:t>
      </w:r>
    </w:p>
    <w:p w:rsidR="005262E4" w:rsidRPr="0099385A" w:rsidRDefault="005262E4" w:rsidP="005262E4">
      <w:pPr>
        <w:rPr>
          <w:rFonts w:ascii="Courier New" w:hAnsi="Courier New" w:cs="Courier New"/>
          <w:sz w:val="22"/>
          <w:szCs w:val="22"/>
        </w:rPr>
      </w:pPr>
    </w:p>
    <w:p w:rsidR="005262E4" w:rsidRPr="0099385A" w:rsidRDefault="005262E4" w:rsidP="005262E4">
      <w:pPr>
        <w:rPr>
          <w:rFonts w:ascii="Courier New" w:hAnsi="Courier New" w:cs="Courier New"/>
          <w:sz w:val="22"/>
          <w:szCs w:val="22"/>
        </w:rPr>
      </w:pPr>
      <w:proofErr w:type="gramStart"/>
      <w:r w:rsidRPr="0099385A">
        <w:rPr>
          <w:rFonts w:ascii="Courier New" w:hAnsi="Courier New" w:cs="Courier New"/>
          <w:sz w:val="22"/>
          <w:szCs w:val="22"/>
        </w:rPr>
        <w:t>x(</w:t>
      </w:r>
      <w:proofErr w:type="gramEnd"/>
      <w:r w:rsidRPr="0099385A">
        <w:rPr>
          <w:rFonts w:ascii="Courier New" w:hAnsi="Courier New" w:cs="Courier New"/>
          <w:sz w:val="22"/>
          <w:szCs w:val="22"/>
        </w:rPr>
        <w:t xml:space="preserve">x-1)     </w:t>
      </w:r>
      <w:r w:rsidRPr="0099385A">
        <w:rPr>
          <w:rFonts w:ascii="Courier New" w:hAnsi="Courier New" w:cs="Courier New"/>
          <w:sz w:val="22"/>
          <w:szCs w:val="22"/>
        </w:rPr>
        <w:t>(j</w:t>
      </w:r>
      <w:r w:rsidRPr="0099385A">
        <w:rPr>
          <w:rFonts w:ascii="Courier New" w:hAnsi="Courier New" w:cs="Courier New"/>
          <w:sz w:val="22"/>
          <w:szCs w:val="22"/>
          <w:vertAlign w:val="superscript"/>
        </w:rPr>
        <w:t>2</w:t>
      </w:r>
      <w:r w:rsidRPr="0099385A">
        <w:rPr>
          <w:rFonts w:ascii="Courier New" w:hAnsi="Courier New" w:cs="Courier New"/>
          <w:sz w:val="22"/>
          <w:szCs w:val="22"/>
        </w:rPr>
        <w:t>-1)</w:t>
      </w:r>
      <w:r w:rsidRPr="0099385A">
        <w:rPr>
          <w:rFonts w:ascii="Courier New" w:hAnsi="Courier New" w:cs="Courier New"/>
          <w:sz w:val="22"/>
          <w:szCs w:val="22"/>
        </w:rPr>
        <w:t>(</w:t>
      </w:r>
      <w:r w:rsidRPr="0099385A">
        <w:rPr>
          <w:rFonts w:ascii="Courier New" w:hAnsi="Courier New" w:cs="Courier New"/>
          <w:sz w:val="22"/>
          <w:szCs w:val="22"/>
        </w:rPr>
        <w:t>(j</w:t>
      </w:r>
      <w:r w:rsidRPr="0099385A">
        <w:rPr>
          <w:rFonts w:ascii="Courier New" w:hAnsi="Courier New" w:cs="Courier New"/>
          <w:sz w:val="22"/>
          <w:szCs w:val="22"/>
          <w:vertAlign w:val="superscript"/>
        </w:rPr>
        <w:t>2</w:t>
      </w:r>
      <w:r w:rsidRPr="0099385A">
        <w:rPr>
          <w:rFonts w:ascii="Courier New" w:hAnsi="Courier New" w:cs="Courier New"/>
          <w:sz w:val="22"/>
          <w:szCs w:val="22"/>
        </w:rPr>
        <w:t>-1)</w:t>
      </w:r>
      <w:r w:rsidRPr="0099385A">
        <w:rPr>
          <w:rFonts w:ascii="Courier New" w:hAnsi="Courier New" w:cs="Courier New"/>
          <w:sz w:val="22"/>
          <w:szCs w:val="22"/>
        </w:rPr>
        <w:t xml:space="preserve"> – 1)    </w:t>
      </w:r>
      <w:r w:rsidR="0099385A" w:rsidRPr="0099385A">
        <w:rPr>
          <w:rFonts w:ascii="Courier New" w:hAnsi="Courier New" w:cs="Courier New"/>
          <w:sz w:val="22"/>
          <w:szCs w:val="22"/>
        </w:rPr>
        <w:t>(j</w:t>
      </w:r>
      <w:r w:rsidR="0099385A" w:rsidRPr="0099385A">
        <w:rPr>
          <w:rFonts w:ascii="Courier New" w:hAnsi="Courier New" w:cs="Courier New"/>
          <w:sz w:val="22"/>
          <w:szCs w:val="22"/>
          <w:vertAlign w:val="superscript"/>
        </w:rPr>
        <w:t>2</w:t>
      </w:r>
      <w:r w:rsidR="0099385A" w:rsidRPr="0099385A">
        <w:rPr>
          <w:rFonts w:ascii="Courier New" w:hAnsi="Courier New" w:cs="Courier New"/>
          <w:sz w:val="22"/>
          <w:szCs w:val="22"/>
        </w:rPr>
        <w:t>-1)</w:t>
      </w:r>
      <w:r w:rsidR="0099385A" w:rsidRPr="0099385A">
        <w:rPr>
          <w:rFonts w:ascii="Courier New" w:hAnsi="Courier New" w:cs="Courier New"/>
          <w:sz w:val="22"/>
          <w:szCs w:val="22"/>
        </w:rPr>
        <w:t xml:space="preserve"> </w:t>
      </w:r>
      <w:r w:rsidR="0099385A" w:rsidRPr="0099385A">
        <w:rPr>
          <w:rFonts w:ascii="Courier New" w:hAnsi="Courier New" w:cs="Courier New"/>
          <w:sz w:val="22"/>
          <w:szCs w:val="22"/>
        </w:rPr>
        <w:t>(j</w:t>
      </w:r>
      <w:r w:rsidR="0099385A" w:rsidRPr="0099385A">
        <w:rPr>
          <w:rFonts w:ascii="Courier New" w:hAnsi="Courier New" w:cs="Courier New"/>
          <w:sz w:val="22"/>
          <w:szCs w:val="22"/>
          <w:vertAlign w:val="superscript"/>
        </w:rPr>
        <w:t>2</w:t>
      </w:r>
      <w:r w:rsidR="0099385A" w:rsidRPr="0099385A">
        <w:rPr>
          <w:rFonts w:ascii="Courier New" w:hAnsi="Courier New" w:cs="Courier New"/>
          <w:sz w:val="22"/>
          <w:szCs w:val="22"/>
        </w:rPr>
        <w:t>-2</w:t>
      </w:r>
      <w:r w:rsidR="0099385A" w:rsidRPr="0099385A">
        <w:rPr>
          <w:rFonts w:ascii="Courier New" w:hAnsi="Courier New" w:cs="Courier New"/>
          <w:sz w:val="22"/>
          <w:szCs w:val="22"/>
        </w:rPr>
        <w:t>)</w:t>
      </w:r>
    </w:p>
    <w:p w:rsidR="005262E4" w:rsidRPr="0099385A" w:rsidRDefault="005262E4">
      <w:pPr>
        <w:rPr>
          <w:rFonts w:ascii="Courier New" w:hAnsi="Courier New" w:cs="Courier New"/>
          <w:sz w:val="22"/>
          <w:szCs w:val="22"/>
        </w:rPr>
      </w:pPr>
      <w:r w:rsidRPr="0099385A">
        <w:rPr>
          <w:rFonts w:ascii="Courier New" w:hAnsi="Courier New" w:cs="Courier New"/>
          <w:sz w:val="22"/>
          <w:szCs w:val="22"/>
        </w:rPr>
        <w:t xml:space="preserve">-------- = ------------------- = </w:t>
      </w:r>
      <w:r w:rsidR="0099385A" w:rsidRPr="0099385A">
        <w:rPr>
          <w:rFonts w:ascii="Courier New" w:hAnsi="Courier New" w:cs="Courier New"/>
          <w:sz w:val="22"/>
          <w:szCs w:val="22"/>
        </w:rPr>
        <w:t>-------------</w:t>
      </w:r>
    </w:p>
    <w:p w:rsidR="005262E4" w:rsidRPr="0099385A" w:rsidRDefault="005262E4" w:rsidP="005262E4">
      <w:pPr>
        <w:rPr>
          <w:rFonts w:ascii="Courier New" w:hAnsi="Courier New" w:cs="Courier New"/>
          <w:sz w:val="22"/>
          <w:szCs w:val="22"/>
        </w:rPr>
      </w:pPr>
      <w:r w:rsidRPr="0099385A">
        <w:rPr>
          <w:rFonts w:ascii="Courier New" w:hAnsi="Courier New" w:cs="Courier New"/>
          <w:sz w:val="22"/>
          <w:szCs w:val="22"/>
        </w:rPr>
        <w:t>2                2</w:t>
      </w:r>
      <w:r w:rsidR="0099385A" w:rsidRPr="0099385A">
        <w:rPr>
          <w:rFonts w:ascii="Courier New" w:hAnsi="Courier New" w:cs="Courier New"/>
          <w:sz w:val="22"/>
          <w:szCs w:val="22"/>
        </w:rPr>
        <w:t xml:space="preserve">                             2</w:t>
      </w:r>
    </w:p>
    <w:p w:rsidR="005262E4" w:rsidRDefault="005262E4" w:rsidP="005262E4">
      <w:pPr>
        <w:rPr>
          <w:rFonts w:ascii="AGaramond-Regular" w:hAnsi="AGaramond-Regular" w:cs="AGaramond-Regular"/>
          <w:sz w:val="22"/>
          <w:szCs w:val="22"/>
        </w:rPr>
      </w:pPr>
    </w:p>
    <w:p w:rsidR="005262E4" w:rsidRPr="00915743" w:rsidRDefault="005262E4" w:rsidP="005262E4"/>
    <w:p w:rsidR="00915743" w:rsidRPr="006B7B2B" w:rsidRDefault="00915743" w:rsidP="006B7B2B">
      <w:pPr>
        <w:numPr>
          <w:ilvl w:val="0"/>
          <w:numId w:val="4"/>
        </w:numPr>
      </w:pPr>
      <w:r>
        <w:rPr>
          <w:rFonts w:ascii="AGaramond-Regular" w:hAnsi="AGaramond-Regular" w:cs="AGaramond-Regular"/>
          <w:sz w:val="22"/>
          <w:szCs w:val="22"/>
        </w:rPr>
        <w:t xml:space="preserve">Consider the following well-known algorithm for </w:t>
      </w:r>
      <w:proofErr w:type="spellStart"/>
      <w:r>
        <w:rPr>
          <w:rFonts w:ascii="AGaramond-Regular" w:hAnsi="AGaramond-Regular" w:cs="AGaramond-Regular"/>
          <w:sz w:val="22"/>
          <w:szCs w:val="22"/>
        </w:rPr>
        <w:t>bubblesort</w:t>
      </w:r>
      <w:proofErr w:type="spellEnd"/>
      <w:r>
        <w:rPr>
          <w:rFonts w:ascii="AGaramond-Regular" w:hAnsi="AGaramond-Regular" w:cs="AGaramond-Regular"/>
          <w:sz w:val="22"/>
          <w:szCs w:val="22"/>
        </w:rPr>
        <w:t xml:space="preserve">.  On p.40 of your textbook, this algorithm is proven correct.  Using the iteration technique discussed in the lecture, determine the </w:t>
      </w:r>
      <w:r w:rsidR="00995B3F">
        <w:rPr>
          <w:rFonts w:ascii="AGaramond-Regular" w:hAnsi="AGaramond-Regular" w:cs="AGaramond-Regular"/>
          <w:sz w:val="22"/>
          <w:szCs w:val="22"/>
        </w:rPr>
        <w:t xml:space="preserve">worst-case </w:t>
      </w:r>
      <w:r w:rsidR="00E7472E">
        <w:rPr>
          <w:rFonts w:ascii="AGaramond-Regular" w:hAnsi="AGaramond-Regular" w:cs="AGaramond-Regular"/>
          <w:sz w:val="22"/>
          <w:szCs w:val="22"/>
        </w:rPr>
        <w:t xml:space="preserve">asymptotic </w:t>
      </w:r>
      <w:r>
        <w:rPr>
          <w:rFonts w:ascii="AGaramond-Regular" w:hAnsi="AGaramond-Regular" w:cs="AGaramond-Regular"/>
          <w:sz w:val="22"/>
          <w:szCs w:val="22"/>
        </w:rPr>
        <w:t xml:space="preserve">complexity in the form </w:t>
      </w:r>
      <w:proofErr w:type="gramStart"/>
      <w:r>
        <w:rPr>
          <w:rFonts w:ascii="Times New Roman" w:hAnsi="Times New Roman" w:cs="Times New Roman"/>
          <w:sz w:val="22"/>
          <w:szCs w:val="22"/>
        </w:rPr>
        <w:t>Θ</w:t>
      </w:r>
      <w:r>
        <w:rPr>
          <w:rFonts w:ascii="AGaramond-Regular" w:hAnsi="AGaramond-Regular" w:cs="AGaramond-Regular"/>
          <w:sz w:val="22"/>
          <w:szCs w:val="22"/>
        </w:rPr>
        <w:t>(</w:t>
      </w:r>
      <w:proofErr w:type="gramEnd"/>
      <w:r>
        <w:rPr>
          <w:rFonts w:ascii="AGaramond-Regular" w:hAnsi="AGaramond-Regular" w:cs="AGaramond-Regular"/>
          <w:sz w:val="22"/>
          <w:szCs w:val="22"/>
        </w:rPr>
        <w:t>f(n)).</w:t>
      </w:r>
    </w:p>
    <w:p w:rsidR="00915743" w:rsidRPr="00915743" w:rsidRDefault="00915743" w:rsidP="006B7B2B">
      <w:pPr>
        <w:ind w:left="1440"/>
        <w:rPr>
          <w:rFonts w:ascii="Courier New" w:hAnsi="Courier New" w:cs="Courier New"/>
          <w:sz w:val="22"/>
          <w:szCs w:val="22"/>
        </w:rPr>
      </w:pPr>
      <w:proofErr w:type="gramStart"/>
      <w:r w:rsidRPr="00915743">
        <w:rPr>
          <w:rFonts w:ascii="Courier New" w:hAnsi="Courier New" w:cs="Courier New"/>
          <w:sz w:val="22"/>
          <w:szCs w:val="22"/>
        </w:rPr>
        <w:t>BUBBLESORT(</w:t>
      </w:r>
      <w:proofErr w:type="gramEnd"/>
      <w:r w:rsidRPr="00915743">
        <w:rPr>
          <w:rFonts w:ascii="Courier New" w:hAnsi="Courier New" w:cs="Courier New"/>
          <w:sz w:val="22"/>
          <w:szCs w:val="22"/>
        </w:rPr>
        <w:t>A)</w:t>
      </w:r>
    </w:p>
    <w:p w:rsidR="00915743" w:rsidRPr="00915743" w:rsidRDefault="00915743" w:rsidP="006B7B2B">
      <w:pPr>
        <w:pStyle w:val="ListParagraph"/>
        <w:numPr>
          <w:ilvl w:val="1"/>
          <w:numId w:val="8"/>
        </w:numPr>
        <w:tabs>
          <w:tab w:val="clear" w:pos="1080"/>
          <w:tab w:val="num" w:pos="1800"/>
        </w:tabs>
        <w:ind w:left="1800"/>
        <w:rPr>
          <w:rFonts w:ascii="Courier New" w:hAnsi="Courier New" w:cs="Courier New"/>
          <w:sz w:val="22"/>
          <w:szCs w:val="22"/>
        </w:rPr>
      </w:pPr>
      <w:r w:rsidRPr="00915743">
        <w:rPr>
          <w:rFonts w:ascii="Courier New" w:hAnsi="Courier New" w:cs="Courier New"/>
          <w:sz w:val="22"/>
          <w:szCs w:val="22"/>
        </w:rPr>
        <w:t xml:space="preserve">for </w:t>
      </w:r>
      <w:proofErr w:type="spellStart"/>
      <w:r w:rsidRPr="00915743">
        <w:rPr>
          <w:rFonts w:ascii="Courier New" w:hAnsi="Courier New" w:cs="Courier New"/>
          <w:sz w:val="22"/>
          <w:szCs w:val="22"/>
        </w:rPr>
        <w:t>i</w:t>
      </w:r>
      <w:proofErr w:type="spellEnd"/>
      <w:r w:rsidRPr="00915743">
        <w:rPr>
          <w:rFonts w:ascii="Courier New" w:hAnsi="Courier New" w:cs="Courier New"/>
          <w:sz w:val="22"/>
          <w:szCs w:val="22"/>
        </w:rPr>
        <w:t xml:space="preserve"> = 1 to </w:t>
      </w:r>
      <w:proofErr w:type="spellStart"/>
      <w:r w:rsidRPr="00915743">
        <w:rPr>
          <w:rFonts w:ascii="Courier New" w:hAnsi="Courier New" w:cs="Courier New"/>
          <w:sz w:val="22"/>
          <w:szCs w:val="22"/>
        </w:rPr>
        <w:t>A.length</w:t>
      </w:r>
      <w:proofErr w:type="spellEnd"/>
      <w:r w:rsidRPr="00915743">
        <w:rPr>
          <w:rFonts w:ascii="Courier New" w:hAnsi="Courier New" w:cs="Courier New"/>
          <w:sz w:val="22"/>
          <w:szCs w:val="22"/>
        </w:rPr>
        <w:t xml:space="preserve"> </w:t>
      </w:r>
      <w:r w:rsidR="00E7472E">
        <w:rPr>
          <w:rFonts w:ascii="Courier New" w:hAnsi="Courier New" w:cs="Courier New"/>
          <w:sz w:val="22"/>
          <w:szCs w:val="22"/>
        </w:rPr>
        <w:t>–</w:t>
      </w:r>
      <w:r w:rsidRPr="00915743">
        <w:rPr>
          <w:rFonts w:ascii="Courier New" w:hAnsi="Courier New" w:cs="Courier New"/>
          <w:sz w:val="22"/>
          <w:szCs w:val="22"/>
        </w:rPr>
        <w:t xml:space="preserve"> 1  </w:t>
      </w:r>
      <w:r w:rsidR="0099385A">
        <w:rPr>
          <w:rFonts w:ascii="Courier New" w:hAnsi="Courier New" w:cs="Courier New"/>
          <w:sz w:val="22"/>
          <w:szCs w:val="22"/>
        </w:rPr>
        <w:tab/>
      </w:r>
      <w:r w:rsidR="0099385A">
        <w:rPr>
          <w:rFonts w:ascii="Courier New" w:hAnsi="Courier New" w:cs="Courier New"/>
          <w:sz w:val="22"/>
          <w:szCs w:val="22"/>
        </w:rPr>
        <w:tab/>
        <w:t>n</w:t>
      </w:r>
    </w:p>
    <w:p w:rsidR="00915743" w:rsidRPr="00915743" w:rsidRDefault="00915743" w:rsidP="006B7B2B">
      <w:pPr>
        <w:pStyle w:val="ListParagraph"/>
        <w:numPr>
          <w:ilvl w:val="1"/>
          <w:numId w:val="8"/>
        </w:numPr>
        <w:ind w:left="1800"/>
        <w:rPr>
          <w:rFonts w:ascii="Courier New" w:hAnsi="Courier New" w:cs="Courier New"/>
          <w:sz w:val="22"/>
          <w:szCs w:val="22"/>
        </w:rPr>
      </w:pPr>
      <w:r>
        <w:rPr>
          <w:rFonts w:ascii="Courier New" w:hAnsi="Courier New" w:cs="Courier New"/>
          <w:sz w:val="22"/>
          <w:szCs w:val="22"/>
        </w:rPr>
        <w:t xml:space="preserve">    </w:t>
      </w:r>
      <w:r w:rsidRPr="00915743">
        <w:rPr>
          <w:rFonts w:ascii="Courier New" w:hAnsi="Courier New" w:cs="Courier New"/>
          <w:sz w:val="22"/>
          <w:szCs w:val="22"/>
        </w:rPr>
        <w:t xml:space="preserve">for j = </w:t>
      </w:r>
      <w:proofErr w:type="spellStart"/>
      <w:r w:rsidRPr="00915743">
        <w:rPr>
          <w:rFonts w:ascii="Courier New" w:hAnsi="Courier New" w:cs="Courier New"/>
          <w:sz w:val="22"/>
          <w:szCs w:val="22"/>
        </w:rPr>
        <w:t>A.length</w:t>
      </w:r>
      <w:proofErr w:type="spellEnd"/>
      <w:r w:rsidRPr="00915743">
        <w:rPr>
          <w:rFonts w:ascii="Courier New" w:hAnsi="Courier New" w:cs="Courier New"/>
          <w:sz w:val="22"/>
          <w:szCs w:val="22"/>
        </w:rPr>
        <w:t xml:space="preserve"> </w:t>
      </w:r>
      <w:proofErr w:type="spellStart"/>
      <w:r w:rsidRPr="00915743">
        <w:rPr>
          <w:rFonts w:ascii="Courier New" w:hAnsi="Courier New" w:cs="Courier New"/>
          <w:sz w:val="22"/>
          <w:szCs w:val="22"/>
        </w:rPr>
        <w:t>downto</w:t>
      </w:r>
      <w:proofErr w:type="spellEnd"/>
      <w:r w:rsidRPr="00915743">
        <w:rPr>
          <w:rFonts w:ascii="Courier New" w:hAnsi="Courier New" w:cs="Courier New"/>
          <w:sz w:val="22"/>
          <w:szCs w:val="22"/>
        </w:rPr>
        <w:t xml:space="preserve"> i+1</w:t>
      </w:r>
      <w:r w:rsidR="0099385A">
        <w:rPr>
          <w:rFonts w:ascii="Courier New" w:hAnsi="Courier New" w:cs="Courier New"/>
          <w:sz w:val="22"/>
          <w:szCs w:val="22"/>
        </w:rPr>
        <w:tab/>
        <w:t xml:space="preserve">   n (worst case)</w:t>
      </w:r>
    </w:p>
    <w:p w:rsidR="00915743" w:rsidRPr="00915743" w:rsidRDefault="00915743" w:rsidP="006B7B2B">
      <w:pPr>
        <w:pStyle w:val="ListParagraph"/>
        <w:numPr>
          <w:ilvl w:val="1"/>
          <w:numId w:val="8"/>
        </w:numPr>
        <w:ind w:left="1800"/>
        <w:rPr>
          <w:rFonts w:ascii="Courier New" w:hAnsi="Courier New" w:cs="Courier New"/>
          <w:sz w:val="22"/>
          <w:szCs w:val="22"/>
        </w:rPr>
      </w:pPr>
      <w:r>
        <w:rPr>
          <w:rFonts w:ascii="Courier New" w:hAnsi="Courier New" w:cs="Courier New"/>
          <w:sz w:val="22"/>
          <w:szCs w:val="22"/>
        </w:rPr>
        <w:t xml:space="preserve">       </w:t>
      </w:r>
      <w:r w:rsidRPr="00915743">
        <w:rPr>
          <w:rFonts w:ascii="Courier New" w:hAnsi="Courier New" w:cs="Courier New"/>
          <w:sz w:val="22"/>
          <w:szCs w:val="22"/>
        </w:rPr>
        <w:t xml:space="preserve"> if A[j] &lt; A[j-1]</w:t>
      </w:r>
      <w:r w:rsidR="0099385A">
        <w:rPr>
          <w:rFonts w:ascii="Courier New" w:hAnsi="Courier New" w:cs="Courier New"/>
          <w:sz w:val="22"/>
          <w:szCs w:val="22"/>
        </w:rPr>
        <w:tab/>
      </w:r>
      <w:r w:rsidR="0099385A">
        <w:rPr>
          <w:rFonts w:ascii="Courier New" w:hAnsi="Courier New" w:cs="Courier New"/>
          <w:sz w:val="22"/>
          <w:szCs w:val="22"/>
        </w:rPr>
        <w:tab/>
      </w:r>
      <w:r w:rsidR="0099385A">
        <w:rPr>
          <w:rFonts w:ascii="Courier New" w:hAnsi="Courier New" w:cs="Courier New"/>
          <w:sz w:val="22"/>
          <w:szCs w:val="22"/>
        </w:rPr>
        <w:tab/>
        <w:t xml:space="preserve">  </w:t>
      </w:r>
      <w:r w:rsidR="0099385A">
        <w:rPr>
          <w:rFonts w:ascii="Courier New" w:hAnsi="Courier New" w:cs="Courier New"/>
          <w:sz w:val="22"/>
          <w:szCs w:val="22"/>
        </w:rPr>
        <w:tab/>
        <w:t>k</w:t>
      </w:r>
    </w:p>
    <w:p w:rsidR="00915743" w:rsidRPr="00915743" w:rsidRDefault="00915743" w:rsidP="006B7B2B">
      <w:pPr>
        <w:pStyle w:val="ListParagraph"/>
        <w:numPr>
          <w:ilvl w:val="1"/>
          <w:numId w:val="8"/>
        </w:numPr>
        <w:ind w:left="1800"/>
        <w:rPr>
          <w:rFonts w:ascii="Courier New" w:hAnsi="Courier New" w:cs="Courier New"/>
          <w:sz w:val="22"/>
          <w:szCs w:val="22"/>
        </w:rPr>
      </w:pPr>
      <w:r>
        <w:rPr>
          <w:rFonts w:ascii="Courier New" w:hAnsi="Courier New" w:cs="Courier New"/>
          <w:sz w:val="22"/>
          <w:szCs w:val="22"/>
        </w:rPr>
        <w:t xml:space="preserve">      </w:t>
      </w:r>
      <w:r w:rsidRPr="00915743">
        <w:rPr>
          <w:rFonts w:ascii="Courier New" w:hAnsi="Courier New" w:cs="Courier New"/>
          <w:sz w:val="22"/>
          <w:szCs w:val="22"/>
        </w:rPr>
        <w:t xml:space="preserve">      </w:t>
      </w:r>
      <w:r w:rsidR="00E7472E">
        <w:rPr>
          <w:rFonts w:ascii="Courier New" w:hAnsi="Courier New" w:cs="Courier New"/>
          <w:sz w:val="22"/>
          <w:szCs w:val="22"/>
        </w:rPr>
        <w:t>t</w:t>
      </w:r>
      <w:r w:rsidRPr="00915743">
        <w:rPr>
          <w:rFonts w:ascii="Courier New" w:hAnsi="Courier New" w:cs="Courier New"/>
          <w:sz w:val="22"/>
          <w:szCs w:val="22"/>
        </w:rPr>
        <w:t>emp = A[j]</w:t>
      </w:r>
      <w:r w:rsidR="0099385A">
        <w:rPr>
          <w:rFonts w:ascii="Courier New" w:hAnsi="Courier New" w:cs="Courier New"/>
          <w:sz w:val="22"/>
          <w:szCs w:val="22"/>
        </w:rPr>
        <w:t xml:space="preserve">              </w:t>
      </w:r>
      <w:r w:rsidR="0099385A">
        <w:rPr>
          <w:rFonts w:ascii="Courier New" w:hAnsi="Courier New" w:cs="Courier New"/>
          <w:sz w:val="22"/>
          <w:szCs w:val="22"/>
        </w:rPr>
        <w:tab/>
        <w:t>k</w:t>
      </w:r>
    </w:p>
    <w:p w:rsidR="00915743" w:rsidRPr="00915743" w:rsidRDefault="00915743" w:rsidP="006B7B2B">
      <w:pPr>
        <w:pStyle w:val="ListParagraph"/>
        <w:numPr>
          <w:ilvl w:val="1"/>
          <w:numId w:val="8"/>
        </w:numPr>
        <w:ind w:left="1800"/>
        <w:rPr>
          <w:rFonts w:ascii="Courier New" w:hAnsi="Courier New" w:cs="Courier New"/>
          <w:sz w:val="22"/>
          <w:szCs w:val="22"/>
        </w:rPr>
      </w:pPr>
      <w:r>
        <w:rPr>
          <w:rFonts w:ascii="Courier New" w:hAnsi="Courier New" w:cs="Courier New"/>
          <w:sz w:val="22"/>
          <w:szCs w:val="22"/>
        </w:rPr>
        <w:t xml:space="preserve">     </w:t>
      </w:r>
      <w:r w:rsidRPr="00915743">
        <w:rPr>
          <w:rFonts w:ascii="Courier New" w:hAnsi="Courier New" w:cs="Courier New"/>
          <w:sz w:val="22"/>
          <w:szCs w:val="22"/>
        </w:rPr>
        <w:t xml:space="preserve">       A[j] = A[j-1]</w:t>
      </w:r>
      <w:r w:rsidR="0099385A">
        <w:rPr>
          <w:rFonts w:ascii="Courier New" w:hAnsi="Courier New" w:cs="Courier New"/>
          <w:sz w:val="22"/>
          <w:szCs w:val="22"/>
        </w:rPr>
        <w:t xml:space="preserve">            </w:t>
      </w:r>
      <w:r w:rsidR="0099385A">
        <w:rPr>
          <w:rFonts w:ascii="Courier New" w:hAnsi="Courier New" w:cs="Courier New"/>
          <w:sz w:val="22"/>
          <w:szCs w:val="22"/>
        </w:rPr>
        <w:tab/>
        <w:t>k</w:t>
      </w:r>
    </w:p>
    <w:p w:rsidR="00915743" w:rsidRPr="00915743" w:rsidRDefault="00915743" w:rsidP="006B7B2B">
      <w:pPr>
        <w:pStyle w:val="ListParagraph"/>
        <w:numPr>
          <w:ilvl w:val="1"/>
          <w:numId w:val="8"/>
        </w:numPr>
        <w:ind w:left="1800"/>
        <w:rPr>
          <w:rFonts w:ascii="Courier New" w:hAnsi="Courier New" w:cs="Courier New"/>
          <w:sz w:val="22"/>
          <w:szCs w:val="22"/>
        </w:rPr>
      </w:pPr>
      <w:r>
        <w:rPr>
          <w:rFonts w:ascii="Courier New" w:hAnsi="Courier New" w:cs="Courier New"/>
          <w:sz w:val="22"/>
          <w:szCs w:val="22"/>
        </w:rPr>
        <w:t xml:space="preserve">    </w:t>
      </w:r>
      <w:r w:rsidRPr="00915743">
        <w:rPr>
          <w:rFonts w:ascii="Courier New" w:hAnsi="Courier New" w:cs="Courier New"/>
          <w:sz w:val="22"/>
          <w:szCs w:val="22"/>
        </w:rPr>
        <w:t xml:space="preserve">        A[j-1] = </w:t>
      </w:r>
      <w:r w:rsidR="00E7472E">
        <w:rPr>
          <w:rFonts w:ascii="Courier New" w:hAnsi="Courier New" w:cs="Courier New"/>
          <w:sz w:val="22"/>
          <w:szCs w:val="22"/>
        </w:rPr>
        <w:t>t</w:t>
      </w:r>
      <w:r w:rsidRPr="00915743">
        <w:rPr>
          <w:rFonts w:ascii="Courier New" w:hAnsi="Courier New" w:cs="Courier New"/>
          <w:sz w:val="22"/>
          <w:szCs w:val="22"/>
        </w:rPr>
        <w:t>emp</w:t>
      </w:r>
      <w:r w:rsidR="0099385A">
        <w:rPr>
          <w:rFonts w:ascii="Courier New" w:hAnsi="Courier New" w:cs="Courier New"/>
          <w:sz w:val="22"/>
          <w:szCs w:val="22"/>
        </w:rPr>
        <w:t xml:space="preserve">             </w:t>
      </w:r>
      <w:r w:rsidR="0099385A">
        <w:rPr>
          <w:rFonts w:ascii="Courier New" w:hAnsi="Courier New" w:cs="Courier New"/>
          <w:sz w:val="22"/>
          <w:szCs w:val="22"/>
        </w:rPr>
        <w:tab/>
        <w:t>k</w:t>
      </w:r>
    </w:p>
    <w:p w:rsidR="0099385A" w:rsidRDefault="0099385A" w:rsidP="006B7B2B">
      <w:pPr>
        <w:ind w:left="720"/>
        <w:rPr>
          <w:sz w:val="16"/>
          <w:szCs w:val="16"/>
        </w:rPr>
      </w:pPr>
    </w:p>
    <w:p w:rsidR="0099385A" w:rsidRPr="0099385A" w:rsidRDefault="0099385A" w:rsidP="0099385A">
      <w:pPr>
        <w:rPr>
          <w:sz w:val="22"/>
          <w:szCs w:val="22"/>
        </w:rPr>
      </w:pPr>
      <w:r w:rsidRPr="0099385A">
        <w:rPr>
          <w:sz w:val="22"/>
          <w:szCs w:val="22"/>
        </w:rPr>
        <w:t xml:space="preserve">Since inside the inner loop is k * n * n, the asymptotic complexity is thus </w:t>
      </w:r>
      <w:proofErr w:type="gramStart"/>
      <w:r w:rsidRPr="0099385A">
        <w:rPr>
          <w:rFonts w:ascii="Times New Roman" w:hAnsi="Times New Roman" w:cs="Times New Roman"/>
          <w:sz w:val="22"/>
          <w:szCs w:val="22"/>
        </w:rPr>
        <w:t>Θ</w:t>
      </w:r>
      <w:r w:rsidRPr="0099385A">
        <w:rPr>
          <w:sz w:val="22"/>
          <w:szCs w:val="22"/>
        </w:rPr>
        <w:t>(</w:t>
      </w:r>
      <w:proofErr w:type="gramEnd"/>
      <w:r w:rsidRPr="0099385A">
        <w:rPr>
          <w:sz w:val="22"/>
          <w:szCs w:val="22"/>
        </w:rPr>
        <w:t>n</w:t>
      </w:r>
      <w:r w:rsidRPr="0099385A">
        <w:rPr>
          <w:sz w:val="22"/>
          <w:szCs w:val="22"/>
          <w:vertAlign w:val="superscript"/>
        </w:rPr>
        <w:t>2</w:t>
      </w:r>
      <w:r w:rsidRPr="0099385A">
        <w:rPr>
          <w:sz w:val="22"/>
          <w:szCs w:val="22"/>
        </w:rPr>
        <w:t>).</w:t>
      </w:r>
    </w:p>
    <w:p w:rsidR="0099385A" w:rsidRDefault="0099385A" w:rsidP="006B7B2B">
      <w:pPr>
        <w:ind w:left="720"/>
        <w:rPr>
          <w:sz w:val="16"/>
          <w:szCs w:val="16"/>
        </w:rPr>
      </w:pPr>
    </w:p>
    <w:p w:rsidR="0099385A" w:rsidRPr="006B7B2B" w:rsidRDefault="0099385A" w:rsidP="006B7B2B">
      <w:pPr>
        <w:ind w:left="720"/>
        <w:rPr>
          <w:sz w:val="16"/>
          <w:szCs w:val="16"/>
        </w:rPr>
      </w:pPr>
    </w:p>
    <w:p w:rsidR="00995B3F" w:rsidRPr="00995B3F" w:rsidRDefault="00915743">
      <w:pPr>
        <w:numPr>
          <w:ilvl w:val="0"/>
          <w:numId w:val="4"/>
        </w:numPr>
      </w:pPr>
      <w:r>
        <w:rPr>
          <w:rFonts w:ascii="AGaramond-Regular" w:hAnsi="AGaramond-Regular" w:cs="AGaramond-Regular"/>
          <w:sz w:val="22"/>
          <w:szCs w:val="22"/>
        </w:rPr>
        <w:t xml:space="preserve">Consider the </w:t>
      </w:r>
      <w:r w:rsidR="00995B3F">
        <w:rPr>
          <w:rFonts w:ascii="AGaramond-Regular" w:hAnsi="AGaramond-Regular" w:cs="AGaramond-Regular"/>
          <w:sz w:val="22"/>
          <w:szCs w:val="22"/>
        </w:rPr>
        <w:t>binary search</w:t>
      </w:r>
      <w:r>
        <w:rPr>
          <w:rFonts w:ascii="AGaramond-Regular" w:hAnsi="AGaramond-Regular" w:cs="AGaramond-Regular"/>
          <w:sz w:val="22"/>
          <w:szCs w:val="22"/>
        </w:rPr>
        <w:t xml:space="preserve"> algorithm</w:t>
      </w:r>
      <w:r w:rsidR="00995B3F">
        <w:rPr>
          <w:rFonts w:ascii="AGaramond-Regular" w:hAnsi="AGaramond-Regular" w:cs="AGaramond-Regular"/>
          <w:sz w:val="22"/>
          <w:szCs w:val="22"/>
        </w:rPr>
        <w:t xml:space="preserve"> given below</w:t>
      </w:r>
      <w:r>
        <w:rPr>
          <w:rFonts w:ascii="AGaramond-Regular" w:hAnsi="AGaramond-Regular" w:cs="AGaramond-Regular"/>
          <w:sz w:val="22"/>
          <w:szCs w:val="22"/>
        </w:rPr>
        <w:t>.</w:t>
      </w:r>
    </w:p>
    <w:p w:rsidR="00915743" w:rsidRPr="0099385A" w:rsidRDefault="00995B3F" w:rsidP="00995B3F">
      <w:pPr>
        <w:numPr>
          <w:ilvl w:val="1"/>
          <w:numId w:val="4"/>
        </w:numPr>
      </w:pPr>
      <w:r>
        <w:rPr>
          <w:rFonts w:ascii="AGaramond-Regular" w:hAnsi="AGaramond-Regular" w:cs="AGaramond-Regular"/>
          <w:sz w:val="22"/>
          <w:szCs w:val="22"/>
        </w:rPr>
        <w:t>Identify one or more</w:t>
      </w:r>
      <w:r w:rsidR="00915743">
        <w:rPr>
          <w:rFonts w:ascii="AGaramond-Regular" w:hAnsi="AGaramond-Regular" w:cs="AGaramond-Regular"/>
          <w:sz w:val="22"/>
          <w:szCs w:val="22"/>
        </w:rPr>
        <w:t xml:space="preserve"> loop invariant</w:t>
      </w:r>
      <w:r>
        <w:rPr>
          <w:rFonts w:ascii="AGaramond-Regular" w:hAnsi="AGaramond-Regular" w:cs="AGaramond-Regular"/>
          <w:sz w:val="22"/>
          <w:szCs w:val="22"/>
        </w:rPr>
        <w:t>s</w:t>
      </w:r>
      <w:r w:rsidR="00915743">
        <w:rPr>
          <w:rFonts w:ascii="AGaramond-Regular" w:hAnsi="AGaramond-Regular" w:cs="AGaramond-Regular"/>
          <w:sz w:val="22"/>
          <w:szCs w:val="22"/>
        </w:rPr>
        <w:t xml:space="preserve"> that </w:t>
      </w:r>
      <w:r>
        <w:rPr>
          <w:rFonts w:ascii="AGaramond-Regular" w:hAnsi="AGaramond-Regular" w:cs="AGaramond-Regular"/>
          <w:sz w:val="22"/>
          <w:szCs w:val="22"/>
        </w:rPr>
        <w:t xml:space="preserve">(collectively) are </w:t>
      </w:r>
      <w:r w:rsidR="00915743">
        <w:rPr>
          <w:rFonts w:ascii="AGaramond-Regular" w:hAnsi="AGaramond-Regular" w:cs="AGaramond-Regular"/>
          <w:sz w:val="22"/>
          <w:szCs w:val="22"/>
        </w:rPr>
        <w:t xml:space="preserve">sufficient to describe the correctness of this algorithm’s ability to find </w:t>
      </w:r>
      <w:r>
        <w:rPr>
          <w:rFonts w:ascii="AGaramond-Regular" w:hAnsi="AGaramond-Regular" w:cs="AGaramond-Regular"/>
          <w:sz w:val="22"/>
          <w:szCs w:val="22"/>
        </w:rPr>
        <w:t>a number within a sorted list of numbers.</w:t>
      </w:r>
    </w:p>
    <w:p w:rsidR="0099385A" w:rsidRDefault="0099385A" w:rsidP="0099385A">
      <w:pPr>
        <w:ind w:left="720"/>
        <w:rPr>
          <w:rFonts w:ascii="AGaramond-Regular" w:hAnsi="AGaramond-Regular" w:cs="AGaramond-Regular"/>
          <w:sz w:val="22"/>
          <w:szCs w:val="22"/>
        </w:rPr>
      </w:pPr>
    </w:p>
    <w:p w:rsidR="0099385A" w:rsidRPr="0099385A" w:rsidRDefault="0099385A" w:rsidP="0099385A">
      <w:pPr>
        <w:ind w:left="720"/>
        <w:rPr>
          <w:rFonts w:ascii="Courier New" w:hAnsi="Courier New" w:cs="Courier New"/>
          <w:sz w:val="22"/>
          <w:szCs w:val="22"/>
        </w:rPr>
      </w:pPr>
      <w:r w:rsidRPr="0099385A">
        <w:rPr>
          <w:rFonts w:ascii="Courier New" w:hAnsi="Courier New" w:cs="Courier New"/>
          <w:sz w:val="22"/>
          <w:szCs w:val="22"/>
        </w:rPr>
        <w:t xml:space="preserve">At the start </w:t>
      </w:r>
      <w:proofErr w:type="gramStart"/>
      <w:r w:rsidRPr="0099385A">
        <w:rPr>
          <w:rFonts w:ascii="Courier New" w:hAnsi="Courier New" w:cs="Courier New"/>
          <w:sz w:val="22"/>
          <w:szCs w:val="22"/>
        </w:rPr>
        <w:t>of each iteration</w:t>
      </w:r>
      <w:proofErr w:type="gramEnd"/>
      <w:r w:rsidRPr="0099385A">
        <w:rPr>
          <w:rFonts w:ascii="Courier New" w:hAnsi="Courier New" w:cs="Courier New"/>
          <w:sz w:val="22"/>
          <w:szCs w:val="22"/>
        </w:rPr>
        <w:t>, either:</w:t>
      </w:r>
    </w:p>
    <w:p w:rsidR="0099385A" w:rsidRPr="0099385A" w:rsidRDefault="0099385A" w:rsidP="0099385A">
      <w:pPr>
        <w:pStyle w:val="ListParagraph"/>
        <w:numPr>
          <w:ilvl w:val="0"/>
          <w:numId w:val="11"/>
        </w:numPr>
        <w:rPr>
          <w:rFonts w:ascii="Courier New" w:hAnsi="Courier New" w:cs="Courier New"/>
          <w:sz w:val="22"/>
          <w:szCs w:val="22"/>
        </w:rPr>
      </w:pPr>
      <w:r w:rsidRPr="0099385A">
        <w:rPr>
          <w:rFonts w:ascii="Courier New" w:hAnsi="Courier New" w:cs="Courier New"/>
          <w:sz w:val="22"/>
          <w:szCs w:val="22"/>
        </w:rPr>
        <w:t>X is not in A</w:t>
      </w:r>
    </w:p>
    <w:p w:rsidR="0099385A" w:rsidRPr="0099385A" w:rsidRDefault="0099385A" w:rsidP="0099385A">
      <w:pPr>
        <w:pStyle w:val="ListParagraph"/>
        <w:numPr>
          <w:ilvl w:val="0"/>
          <w:numId w:val="11"/>
        </w:numPr>
        <w:rPr>
          <w:rFonts w:ascii="Courier New" w:hAnsi="Courier New" w:cs="Courier New"/>
          <w:sz w:val="22"/>
          <w:szCs w:val="22"/>
        </w:rPr>
      </w:pPr>
      <w:r w:rsidRPr="0099385A">
        <w:rPr>
          <w:rFonts w:ascii="Courier New" w:hAnsi="Courier New" w:cs="Courier New"/>
          <w:sz w:val="22"/>
          <w:szCs w:val="22"/>
        </w:rPr>
        <w:t xml:space="preserve">X is in </w:t>
      </w:r>
      <w:proofErr w:type="gramStart"/>
      <w:r w:rsidRPr="0099385A">
        <w:rPr>
          <w:rFonts w:ascii="Courier New" w:hAnsi="Courier New" w:cs="Courier New"/>
          <w:sz w:val="22"/>
          <w:szCs w:val="22"/>
        </w:rPr>
        <w:t>A[</w:t>
      </w:r>
      <w:proofErr w:type="spellStart"/>
      <w:proofErr w:type="gramEnd"/>
      <w:r w:rsidRPr="0099385A">
        <w:rPr>
          <w:rFonts w:ascii="Courier New" w:hAnsi="Courier New" w:cs="Courier New"/>
          <w:sz w:val="22"/>
          <w:szCs w:val="22"/>
        </w:rPr>
        <w:t>start..end</w:t>
      </w:r>
      <w:proofErr w:type="spellEnd"/>
      <w:r w:rsidRPr="0099385A">
        <w:rPr>
          <w:rFonts w:ascii="Courier New" w:hAnsi="Courier New" w:cs="Courier New"/>
          <w:sz w:val="22"/>
          <w:szCs w:val="22"/>
        </w:rPr>
        <w:t>]</w:t>
      </w:r>
    </w:p>
    <w:p w:rsidR="0099385A" w:rsidRPr="00995B3F" w:rsidRDefault="0099385A" w:rsidP="0099385A">
      <w:pPr>
        <w:ind w:left="720"/>
      </w:pPr>
    </w:p>
    <w:p w:rsidR="00995B3F" w:rsidRPr="0099385A" w:rsidRDefault="00995B3F" w:rsidP="00995B3F">
      <w:pPr>
        <w:numPr>
          <w:ilvl w:val="1"/>
          <w:numId w:val="4"/>
        </w:numPr>
      </w:pPr>
      <w:r>
        <w:rPr>
          <w:rFonts w:ascii="AGaramond-Regular" w:hAnsi="AGaramond-Regular" w:cs="AGaramond-Regular"/>
          <w:sz w:val="22"/>
          <w:szCs w:val="22"/>
        </w:rPr>
        <w:t>Describe the best case, average case, and worst case inputs for this algorithm.</w:t>
      </w:r>
    </w:p>
    <w:p w:rsidR="0099385A" w:rsidRDefault="0099385A" w:rsidP="0099385A">
      <w:pPr>
        <w:ind w:left="720"/>
        <w:rPr>
          <w:rFonts w:ascii="AGaramond-Regular" w:hAnsi="AGaramond-Regular" w:cs="AGaramond-Regular"/>
          <w:sz w:val="22"/>
          <w:szCs w:val="22"/>
        </w:rPr>
      </w:pPr>
    </w:p>
    <w:p w:rsidR="0099385A" w:rsidRPr="0099385A" w:rsidRDefault="0099385A" w:rsidP="0099385A">
      <w:pPr>
        <w:ind w:left="720"/>
        <w:rPr>
          <w:rFonts w:ascii="Courier New" w:hAnsi="Courier New" w:cs="Courier New"/>
          <w:sz w:val="22"/>
          <w:szCs w:val="22"/>
        </w:rPr>
      </w:pPr>
      <w:r w:rsidRPr="0099385A">
        <w:rPr>
          <w:rFonts w:ascii="Courier New" w:hAnsi="Courier New" w:cs="Courier New"/>
          <w:sz w:val="22"/>
          <w:szCs w:val="22"/>
        </w:rPr>
        <w:t xml:space="preserve">Best:  The </w:t>
      </w:r>
      <w:proofErr w:type="spellStart"/>
      <w:r w:rsidRPr="0099385A">
        <w:rPr>
          <w:rFonts w:ascii="Courier New" w:hAnsi="Courier New" w:cs="Courier New"/>
          <w:sz w:val="22"/>
          <w:szCs w:val="22"/>
        </w:rPr>
        <w:t>mid point</w:t>
      </w:r>
      <w:proofErr w:type="spellEnd"/>
      <w:r w:rsidRPr="0099385A">
        <w:rPr>
          <w:rFonts w:ascii="Courier New" w:hAnsi="Courier New" w:cs="Courier New"/>
          <w:sz w:val="22"/>
          <w:szCs w:val="22"/>
        </w:rPr>
        <w:t xml:space="preserve"> (as calculated on line 1) is the location of X in A</w:t>
      </w:r>
    </w:p>
    <w:p w:rsidR="0099385A" w:rsidRPr="0099385A" w:rsidRDefault="0099385A" w:rsidP="0099385A">
      <w:pPr>
        <w:ind w:left="720"/>
        <w:rPr>
          <w:rFonts w:ascii="Courier New" w:hAnsi="Courier New" w:cs="Courier New"/>
          <w:sz w:val="22"/>
          <w:szCs w:val="22"/>
        </w:rPr>
      </w:pPr>
      <w:r w:rsidRPr="0099385A">
        <w:rPr>
          <w:rFonts w:ascii="Courier New" w:hAnsi="Courier New" w:cs="Courier New"/>
          <w:sz w:val="22"/>
          <w:szCs w:val="22"/>
        </w:rPr>
        <w:t>Worst: X is not in A</w:t>
      </w:r>
    </w:p>
    <w:p w:rsidR="0099385A" w:rsidRPr="0099385A" w:rsidRDefault="0099385A" w:rsidP="0099385A">
      <w:pPr>
        <w:ind w:left="720"/>
        <w:rPr>
          <w:rFonts w:ascii="Courier New" w:hAnsi="Courier New" w:cs="Courier New"/>
          <w:sz w:val="22"/>
          <w:szCs w:val="22"/>
        </w:rPr>
      </w:pPr>
      <w:r w:rsidRPr="0099385A">
        <w:rPr>
          <w:rFonts w:ascii="Courier New" w:hAnsi="Courier New" w:cs="Courier New"/>
          <w:sz w:val="22"/>
          <w:szCs w:val="22"/>
        </w:rPr>
        <w:t>Average:  X is at another position and will require between 1 and log n iterations to be found</w:t>
      </w:r>
    </w:p>
    <w:p w:rsidR="0099385A" w:rsidRPr="00995B3F" w:rsidRDefault="0099385A" w:rsidP="0099385A">
      <w:pPr>
        <w:ind w:left="720"/>
      </w:pPr>
    </w:p>
    <w:p w:rsidR="002966EF" w:rsidRPr="006B7B2B" w:rsidRDefault="006B7B2B" w:rsidP="002966EF">
      <w:pPr>
        <w:numPr>
          <w:ilvl w:val="1"/>
          <w:numId w:val="4"/>
        </w:numPr>
      </w:pPr>
      <w:r>
        <w:rPr>
          <w:rFonts w:ascii="AGaramond-Regular" w:hAnsi="AGaramond-Regular" w:cs="AGaramond-Regular"/>
          <w:sz w:val="22"/>
          <w:szCs w:val="22"/>
        </w:rPr>
        <w:t xml:space="preserve">Informally evaluate </w:t>
      </w:r>
      <w:r w:rsidR="00995B3F">
        <w:rPr>
          <w:rFonts w:ascii="AGaramond-Regular" w:hAnsi="AGaramond-Regular" w:cs="AGaramond-Regular"/>
          <w:sz w:val="22"/>
          <w:szCs w:val="22"/>
        </w:rPr>
        <w:t xml:space="preserve">the worst-case </w:t>
      </w:r>
      <w:r w:rsidR="00E7472E">
        <w:rPr>
          <w:rFonts w:ascii="AGaramond-Regular" w:hAnsi="AGaramond-Regular" w:cs="AGaramond-Regular"/>
          <w:sz w:val="22"/>
          <w:szCs w:val="22"/>
        </w:rPr>
        <w:t xml:space="preserve">asymptotic </w:t>
      </w:r>
      <w:r w:rsidR="00995B3F">
        <w:rPr>
          <w:rFonts w:ascii="AGaramond-Regular" w:hAnsi="AGaramond-Regular" w:cs="AGaramond-Regular"/>
          <w:sz w:val="22"/>
          <w:szCs w:val="22"/>
        </w:rPr>
        <w:t>complexity</w:t>
      </w:r>
      <w:r w:rsidR="00E7472E">
        <w:rPr>
          <w:rFonts w:ascii="AGaramond-Regular" w:hAnsi="AGaramond-Regular" w:cs="AGaramond-Regular"/>
          <w:sz w:val="22"/>
          <w:szCs w:val="22"/>
        </w:rPr>
        <w:t xml:space="preserve"> in terms of </w:t>
      </w:r>
      <w:proofErr w:type="gramStart"/>
      <w:r w:rsidR="00E7472E">
        <w:rPr>
          <w:rFonts w:ascii="Times New Roman" w:hAnsi="Times New Roman" w:cs="Times New Roman"/>
          <w:sz w:val="22"/>
          <w:szCs w:val="22"/>
        </w:rPr>
        <w:t>Θ</w:t>
      </w:r>
      <w:r w:rsidR="00E7472E">
        <w:rPr>
          <w:rFonts w:ascii="AGaramond-Regular" w:hAnsi="AGaramond-Regular" w:cs="AGaramond-Regular"/>
          <w:sz w:val="22"/>
          <w:szCs w:val="22"/>
        </w:rPr>
        <w:t>(</w:t>
      </w:r>
      <w:proofErr w:type="gramEnd"/>
      <w:r w:rsidR="00E7472E">
        <w:rPr>
          <w:rFonts w:ascii="AGaramond-Regular" w:hAnsi="AGaramond-Regular" w:cs="AGaramond-Regular"/>
          <w:sz w:val="22"/>
          <w:szCs w:val="22"/>
        </w:rPr>
        <w:t>f(n))</w:t>
      </w:r>
      <w:r w:rsidR="00E7472E">
        <w:rPr>
          <w:rFonts w:ascii="AGaramond-Regular" w:hAnsi="AGaramond-Regular" w:cs="AGaramond-Regular"/>
          <w:sz w:val="22"/>
          <w:szCs w:val="22"/>
        </w:rPr>
        <w:t>.</w:t>
      </w:r>
      <w:r>
        <w:rPr>
          <w:rFonts w:ascii="AGaramond-Regular" w:hAnsi="AGaramond-Regular" w:cs="AGaramond-Regular"/>
          <w:sz w:val="22"/>
          <w:szCs w:val="22"/>
        </w:rPr>
        <w:t xml:space="preserve">  You don’t have to be formal about this, but I want you to justify your answer.</w:t>
      </w:r>
    </w:p>
    <w:p w:rsidR="00915743" w:rsidRPr="00E7472E" w:rsidRDefault="00E7472E" w:rsidP="006B7B2B">
      <w:pPr>
        <w:ind w:left="1440"/>
        <w:rPr>
          <w:rFonts w:ascii="Courier New" w:hAnsi="Courier New" w:cs="Courier New"/>
          <w:sz w:val="22"/>
          <w:szCs w:val="22"/>
        </w:rPr>
      </w:pPr>
      <w:proofErr w:type="gramStart"/>
      <w:r w:rsidRPr="00E7472E">
        <w:rPr>
          <w:rFonts w:ascii="Courier New" w:hAnsi="Courier New" w:cs="Courier New"/>
          <w:sz w:val="22"/>
          <w:szCs w:val="22"/>
        </w:rPr>
        <w:t>BINARYSEARCH(</w:t>
      </w:r>
      <w:proofErr w:type="gramEnd"/>
      <w:r w:rsidRPr="00E7472E">
        <w:rPr>
          <w:rFonts w:ascii="Courier New" w:hAnsi="Courier New" w:cs="Courier New"/>
          <w:sz w:val="22"/>
          <w:szCs w:val="22"/>
        </w:rPr>
        <w:t>A, X</w:t>
      </w:r>
      <w:r>
        <w:rPr>
          <w:rFonts w:ascii="Courier New" w:hAnsi="Courier New" w:cs="Courier New"/>
          <w:sz w:val="22"/>
          <w:szCs w:val="22"/>
        </w:rPr>
        <w:t>, start, end</w:t>
      </w:r>
      <w:r w:rsidRPr="00E7472E">
        <w:rPr>
          <w:rFonts w:ascii="Courier New" w:hAnsi="Courier New" w:cs="Courier New"/>
          <w:sz w:val="22"/>
          <w:szCs w:val="22"/>
        </w:rPr>
        <w:t>)</w:t>
      </w:r>
    </w:p>
    <w:p w:rsidR="00E7472E" w:rsidRPr="00E7472E" w:rsidRDefault="00E7472E" w:rsidP="006B7B2B">
      <w:pPr>
        <w:pStyle w:val="ListParagraph"/>
        <w:numPr>
          <w:ilvl w:val="1"/>
          <w:numId w:val="10"/>
        </w:numPr>
        <w:tabs>
          <w:tab w:val="clear" w:pos="1080"/>
          <w:tab w:val="num" w:pos="1800"/>
        </w:tabs>
        <w:ind w:left="1800"/>
        <w:rPr>
          <w:rFonts w:ascii="Courier New" w:hAnsi="Courier New" w:cs="Courier New"/>
          <w:sz w:val="22"/>
          <w:szCs w:val="22"/>
        </w:rPr>
      </w:pPr>
      <w:r w:rsidRPr="00E7472E">
        <w:rPr>
          <w:rFonts w:ascii="Courier New" w:hAnsi="Courier New" w:cs="Courier New"/>
          <w:sz w:val="22"/>
          <w:szCs w:val="22"/>
        </w:rPr>
        <w:t>mid = floor(end – start / 2)</w:t>
      </w:r>
    </w:p>
    <w:p w:rsidR="00E7472E" w:rsidRPr="00E7472E" w:rsidRDefault="00E7472E" w:rsidP="006B7B2B">
      <w:pPr>
        <w:pStyle w:val="ListParagraph"/>
        <w:numPr>
          <w:ilvl w:val="1"/>
          <w:numId w:val="10"/>
        </w:numPr>
        <w:ind w:left="1800"/>
        <w:rPr>
          <w:rFonts w:ascii="Courier New" w:hAnsi="Courier New" w:cs="Courier New"/>
          <w:sz w:val="22"/>
          <w:szCs w:val="22"/>
        </w:rPr>
      </w:pPr>
      <w:r w:rsidRPr="00E7472E">
        <w:rPr>
          <w:rFonts w:ascii="Courier New" w:hAnsi="Courier New" w:cs="Courier New"/>
          <w:sz w:val="22"/>
          <w:szCs w:val="22"/>
        </w:rPr>
        <w:t>while (end – start) &gt; 1</w:t>
      </w:r>
    </w:p>
    <w:p w:rsidR="00E7472E" w:rsidRPr="00E7472E" w:rsidRDefault="00E7472E" w:rsidP="006B7B2B">
      <w:pPr>
        <w:pStyle w:val="ListParagraph"/>
        <w:numPr>
          <w:ilvl w:val="1"/>
          <w:numId w:val="10"/>
        </w:numPr>
        <w:ind w:left="1800"/>
        <w:rPr>
          <w:rFonts w:ascii="Courier New" w:hAnsi="Courier New" w:cs="Courier New"/>
          <w:sz w:val="22"/>
          <w:szCs w:val="22"/>
        </w:rPr>
      </w:pPr>
      <w:r w:rsidRPr="00E7472E">
        <w:rPr>
          <w:rFonts w:ascii="Courier New" w:hAnsi="Courier New" w:cs="Courier New"/>
          <w:sz w:val="22"/>
          <w:szCs w:val="22"/>
        </w:rPr>
        <w:t xml:space="preserve">     if A[mid] = X</w:t>
      </w:r>
    </w:p>
    <w:p w:rsidR="00E7472E" w:rsidRDefault="00E7472E" w:rsidP="006B7B2B">
      <w:pPr>
        <w:pStyle w:val="ListParagraph"/>
        <w:numPr>
          <w:ilvl w:val="1"/>
          <w:numId w:val="10"/>
        </w:numPr>
        <w:ind w:left="1800"/>
        <w:rPr>
          <w:rFonts w:ascii="Courier New" w:hAnsi="Courier New" w:cs="Courier New"/>
          <w:sz w:val="22"/>
          <w:szCs w:val="22"/>
        </w:rPr>
      </w:pPr>
      <w:r w:rsidRPr="00E7472E">
        <w:rPr>
          <w:rFonts w:ascii="Courier New" w:hAnsi="Courier New" w:cs="Courier New"/>
          <w:sz w:val="22"/>
          <w:szCs w:val="22"/>
        </w:rPr>
        <w:t xml:space="preserve">          return True</w:t>
      </w:r>
    </w:p>
    <w:p w:rsidR="006B7B2B" w:rsidRDefault="006B7B2B" w:rsidP="006B7B2B">
      <w:pPr>
        <w:pStyle w:val="ListParagraph"/>
        <w:numPr>
          <w:ilvl w:val="1"/>
          <w:numId w:val="10"/>
        </w:numPr>
        <w:ind w:left="1800"/>
        <w:rPr>
          <w:rFonts w:ascii="Courier New" w:hAnsi="Courier New" w:cs="Courier New"/>
          <w:sz w:val="22"/>
          <w:szCs w:val="22"/>
        </w:rPr>
      </w:pPr>
      <w:r>
        <w:rPr>
          <w:rFonts w:ascii="Courier New" w:hAnsi="Courier New" w:cs="Courier New"/>
          <w:sz w:val="22"/>
          <w:szCs w:val="22"/>
        </w:rPr>
        <w:t xml:space="preserve">     else if A[mid] &lt; X</w:t>
      </w:r>
    </w:p>
    <w:p w:rsidR="006B7B2B" w:rsidRDefault="006B7B2B" w:rsidP="006B7B2B">
      <w:pPr>
        <w:pStyle w:val="ListParagraph"/>
        <w:numPr>
          <w:ilvl w:val="1"/>
          <w:numId w:val="10"/>
        </w:numPr>
        <w:ind w:left="1800"/>
        <w:rPr>
          <w:rFonts w:ascii="Courier New" w:hAnsi="Courier New" w:cs="Courier New"/>
          <w:sz w:val="22"/>
          <w:szCs w:val="22"/>
        </w:rPr>
      </w:pPr>
      <w:r>
        <w:rPr>
          <w:rFonts w:ascii="Courier New" w:hAnsi="Courier New" w:cs="Courier New"/>
          <w:sz w:val="22"/>
          <w:szCs w:val="22"/>
        </w:rPr>
        <w:t xml:space="preserve">          start = mid + 1</w:t>
      </w:r>
    </w:p>
    <w:p w:rsidR="006B7B2B" w:rsidRDefault="006B7B2B" w:rsidP="006B7B2B">
      <w:pPr>
        <w:pStyle w:val="ListParagraph"/>
        <w:numPr>
          <w:ilvl w:val="1"/>
          <w:numId w:val="10"/>
        </w:numPr>
        <w:ind w:left="1800"/>
        <w:rPr>
          <w:rFonts w:ascii="Courier New" w:hAnsi="Courier New" w:cs="Courier New"/>
          <w:sz w:val="22"/>
          <w:szCs w:val="22"/>
        </w:rPr>
      </w:pPr>
      <w:r>
        <w:rPr>
          <w:rFonts w:ascii="Courier New" w:hAnsi="Courier New" w:cs="Courier New"/>
          <w:sz w:val="22"/>
          <w:szCs w:val="22"/>
        </w:rPr>
        <w:t xml:space="preserve">     else</w:t>
      </w:r>
    </w:p>
    <w:p w:rsidR="006B7B2B" w:rsidRPr="00E7472E" w:rsidRDefault="006B7B2B" w:rsidP="006B7B2B">
      <w:pPr>
        <w:pStyle w:val="ListParagraph"/>
        <w:numPr>
          <w:ilvl w:val="1"/>
          <w:numId w:val="10"/>
        </w:numPr>
        <w:ind w:left="1800"/>
        <w:rPr>
          <w:rFonts w:ascii="Courier New" w:hAnsi="Courier New" w:cs="Courier New"/>
          <w:sz w:val="22"/>
          <w:szCs w:val="22"/>
        </w:rPr>
      </w:pPr>
      <w:r>
        <w:rPr>
          <w:rFonts w:ascii="Courier New" w:hAnsi="Courier New" w:cs="Courier New"/>
          <w:sz w:val="22"/>
          <w:szCs w:val="22"/>
        </w:rPr>
        <w:t xml:space="preserve">          end = mid - 1</w:t>
      </w:r>
    </w:p>
    <w:p w:rsidR="00E7472E" w:rsidRDefault="00E7472E" w:rsidP="006B7B2B">
      <w:pPr>
        <w:pStyle w:val="ListParagraph"/>
        <w:numPr>
          <w:ilvl w:val="1"/>
          <w:numId w:val="10"/>
        </w:numPr>
        <w:ind w:left="1800"/>
        <w:rPr>
          <w:rFonts w:ascii="Courier New" w:hAnsi="Courier New" w:cs="Courier New"/>
          <w:sz w:val="22"/>
          <w:szCs w:val="22"/>
        </w:rPr>
      </w:pPr>
      <w:r w:rsidRPr="00E7472E">
        <w:rPr>
          <w:rFonts w:ascii="Courier New" w:hAnsi="Courier New" w:cs="Courier New"/>
          <w:sz w:val="22"/>
          <w:szCs w:val="22"/>
        </w:rPr>
        <w:t>return False</w:t>
      </w:r>
    </w:p>
    <w:p w:rsidR="0099385A" w:rsidRDefault="0099385A" w:rsidP="0099385A">
      <w:pPr>
        <w:rPr>
          <w:rFonts w:ascii="Courier New" w:hAnsi="Courier New" w:cs="Courier New"/>
          <w:sz w:val="22"/>
          <w:szCs w:val="22"/>
        </w:rPr>
      </w:pPr>
    </w:p>
    <w:p w:rsidR="0099385A" w:rsidRDefault="0099385A" w:rsidP="0099385A">
      <w:pPr>
        <w:rPr>
          <w:rFonts w:ascii="Courier New" w:hAnsi="Courier New" w:cs="Courier New"/>
          <w:sz w:val="22"/>
          <w:szCs w:val="22"/>
        </w:rPr>
      </w:pPr>
      <w:r>
        <w:rPr>
          <w:rFonts w:ascii="Courier New" w:hAnsi="Courier New" w:cs="Courier New"/>
          <w:sz w:val="22"/>
          <w:szCs w:val="22"/>
        </w:rPr>
        <w:t xml:space="preserve">Binary search is </w:t>
      </w:r>
      <w:proofErr w:type="gramStart"/>
      <w:r>
        <w:rPr>
          <w:rFonts w:ascii="Courier New" w:hAnsi="Courier New" w:cs="Courier New"/>
          <w:sz w:val="22"/>
          <w:szCs w:val="22"/>
        </w:rPr>
        <w:t>Θ(</w:t>
      </w:r>
      <w:proofErr w:type="gramEnd"/>
      <w:r>
        <w:rPr>
          <w:rFonts w:ascii="Courier New" w:hAnsi="Courier New" w:cs="Courier New"/>
          <w:sz w:val="22"/>
          <w:szCs w:val="22"/>
        </w:rPr>
        <w:t xml:space="preserve">log n).  Intuitively, we should realize that since we are not subdividing the list based on any input (we divide the list before we look at any of its contents), the list is divided as closely in half as we can (excluding floor/ceiling).  Thus, </w:t>
      </w:r>
      <w:proofErr w:type="gramStart"/>
      <w:r>
        <w:rPr>
          <w:rFonts w:ascii="Courier New" w:hAnsi="Courier New" w:cs="Courier New"/>
          <w:sz w:val="22"/>
          <w:szCs w:val="22"/>
        </w:rPr>
        <w:t>each iteration</w:t>
      </w:r>
      <w:proofErr w:type="gramEnd"/>
      <w:r>
        <w:rPr>
          <w:rFonts w:ascii="Courier New" w:hAnsi="Courier New" w:cs="Courier New"/>
          <w:sz w:val="22"/>
          <w:szCs w:val="22"/>
        </w:rPr>
        <w:t xml:space="preserve"> should result in a factor of ½.  This progression naturally points to log</w:t>
      </w:r>
      <w:r w:rsidRPr="0099385A">
        <w:rPr>
          <w:rFonts w:ascii="Courier New" w:hAnsi="Courier New" w:cs="Courier New"/>
          <w:sz w:val="22"/>
          <w:szCs w:val="22"/>
          <w:vertAlign w:val="subscript"/>
        </w:rPr>
        <w:t>2</w:t>
      </w:r>
      <w:r>
        <w:rPr>
          <w:rFonts w:ascii="Courier New" w:hAnsi="Courier New" w:cs="Courier New"/>
          <w:sz w:val="22"/>
          <w:szCs w:val="22"/>
        </w:rPr>
        <w:t>n.</w:t>
      </w:r>
    </w:p>
    <w:p w:rsidR="0099385A" w:rsidRPr="0099385A" w:rsidRDefault="0099385A" w:rsidP="0099385A">
      <w:pPr>
        <w:rPr>
          <w:rFonts w:ascii="Courier New" w:hAnsi="Courier New" w:cs="Courier New"/>
          <w:sz w:val="22"/>
          <w:szCs w:val="22"/>
        </w:rPr>
      </w:pPr>
    </w:p>
    <w:p w:rsidR="00BC5305" w:rsidRPr="006B7B2B" w:rsidRDefault="00BC5305">
      <w:pPr>
        <w:rPr>
          <w:sz w:val="16"/>
          <w:szCs w:val="16"/>
        </w:rPr>
      </w:pPr>
    </w:p>
    <w:p w:rsidR="009600B3" w:rsidRPr="006B7B2B" w:rsidRDefault="006B7B2B" w:rsidP="009600B3">
      <w:pPr>
        <w:numPr>
          <w:ilvl w:val="0"/>
          <w:numId w:val="4"/>
        </w:numPr>
        <w:rPr>
          <w:rFonts w:ascii="AGaramond-Regular" w:hAnsi="AGaramond-Regular" w:cs="AGaramond-Regular"/>
          <w:sz w:val="22"/>
          <w:szCs w:val="22"/>
        </w:rPr>
      </w:pPr>
      <w:r>
        <w:rPr>
          <w:rFonts w:ascii="AGaramond-Regular" w:hAnsi="AGaramond-Regular" w:cs="AGaramond-Regular"/>
          <w:sz w:val="22"/>
          <w:szCs w:val="22"/>
        </w:rPr>
        <w:t xml:space="preserve">Consider the following algorithm to reverse the order of a list.  Write the recurrence equation for the running time (i.e. </w:t>
      </w:r>
      <w:proofErr w:type="gramStart"/>
      <w:r>
        <w:rPr>
          <w:rFonts w:ascii="AGaramond-Regular" w:hAnsi="AGaramond-Regular" w:cs="AGaramond-Regular"/>
          <w:sz w:val="22"/>
          <w:szCs w:val="22"/>
        </w:rPr>
        <w:t>T(</w:t>
      </w:r>
      <w:proofErr w:type="gramEnd"/>
      <w:r>
        <w:rPr>
          <w:rFonts w:ascii="AGaramond-Regular" w:hAnsi="AGaramond-Regular" w:cs="AGaramond-Regular"/>
          <w:sz w:val="22"/>
          <w:szCs w:val="22"/>
        </w:rPr>
        <w:t>n)) for this algorithm.  Draw a recursion tree for this recurrence and estimate the complexity of this function.</w:t>
      </w:r>
    </w:p>
    <w:p w:rsidR="009600B3" w:rsidRPr="006B7B2B" w:rsidRDefault="009600B3" w:rsidP="006B7B2B">
      <w:pPr>
        <w:ind w:left="1440"/>
        <w:rPr>
          <w:rFonts w:ascii="Courier New" w:hAnsi="Courier New" w:cs="Courier New"/>
          <w:sz w:val="22"/>
          <w:szCs w:val="22"/>
        </w:rPr>
      </w:pPr>
      <w:proofErr w:type="gramStart"/>
      <w:r w:rsidRPr="006B7B2B">
        <w:rPr>
          <w:rFonts w:ascii="Courier New" w:hAnsi="Courier New" w:cs="Courier New"/>
          <w:sz w:val="22"/>
          <w:szCs w:val="22"/>
        </w:rPr>
        <w:t>REVERSE(</w:t>
      </w:r>
      <w:proofErr w:type="gramEnd"/>
      <w:r w:rsidRPr="006B7B2B">
        <w:rPr>
          <w:rFonts w:ascii="Courier New" w:hAnsi="Courier New" w:cs="Courier New"/>
          <w:sz w:val="22"/>
          <w:szCs w:val="22"/>
        </w:rPr>
        <w:t>List)</w:t>
      </w:r>
    </w:p>
    <w:p w:rsidR="009600B3" w:rsidRPr="006B7B2B" w:rsidRDefault="009600B3" w:rsidP="006B7B2B">
      <w:pPr>
        <w:ind w:left="1440"/>
        <w:rPr>
          <w:rFonts w:ascii="Courier New" w:hAnsi="Courier New" w:cs="Courier New"/>
          <w:sz w:val="22"/>
          <w:szCs w:val="22"/>
        </w:rPr>
      </w:pPr>
      <w:r w:rsidRPr="006B7B2B">
        <w:rPr>
          <w:rFonts w:ascii="Courier New" w:hAnsi="Courier New" w:cs="Courier New"/>
          <w:sz w:val="22"/>
          <w:szCs w:val="22"/>
        </w:rPr>
        <w:t xml:space="preserve">1.   </w:t>
      </w:r>
      <w:proofErr w:type="gramStart"/>
      <w:r w:rsidRPr="006B7B2B">
        <w:rPr>
          <w:rFonts w:ascii="Courier New" w:hAnsi="Courier New" w:cs="Courier New"/>
          <w:b/>
          <w:sz w:val="22"/>
          <w:szCs w:val="22"/>
        </w:rPr>
        <w:t>if</w:t>
      </w:r>
      <w:proofErr w:type="gramEnd"/>
      <w:r w:rsidRPr="006B7B2B">
        <w:rPr>
          <w:rFonts w:ascii="Courier New" w:hAnsi="Courier New" w:cs="Courier New"/>
          <w:sz w:val="22"/>
          <w:szCs w:val="22"/>
        </w:rPr>
        <w:t xml:space="preserve"> (List == []) </w:t>
      </w:r>
      <w:r w:rsidRPr="006B7B2B">
        <w:rPr>
          <w:rFonts w:ascii="Courier New" w:hAnsi="Courier New" w:cs="Courier New"/>
          <w:b/>
          <w:sz w:val="22"/>
          <w:szCs w:val="22"/>
        </w:rPr>
        <w:t>then</w:t>
      </w:r>
    </w:p>
    <w:p w:rsidR="009600B3" w:rsidRPr="006B7B2B" w:rsidRDefault="009600B3" w:rsidP="006B7B2B">
      <w:pPr>
        <w:ind w:left="1440"/>
        <w:rPr>
          <w:rFonts w:ascii="Courier New" w:hAnsi="Courier New" w:cs="Courier New"/>
          <w:sz w:val="22"/>
          <w:szCs w:val="22"/>
        </w:rPr>
      </w:pPr>
      <w:r w:rsidRPr="006B7B2B">
        <w:rPr>
          <w:rFonts w:ascii="Courier New" w:hAnsi="Courier New" w:cs="Courier New"/>
          <w:sz w:val="22"/>
          <w:szCs w:val="22"/>
        </w:rPr>
        <w:t xml:space="preserve">2. </w:t>
      </w:r>
      <w:r w:rsidRPr="006B7B2B">
        <w:rPr>
          <w:rFonts w:ascii="Courier New" w:hAnsi="Courier New" w:cs="Courier New"/>
          <w:sz w:val="22"/>
          <w:szCs w:val="22"/>
        </w:rPr>
        <w:tab/>
      </w:r>
      <w:proofErr w:type="gramStart"/>
      <w:r w:rsidRPr="006B7B2B">
        <w:rPr>
          <w:rFonts w:ascii="Courier New" w:hAnsi="Courier New" w:cs="Courier New"/>
          <w:b/>
          <w:sz w:val="22"/>
          <w:szCs w:val="22"/>
        </w:rPr>
        <w:t>return</w:t>
      </w:r>
      <w:proofErr w:type="gramEnd"/>
      <w:r w:rsidRPr="006B7B2B">
        <w:rPr>
          <w:rFonts w:ascii="Courier New" w:hAnsi="Courier New" w:cs="Courier New"/>
          <w:sz w:val="22"/>
          <w:szCs w:val="22"/>
        </w:rPr>
        <w:t xml:space="preserve"> []</w:t>
      </w:r>
    </w:p>
    <w:p w:rsidR="009600B3" w:rsidRPr="006B7B2B" w:rsidRDefault="009600B3" w:rsidP="006B7B2B">
      <w:pPr>
        <w:ind w:left="1440"/>
        <w:rPr>
          <w:rFonts w:ascii="Courier New" w:hAnsi="Courier New" w:cs="Courier New"/>
          <w:sz w:val="22"/>
          <w:szCs w:val="22"/>
        </w:rPr>
      </w:pPr>
      <w:r w:rsidRPr="006B7B2B">
        <w:rPr>
          <w:rFonts w:ascii="Courier New" w:hAnsi="Courier New" w:cs="Courier New"/>
          <w:sz w:val="22"/>
          <w:szCs w:val="22"/>
        </w:rPr>
        <w:t xml:space="preserve">3.   Rest = </w:t>
      </w:r>
      <w:proofErr w:type="gramStart"/>
      <w:r w:rsidRPr="006B7B2B">
        <w:rPr>
          <w:rFonts w:ascii="Courier New" w:hAnsi="Courier New" w:cs="Courier New"/>
          <w:sz w:val="22"/>
          <w:szCs w:val="22"/>
        </w:rPr>
        <w:t>List[</w:t>
      </w:r>
      <w:proofErr w:type="gramEnd"/>
      <w:r w:rsidRPr="006B7B2B">
        <w:rPr>
          <w:rFonts w:ascii="Courier New" w:hAnsi="Courier New" w:cs="Courier New"/>
          <w:sz w:val="22"/>
          <w:szCs w:val="22"/>
        </w:rPr>
        <w:t>2..]</w:t>
      </w:r>
    </w:p>
    <w:p w:rsidR="009600B3" w:rsidRPr="006B7B2B" w:rsidRDefault="009600B3" w:rsidP="006B7B2B">
      <w:pPr>
        <w:ind w:left="1440"/>
        <w:rPr>
          <w:rFonts w:ascii="Courier New" w:hAnsi="Courier New" w:cs="Courier New"/>
          <w:sz w:val="22"/>
          <w:szCs w:val="22"/>
        </w:rPr>
      </w:pPr>
      <w:r w:rsidRPr="006B7B2B">
        <w:rPr>
          <w:rFonts w:ascii="Courier New" w:hAnsi="Courier New" w:cs="Courier New"/>
          <w:sz w:val="22"/>
          <w:szCs w:val="22"/>
        </w:rPr>
        <w:t xml:space="preserve">4.   </w:t>
      </w:r>
      <w:proofErr w:type="gramStart"/>
      <w:r w:rsidRPr="006B7B2B">
        <w:rPr>
          <w:rFonts w:ascii="Courier New" w:hAnsi="Courier New" w:cs="Courier New"/>
          <w:b/>
          <w:sz w:val="22"/>
          <w:szCs w:val="22"/>
        </w:rPr>
        <w:t>return</w:t>
      </w:r>
      <w:proofErr w:type="gramEnd"/>
      <w:r w:rsidRPr="006B7B2B">
        <w:rPr>
          <w:rFonts w:ascii="Courier New" w:hAnsi="Courier New" w:cs="Courier New"/>
          <w:sz w:val="22"/>
          <w:szCs w:val="22"/>
        </w:rPr>
        <w:t xml:space="preserve"> append(REVERSE(Rest), List[1])</w:t>
      </w:r>
    </w:p>
    <w:p w:rsidR="009600B3" w:rsidRDefault="009600B3" w:rsidP="009600B3">
      <w:pPr>
        <w:rPr>
          <w:rFonts w:ascii="AGaramond-Regular" w:hAnsi="AGaramond-Regular" w:cs="AGaramond-Regular"/>
          <w:sz w:val="22"/>
          <w:szCs w:val="22"/>
        </w:rPr>
      </w:pPr>
    </w:p>
    <w:p w:rsidR="009600B3" w:rsidRDefault="009600B3" w:rsidP="009600B3">
      <w:pPr>
        <w:rPr>
          <w:rFonts w:ascii="AGaramond-Regular" w:hAnsi="AGaramond-Regular" w:cs="AGaramond-Regular"/>
          <w:sz w:val="22"/>
          <w:szCs w:val="22"/>
        </w:rPr>
      </w:pPr>
      <w:r>
        <w:rPr>
          <w:rFonts w:ascii="AGaramond-Regular" w:hAnsi="AGaramond-Regular" w:cs="AGaramond-Regular"/>
          <w:sz w:val="22"/>
          <w:szCs w:val="22"/>
        </w:rPr>
        <w:t>Where:</w:t>
      </w:r>
    </w:p>
    <w:p w:rsidR="009600B3" w:rsidRDefault="009600B3" w:rsidP="009600B3">
      <w:pPr>
        <w:pStyle w:val="ListParagraph"/>
        <w:numPr>
          <w:ilvl w:val="0"/>
          <w:numId w:val="6"/>
        </w:numPr>
        <w:rPr>
          <w:rFonts w:ascii="AGaramond-Regular" w:hAnsi="AGaramond-Regular" w:cs="AGaramond-Regular"/>
          <w:sz w:val="22"/>
          <w:szCs w:val="22"/>
        </w:rPr>
      </w:pPr>
      <w:r>
        <w:rPr>
          <w:rFonts w:ascii="AGaramond-Regular" w:hAnsi="AGaramond-Regular" w:cs="AGaramond-Regular"/>
          <w:sz w:val="22"/>
          <w:szCs w:val="22"/>
        </w:rPr>
        <w:t>List[2..] returns a list with the same elements as List, but with the first element removed</w:t>
      </w:r>
    </w:p>
    <w:p w:rsidR="009600B3" w:rsidRPr="009600B3" w:rsidRDefault="009600B3" w:rsidP="009600B3">
      <w:pPr>
        <w:pStyle w:val="ListParagraph"/>
        <w:numPr>
          <w:ilvl w:val="0"/>
          <w:numId w:val="6"/>
        </w:numPr>
        <w:rPr>
          <w:rFonts w:ascii="AGaramond-Regular" w:hAnsi="AGaramond-Regular" w:cs="AGaramond-Regular"/>
          <w:sz w:val="22"/>
          <w:szCs w:val="22"/>
        </w:rPr>
      </w:pPr>
      <w:r>
        <w:rPr>
          <w:rFonts w:ascii="AGaramond-Regular" w:hAnsi="AGaramond-Regular" w:cs="AGaramond-Regular"/>
          <w:sz w:val="22"/>
          <w:szCs w:val="22"/>
        </w:rPr>
        <w:t xml:space="preserve">append(x, y) takes a list (x) and an element (y), and appends y to the end of x </w:t>
      </w:r>
    </w:p>
    <w:p w:rsidR="008D33E6" w:rsidRDefault="008D33E6"/>
    <w:p w:rsidR="0099385A" w:rsidRPr="009C5394" w:rsidRDefault="0099385A">
      <w:pPr>
        <w:rPr>
          <w:rFonts w:ascii="Courier New" w:hAnsi="Courier New" w:cs="Courier New"/>
        </w:rPr>
      </w:pPr>
      <w:proofErr w:type="gramStart"/>
      <w:r w:rsidRPr="009C5394">
        <w:rPr>
          <w:rFonts w:ascii="Courier New" w:hAnsi="Courier New" w:cs="Courier New"/>
        </w:rPr>
        <w:t>T(</w:t>
      </w:r>
      <w:proofErr w:type="gramEnd"/>
      <w:r w:rsidRPr="009C5394">
        <w:rPr>
          <w:rFonts w:ascii="Courier New" w:hAnsi="Courier New" w:cs="Courier New"/>
        </w:rPr>
        <w:t xml:space="preserve">n) = T(n-1) + </w:t>
      </w:r>
      <w:r w:rsidR="007923B9" w:rsidRPr="009C5394">
        <w:rPr>
          <w:rFonts w:ascii="Courier New" w:hAnsi="Courier New" w:cs="Courier New"/>
        </w:rPr>
        <w:t>c1 + c2 + c3*n + c4*</w:t>
      </w:r>
      <w:r w:rsidRPr="009C5394">
        <w:rPr>
          <w:rFonts w:ascii="Courier New" w:hAnsi="Courier New" w:cs="Courier New"/>
        </w:rPr>
        <w:t>n</w:t>
      </w:r>
    </w:p>
    <w:p w:rsidR="0099385A" w:rsidRPr="009C5394" w:rsidRDefault="0099385A">
      <w:pPr>
        <w:rPr>
          <w:rFonts w:ascii="Courier New" w:hAnsi="Courier New" w:cs="Courier New"/>
        </w:rPr>
      </w:pPr>
    </w:p>
    <w:p w:rsidR="0099385A" w:rsidRPr="009C5394" w:rsidRDefault="0099385A">
      <w:pPr>
        <w:rPr>
          <w:rFonts w:ascii="Courier New" w:hAnsi="Courier New" w:cs="Courier New"/>
        </w:rPr>
      </w:pPr>
      <w:r w:rsidRPr="009C5394">
        <w:rPr>
          <w:rFonts w:ascii="Courier New" w:hAnsi="Courier New" w:cs="Courier New"/>
        </w:rPr>
        <w:t xml:space="preserve">The actual drawing of the recursion tree is left as an exercise.  At each level, </w:t>
      </w:r>
      <w:proofErr w:type="spellStart"/>
      <w:r w:rsidR="007923B9" w:rsidRPr="009C5394">
        <w:rPr>
          <w:rFonts w:ascii="Courier New" w:hAnsi="Courier New" w:cs="Courier New"/>
        </w:rPr>
        <w:t>i</w:t>
      </w:r>
      <w:proofErr w:type="spellEnd"/>
      <w:r w:rsidR="007923B9" w:rsidRPr="009C5394">
        <w:rPr>
          <w:rFonts w:ascii="Courier New" w:hAnsi="Courier New" w:cs="Courier New"/>
        </w:rPr>
        <w:t xml:space="preserve">, </w:t>
      </w:r>
      <w:r w:rsidRPr="009C5394">
        <w:rPr>
          <w:rFonts w:ascii="Courier New" w:hAnsi="Courier New" w:cs="Courier New"/>
        </w:rPr>
        <w:t xml:space="preserve">the amount of </w:t>
      </w:r>
      <w:r w:rsidR="009C5394" w:rsidRPr="009C5394">
        <w:rPr>
          <w:rFonts w:ascii="Courier New" w:hAnsi="Courier New" w:cs="Courier New"/>
        </w:rPr>
        <w:t xml:space="preserve">(non-recursive) </w:t>
      </w:r>
      <w:r w:rsidRPr="009C5394">
        <w:rPr>
          <w:rFonts w:ascii="Courier New" w:hAnsi="Courier New" w:cs="Courier New"/>
        </w:rPr>
        <w:t xml:space="preserve">work done </w:t>
      </w:r>
      <w:r w:rsidR="009C5394" w:rsidRPr="009C5394">
        <w:rPr>
          <w:rFonts w:ascii="Courier New" w:hAnsi="Courier New" w:cs="Courier New"/>
        </w:rPr>
        <w:t xml:space="preserve">is </w:t>
      </w:r>
      <w:proofErr w:type="gramStart"/>
      <w:r w:rsidR="009C5394" w:rsidRPr="009C5394">
        <w:rPr>
          <w:rFonts w:ascii="Courier New" w:hAnsi="Courier New" w:cs="Courier New"/>
          <w:sz w:val="22"/>
          <w:szCs w:val="22"/>
        </w:rPr>
        <w:t>Θ</w:t>
      </w:r>
      <w:r w:rsidR="009C5394">
        <w:rPr>
          <w:rFonts w:ascii="Courier New" w:hAnsi="Courier New" w:cs="Courier New"/>
          <w:sz w:val="22"/>
          <w:szCs w:val="22"/>
        </w:rPr>
        <w:t>(</w:t>
      </w:r>
      <w:proofErr w:type="gramEnd"/>
      <w:r w:rsidR="009C5394" w:rsidRPr="009C5394">
        <w:rPr>
          <w:rFonts w:ascii="Courier New" w:hAnsi="Courier New" w:cs="Courier New"/>
          <w:sz w:val="22"/>
          <w:szCs w:val="22"/>
        </w:rPr>
        <w:t>n)</w:t>
      </w:r>
      <w:r w:rsidR="009C5394" w:rsidRPr="009C5394">
        <w:rPr>
          <w:rFonts w:ascii="Courier New" w:hAnsi="Courier New" w:cs="Courier New"/>
          <w:sz w:val="22"/>
          <w:szCs w:val="22"/>
        </w:rPr>
        <w:t>.</w:t>
      </w:r>
      <w:r w:rsidR="009C5394">
        <w:rPr>
          <w:rFonts w:ascii="Courier New" w:hAnsi="Courier New" w:cs="Courier New"/>
          <w:sz w:val="22"/>
          <w:szCs w:val="22"/>
        </w:rPr>
        <w:t xml:space="preserve">  There should be n levels in the worst case.  The complexity of this algorithm is thus </w:t>
      </w:r>
      <w:proofErr w:type="gramStart"/>
      <w:r w:rsidR="009C5394">
        <w:rPr>
          <w:rFonts w:ascii="Courier New" w:hAnsi="Courier New" w:cs="Courier New"/>
          <w:sz w:val="22"/>
          <w:szCs w:val="22"/>
        </w:rPr>
        <w:t>Θ</w:t>
      </w:r>
      <w:r w:rsidR="009C5394">
        <w:rPr>
          <w:rFonts w:ascii="Courier New" w:hAnsi="Courier New" w:cs="Courier New"/>
          <w:sz w:val="22"/>
          <w:szCs w:val="22"/>
        </w:rPr>
        <w:t>(</w:t>
      </w:r>
      <w:proofErr w:type="gramEnd"/>
      <w:r w:rsidR="009C5394">
        <w:rPr>
          <w:rFonts w:ascii="Courier New" w:hAnsi="Courier New" w:cs="Courier New"/>
          <w:sz w:val="22"/>
          <w:szCs w:val="22"/>
        </w:rPr>
        <w:t>n</w:t>
      </w:r>
      <w:r w:rsidR="009C5394" w:rsidRPr="009C5394">
        <w:rPr>
          <w:rFonts w:ascii="Courier New" w:hAnsi="Courier New" w:cs="Courier New"/>
          <w:sz w:val="22"/>
          <w:szCs w:val="22"/>
          <w:vertAlign w:val="superscript"/>
        </w:rPr>
        <w:t>2</w:t>
      </w:r>
      <w:r w:rsidR="009C5394">
        <w:rPr>
          <w:rFonts w:ascii="Courier New" w:hAnsi="Courier New" w:cs="Courier New"/>
          <w:sz w:val="22"/>
          <w:szCs w:val="22"/>
        </w:rPr>
        <w:t>)</w:t>
      </w:r>
      <w:r w:rsidR="009C5394">
        <w:rPr>
          <w:rFonts w:ascii="Courier New" w:hAnsi="Courier New" w:cs="Courier New"/>
          <w:sz w:val="22"/>
          <w:szCs w:val="22"/>
        </w:rPr>
        <w:t>.</w:t>
      </w:r>
    </w:p>
    <w:p w:rsidR="0099385A" w:rsidRDefault="0099385A">
      <w:bookmarkStart w:id="0" w:name="_GoBack"/>
      <w:bookmarkEnd w:id="0"/>
    </w:p>
    <w:sectPr w:rsidR="0099385A">
      <w:footerReference w:type="even" r:id="rId9"/>
      <w:footerReference w:type="default" r:id="rId10"/>
      <w:pgSz w:w="12240" w:h="15840"/>
      <w:pgMar w:top="1134" w:right="1361" w:bottom="1134" w:left="1361" w:header="720" w:footer="720" w:gutter="0"/>
      <w:cols w:space="720"/>
      <w:docGrid w:linePitch="24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1C44" w:rsidRDefault="00021C44">
      <w:r>
        <w:separator/>
      </w:r>
    </w:p>
  </w:endnote>
  <w:endnote w:type="continuationSeparator" w:id="0">
    <w:p w:rsidR="00021C44" w:rsidRDefault="00021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WenQuanYi Zen Hei">
    <w:altName w:val="Times New Roman"/>
    <w:charset w:val="00"/>
    <w:family w:val="auto"/>
    <w:pitch w:val="variable"/>
  </w:font>
  <w:font w:name="Lohit Hindi">
    <w:altName w:val="Times New Roman"/>
    <w:charset w:val="00"/>
    <w:family w:val="auto"/>
    <w:pitch w:val="variable"/>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AGaramond-Regular">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305" w:rsidRDefault="008D33E6">
    <w:pPr>
      <w:pStyle w:val="Footer"/>
      <w:ind w:right="360"/>
    </w:pPr>
    <w:r>
      <w:fldChar w:fldCharType="begin"/>
    </w:r>
    <w:r>
      <w:instrText xml:space="preserve"> PAGE </w:instrText>
    </w:r>
    <w:r>
      <w:fldChar w:fldCharType="separate"/>
    </w:r>
    <w:r w:rsidR="009C5394">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5305" w:rsidRDefault="00BC5305">
    <w:pPr>
      <w:pStyle w:val="Footer"/>
    </w:pPr>
  </w:p>
  <w:p w:rsidR="00BC5305" w:rsidRDefault="00BC530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1C44" w:rsidRDefault="00021C44">
      <w:r>
        <w:separator/>
      </w:r>
    </w:p>
  </w:footnote>
  <w:footnote w:type="continuationSeparator" w:id="0">
    <w:p w:rsidR="00021C44" w:rsidRDefault="00021C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60B8026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FE401C8"/>
    <w:multiLevelType w:val="hybridMultilevel"/>
    <w:tmpl w:val="F9D889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92C7E4E"/>
    <w:multiLevelType w:val="multilevel"/>
    <w:tmpl w:val="7B44775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66104C5F"/>
    <w:multiLevelType w:val="hybridMultilevel"/>
    <w:tmpl w:val="418CEF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68664C56"/>
    <w:multiLevelType w:val="hybridMultilevel"/>
    <w:tmpl w:val="908CAF82"/>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nsid w:val="69413180"/>
    <w:multiLevelType w:val="multilevel"/>
    <w:tmpl w:val="7B44775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7DE22224"/>
    <w:multiLevelType w:val="multilevel"/>
    <w:tmpl w:val="7B44775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9"/>
  </w:num>
  <w:num w:numId="9">
    <w:abstractNumId w:val="1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6EF"/>
    <w:rsid w:val="00021C44"/>
    <w:rsid w:val="00025385"/>
    <w:rsid w:val="002966EF"/>
    <w:rsid w:val="003968CA"/>
    <w:rsid w:val="005262E4"/>
    <w:rsid w:val="006B7B2B"/>
    <w:rsid w:val="007923B9"/>
    <w:rsid w:val="00805CF8"/>
    <w:rsid w:val="008B69CD"/>
    <w:rsid w:val="008D33E6"/>
    <w:rsid w:val="00915743"/>
    <w:rsid w:val="009600B3"/>
    <w:rsid w:val="0099292C"/>
    <w:rsid w:val="0099385A"/>
    <w:rsid w:val="00995B3F"/>
    <w:rsid w:val="009C5394"/>
    <w:rsid w:val="00BC5305"/>
    <w:rsid w:val="00E747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Liberation Serif" w:eastAsia="WenQuanYi Zen Hei" w:hAnsi="Liberation Serif" w:cs="Lohit Hindi"/>
      <w:kern w:val="1"/>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rPr>
      <w:rFonts w:ascii="Courier New" w:hAnsi="Courier New" w:cs="Courier New"/>
      <w:sz w:val="20"/>
      <w:szCs w:val="20"/>
    </w:rPr>
  </w:style>
  <w:style w:type="character" w:customStyle="1" w:styleId="BodyTextChar">
    <w:name w:val="Body Text Char"/>
    <w:basedOn w:val="DefaultParagraphFont"/>
    <w:rPr>
      <w:sz w:val="20"/>
      <w:szCs w:val="20"/>
    </w:rPr>
  </w:style>
  <w:style w:type="character" w:customStyle="1" w:styleId="FooterChar">
    <w:name w:val="Footer Char"/>
    <w:basedOn w:val="DefaultParagraphFont"/>
    <w:rPr>
      <w:sz w:val="20"/>
      <w:szCs w:val="20"/>
    </w:rPr>
  </w:style>
  <w:style w:type="character" w:customStyle="1" w:styleId="PageNumber1">
    <w:name w:val="Page Number1"/>
    <w:basedOn w:val="DefaultParagraphFont"/>
    <w:rPr>
      <w:rFonts w:cs="Times New Roman"/>
    </w:rPr>
  </w:style>
  <w:style w:type="character" w:styleId="Hyperlink">
    <w:name w:val="Hyperlink"/>
    <w:basedOn w:val="DefaultParagraphFont"/>
    <w:rPr>
      <w:rFonts w:cs="Times New Roman"/>
      <w:color w:val="0000FF"/>
      <w:u w:val="single"/>
    </w:rPr>
  </w:style>
  <w:style w:type="character" w:customStyle="1" w:styleId="ListLabel1">
    <w:name w:val="ListLabel 1"/>
    <w:rPr>
      <w:rFonts w:cs="Times New Roman"/>
    </w:rPr>
  </w:style>
  <w:style w:type="character" w:customStyle="1" w:styleId="ListLabel2">
    <w:name w:val="ListLabel 2"/>
    <w:rPr>
      <w:rFonts w:cs="Times New Roman"/>
      <w:sz w:val="24"/>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rPr>
      <w:color w:val="000000"/>
      <w:sz w:val="24"/>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PlainText">
    <w:name w:val="Plain Text"/>
    <w:basedOn w:val="Normal"/>
    <w:rPr>
      <w:rFonts w:ascii="Courier New" w:hAnsi="Courier New"/>
    </w:r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pPr>
      <w:suppressLineNumbers/>
    </w:pPr>
  </w:style>
  <w:style w:type="paragraph" w:styleId="BalloonText">
    <w:name w:val="Balloon Text"/>
    <w:basedOn w:val="Normal"/>
    <w:link w:val="BalloonTextChar"/>
    <w:uiPriority w:val="99"/>
    <w:semiHidden/>
    <w:unhideWhenUsed/>
    <w:rsid w:val="009600B3"/>
    <w:rPr>
      <w:rFonts w:ascii="Tahoma" w:hAnsi="Tahoma" w:cs="Mangal"/>
      <w:sz w:val="16"/>
      <w:szCs w:val="14"/>
    </w:rPr>
  </w:style>
  <w:style w:type="character" w:customStyle="1" w:styleId="BalloonTextChar">
    <w:name w:val="Balloon Text Char"/>
    <w:basedOn w:val="DefaultParagraphFont"/>
    <w:link w:val="BalloonText"/>
    <w:uiPriority w:val="99"/>
    <w:semiHidden/>
    <w:rsid w:val="009600B3"/>
    <w:rPr>
      <w:rFonts w:ascii="Tahoma" w:eastAsia="WenQuanYi Zen Hei" w:hAnsi="Tahoma" w:cs="Mangal"/>
      <w:kern w:val="1"/>
      <w:sz w:val="16"/>
      <w:szCs w:val="14"/>
      <w:lang w:val="en-US" w:eastAsia="hi-IN" w:bidi="hi-IN"/>
    </w:rPr>
  </w:style>
  <w:style w:type="character" w:styleId="PlaceholderText">
    <w:name w:val="Placeholder Text"/>
    <w:basedOn w:val="DefaultParagraphFont"/>
    <w:uiPriority w:val="99"/>
    <w:semiHidden/>
    <w:rsid w:val="009600B3"/>
    <w:rPr>
      <w:color w:val="808080"/>
    </w:rPr>
  </w:style>
  <w:style w:type="paragraph" w:styleId="ListParagraph">
    <w:name w:val="List Paragraph"/>
    <w:basedOn w:val="Normal"/>
    <w:uiPriority w:val="34"/>
    <w:qFormat/>
    <w:rsid w:val="009600B3"/>
    <w:pPr>
      <w:ind w:left="720"/>
      <w:contextualSpacing/>
    </w:pPr>
    <w:rPr>
      <w:rFonts w:cs="Mangal"/>
      <w:szCs w:val="18"/>
    </w:rPr>
  </w:style>
  <w:style w:type="paragraph" w:styleId="Header">
    <w:name w:val="header"/>
    <w:basedOn w:val="Normal"/>
    <w:link w:val="HeaderChar"/>
    <w:uiPriority w:val="99"/>
    <w:unhideWhenUsed/>
    <w:rsid w:val="00805CF8"/>
    <w:pPr>
      <w:tabs>
        <w:tab w:val="center" w:pos="4680"/>
        <w:tab w:val="right" w:pos="9360"/>
      </w:tabs>
    </w:pPr>
    <w:rPr>
      <w:rFonts w:cs="Mangal"/>
      <w:szCs w:val="18"/>
    </w:rPr>
  </w:style>
  <w:style w:type="character" w:customStyle="1" w:styleId="HeaderChar">
    <w:name w:val="Header Char"/>
    <w:basedOn w:val="DefaultParagraphFont"/>
    <w:link w:val="Header"/>
    <w:uiPriority w:val="99"/>
    <w:rsid w:val="00805CF8"/>
    <w:rPr>
      <w:rFonts w:ascii="Liberation Serif" w:eastAsia="WenQuanYi Zen Hei" w:hAnsi="Liberation Serif" w:cs="Mangal"/>
      <w:kern w:val="1"/>
      <w:szCs w:val="18"/>
      <w:lang w:val="en-US"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Liberation Serif" w:eastAsia="WenQuanYi Zen Hei" w:hAnsi="Liberation Serif" w:cs="Lohit Hindi"/>
      <w:kern w:val="1"/>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rPr>
      <w:rFonts w:ascii="Courier New" w:hAnsi="Courier New" w:cs="Courier New"/>
      <w:sz w:val="20"/>
      <w:szCs w:val="20"/>
    </w:rPr>
  </w:style>
  <w:style w:type="character" w:customStyle="1" w:styleId="BodyTextChar">
    <w:name w:val="Body Text Char"/>
    <w:basedOn w:val="DefaultParagraphFont"/>
    <w:rPr>
      <w:sz w:val="20"/>
      <w:szCs w:val="20"/>
    </w:rPr>
  </w:style>
  <w:style w:type="character" w:customStyle="1" w:styleId="FooterChar">
    <w:name w:val="Footer Char"/>
    <w:basedOn w:val="DefaultParagraphFont"/>
    <w:rPr>
      <w:sz w:val="20"/>
      <w:szCs w:val="20"/>
    </w:rPr>
  </w:style>
  <w:style w:type="character" w:customStyle="1" w:styleId="PageNumber1">
    <w:name w:val="Page Number1"/>
    <w:basedOn w:val="DefaultParagraphFont"/>
    <w:rPr>
      <w:rFonts w:cs="Times New Roman"/>
    </w:rPr>
  </w:style>
  <w:style w:type="character" w:styleId="Hyperlink">
    <w:name w:val="Hyperlink"/>
    <w:basedOn w:val="DefaultParagraphFont"/>
    <w:rPr>
      <w:rFonts w:cs="Times New Roman"/>
      <w:color w:val="0000FF"/>
      <w:u w:val="single"/>
    </w:rPr>
  </w:style>
  <w:style w:type="character" w:customStyle="1" w:styleId="ListLabel1">
    <w:name w:val="ListLabel 1"/>
    <w:rPr>
      <w:rFonts w:cs="Times New Roman"/>
    </w:rPr>
  </w:style>
  <w:style w:type="character" w:customStyle="1" w:styleId="ListLabel2">
    <w:name w:val="ListLabel 2"/>
    <w:rPr>
      <w:rFonts w:cs="Times New Roman"/>
      <w:sz w:val="24"/>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rPr>
      <w:color w:val="000000"/>
      <w:sz w:val="24"/>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styleId="PlainText">
    <w:name w:val="Plain Text"/>
    <w:basedOn w:val="Normal"/>
    <w:rPr>
      <w:rFonts w:ascii="Courier New" w:hAnsi="Courier New"/>
    </w:r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pPr>
      <w:suppressLineNumbers/>
    </w:pPr>
  </w:style>
  <w:style w:type="paragraph" w:styleId="BalloonText">
    <w:name w:val="Balloon Text"/>
    <w:basedOn w:val="Normal"/>
    <w:link w:val="BalloonTextChar"/>
    <w:uiPriority w:val="99"/>
    <w:semiHidden/>
    <w:unhideWhenUsed/>
    <w:rsid w:val="009600B3"/>
    <w:rPr>
      <w:rFonts w:ascii="Tahoma" w:hAnsi="Tahoma" w:cs="Mangal"/>
      <w:sz w:val="16"/>
      <w:szCs w:val="14"/>
    </w:rPr>
  </w:style>
  <w:style w:type="character" w:customStyle="1" w:styleId="BalloonTextChar">
    <w:name w:val="Balloon Text Char"/>
    <w:basedOn w:val="DefaultParagraphFont"/>
    <w:link w:val="BalloonText"/>
    <w:uiPriority w:val="99"/>
    <w:semiHidden/>
    <w:rsid w:val="009600B3"/>
    <w:rPr>
      <w:rFonts w:ascii="Tahoma" w:eastAsia="WenQuanYi Zen Hei" w:hAnsi="Tahoma" w:cs="Mangal"/>
      <w:kern w:val="1"/>
      <w:sz w:val="16"/>
      <w:szCs w:val="14"/>
      <w:lang w:val="en-US" w:eastAsia="hi-IN" w:bidi="hi-IN"/>
    </w:rPr>
  </w:style>
  <w:style w:type="character" w:styleId="PlaceholderText">
    <w:name w:val="Placeholder Text"/>
    <w:basedOn w:val="DefaultParagraphFont"/>
    <w:uiPriority w:val="99"/>
    <w:semiHidden/>
    <w:rsid w:val="009600B3"/>
    <w:rPr>
      <w:color w:val="808080"/>
    </w:rPr>
  </w:style>
  <w:style w:type="paragraph" w:styleId="ListParagraph">
    <w:name w:val="List Paragraph"/>
    <w:basedOn w:val="Normal"/>
    <w:uiPriority w:val="34"/>
    <w:qFormat/>
    <w:rsid w:val="009600B3"/>
    <w:pPr>
      <w:ind w:left="720"/>
      <w:contextualSpacing/>
    </w:pPr>
    <w:rPr>
      <w:rFonts w:cs="Mangal"/>
      <w:szCs w:val="18"/>
    </w:rPr>
  </w:style>
  <w:style w:type="paragraph" w:styleId="Header">
    <w:name w:val="header"/>
    <w:basedOn w:val="Normal"/>
    <w:link w:val="HeaderChar"/>
    <w:uiPriority w:val="99"/>
    <w:unhideWhenUsed/>
    <w:rsid w:val="00805CF8"/>
    <w:pPr>
      <w:tabs>
        <w:tab w:val="center" w:pos="4680"/>
        <w:tab w:val="right" w:pos="9360"/>
      </w:tabs>
    </w:pPr>
    <w:rPr>
      <w:rFonts w:cs="Mangal"/>
      <w:szCs w:val="18"/>
    </w:rPr>
  </w:style>
  <w:style w:type="character" w:customStyle="1" w:styleId="HeaderChar">
    <w:name w:val="Header Char"/>
    <w:basedOn w:val="DefaultParagraphFont"/>
    <w:link w:val="Header"/>
    <w:uiPriority w:val="99"/>
    <w:rsid w:val="00805CF8"/>
    <w:rPr>
      <w:rFonts w:ascii="Liberation Serif" w:eastAsia="WenQuanYi Zen Hei" w:hAnsi="Liberation Serif" w:cs="Mangal"/>
      <w:kern w:val="1"/>
      <w:szCs w:val="18"/>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Web Page Template</vt:lpstr>
    </vt:vector>
  </TitlesOfParts>
  <Company>UOIT</Company>
  <LinksUpToDate>false</LinksUpToDate>
  <CharactersWithSpaces>3130</CharactersWithSpaces>
  <SharedDoc>false</SharedDoc>
  <HLinks>
    <vt:vector size="6" baseType="variant">
      <vt:variant>
        <vt:i4>5439516</vt:i4>
      </vt:variant>
      <vt:variant>
        <vt:i4>0</vt:i4>
      </vt:variant>
      <vt:variant>
        <vt:i4>0</vt:i4>
      </vt:variant>
      <vt:variant>
        <vt:i4>5</vt:i4>
      </vt:variant>
      <vt:variant>
        <vt:lpwstr>http://localhost/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Page Template</dc:title>
  <dc:creator>Compaq</dc:creator>
  <cp:lastModifiedBy>UOFL-X</cp:lastModifiedBy>
  <cp:revision>4</cp:revision>
  <cp:lastPrinted>2002-09-05T18:54:00Z</cp:lastPrinted>
  <dcterms:created xsi:type="dcterms:W3CDTF">2013-09-17T20:56:00Z</dcterms:created>
  <dcterms:modified xsi:type="dcterms:W3CDTF">2013-09-17T21:12:00Z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